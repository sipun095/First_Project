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F235" w14:textId="12FD2FDB" w:rsidR="00F16782" w:rsidRPr="00054D05" w:rsidRDefault="00E777CF">
      <w:pPr>
        <w:spacing w:before="16" w:line="200" w:lineRule="exact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6219172" wp14:editId="1D3637A9">
                <wp:simplePos x="0" y="0"/>
                <wp:positionH relativeFrom="page">
                  <wp:posOffset>7639050</wp:posOffset>
                </wp:positionH>
                <wp:positionV relativeFrom="paragraph">
                  <wp:posOffset>-31750</wp:posOffset>
                </wp:positionV>
                <wp:extent cx="127000" cy="9645650"/>
                <wp:effectExtent l="57150" t="38100" r="82550" b="88900"/>
                <wp:wrapNone/>
                <wp:docPr id="1599446470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645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F1B85" id="Rectangle: Rounded Corners 19" o:spid="_x0000_s1026" style="position:absolute;margin-left:601.5pt;margin-top:-2.5pt;width:10pt;height:759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page"/>
              </v:roundrect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C648F3C" wp14:editId="4A0D0350">
                <wp:simplePos x="0" y="0"/>
                <wp:positionH relativeFrom="column">
                  <wp:posOffset>-304800</wp:posOffset>
                </wp:positionH>
                <wp:positionV relativeFrom="paragraph">
                  <wp:posOffset>-31750</wp:posOffset>
                </wp:positionV>
                <wp:extent cx="171450" cy="9645650"/>
                <wp:effectExtent l="57150" t="38100" r="76200" b="88900"/>
                <wp:wrapNone/>
                <wp:docPr id="1559533362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9645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061A1" id="Rectangle: Rounded Corners 17" o:spid="_x0000_s1026" style="position:absolute;margin-left:-24pt;margin-top:-2.5pt;width:13.5pt;height:759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864FA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D74F2CB" wp14:editId="21642B9C">
                <wp:simplePos x="0" y="0"/>
                <wp:positionH relativeFrom="page">
                  <wp:posOffset>-57150</wp:posOffset>
                </wp:positionH>
                <wp:positionV relativeFrom="paragraph">
                  <wp:posOffset>-241300</wp:posOffset>
                </wp:positionV>
                <wp:extent cx="7905750" cy="215900"/>
                <wp:effectExtent l="57150" t="38100" r="57150" b="88900"/>
                <wp:wrapNone/>
                <wp:docPr id="204191739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215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EC404" id="Rectangle: Rounded Corners 16" o:spid="_x0000_s1026" style="position:absolute;margin-left:-4.5pt;margin-top:-19pt;width:622.5pt;height:17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page"/>
              </v:roundrect>
            </w:pict>
          </mc:Fallback>
        </mc:AlternateContent>
      </w:r>
    </w:p>
    <w:p w14:paraId="367A678B" w14:textId="48D4BA02" w:rsidR="00325459" w:rsidRPr="00054D05" w:rsidRDefault="00634968" w:rsidP="00634968">
      <w:pPr>
        <w:spacing w:line="380" w:lineRule="exact"/>
        <w:ind w:right="-62"/>
        <w:rPr>
          <w:rFonts w:ascii="Tahoma" w:eastAsia="Tahoma" w:hAnsi="Tahoma" w:cs="Tahoma"/>
          <w:bCs/>
          <w:color w:val="323232"/>
          <w:w w:val="101"/>
          <w:sz w:val="18"/>
          <w:szCs w:val="18"/>
        </w:rPr>
      </w:pPr>
      <w:r w:rsidRPr="00054D05">
        <w:rPr>
          <w:rFonts w:ascii="Tahoma" w:eastAsia="Tahoma" w:hAnsi="Tahoma" w:cs="Tahoma"/>
          <w:b/>
          <w:color w:val="323232"/>
          <w:w w:val="101"/>
          <w:sz w:val="34"/>
          <w:szCs w:val="34"/>
        </w:rPr>
        <w:t xml:space="preserve"> </w:t>
      </w:r>
      <w:bookmarkStart w:id="0" w:name="_Hlk161429176"/>
      <w:r w:rsidRPr="00054D05">
        <w:rPr>
          <w:rFonts w:ascii="Tahoma" w:eastAsia="Tahoma" w:hAnsi="Tahoma" w:cs="Tahoma"/>
          <w:b/>
          <w:color w:val="323232"/>
          <w:w w:val="101"/>
          <w:sz w:val="34"/>
          <w:szCs w:val="34"/>
        </w:rPr>
        <w:t>SIPUN SAHU</w:t>
      </w:r>
      <w:r w:rsidR="00325459" w:rsidRPr="00054D05">
        <w:rPr>
          <w:rFonts w:ascii="Tahoma" w:eastAsia="Tahoma" w:hAnsi="Tahoma" w:cs="Tahoma"/>
          <w:b/>
          <w:color w:val="323232"/>
          <w:w w:val="101"/>
          <w:sz w:val="34"/>
          <w:szCs w:val="34"/>
        </w:rPr>
        <w:t xml:space="preserve">                                </w:t>
      </w:r>
      <w:r w:rsidR="002C12FE">
        <w:rPr>
          <w:rFonts w:ascii="Segoe UI Symbol" w:eastAsia="Tahoma" w:hAnsi="Segoe UI Symbol" w:cs="Tahoma"/>
          <w:bCs/>
          <w:color w:val="323232"/>
          <w:w w:val="101"/>
          <w:sz w:val="28"/>
          <w:szCs w:val="28"/>
        </w:rPr>
        <w:t></w:t>
      </w:r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>+91 8018616103</w:t>
      </w:r>
      <w:r w:rsidR="00325459" w:rsidRPr="00054D05">
        <w:rPr>
          <w:rFonts w:ascii="Tahoma" w:eastAsia="Tahoma" w:hAnsi="Tahoma" w:cs="Tahoma"/>
          <w:b/>
          <w:color w:val="323232"/>
          <w:w w:val="101"/>
          <w:sz w:val="34"/>
          <w:szCs w:val="34"/>
        </w:rPr>
        <w:t xml:space="preserve">    </w:t>
      </w:r>
    </w:p>
    <w:p w14:paraId="43784259" w14:textId="1F745A0B" w:rsidR="00325459" w:rsidRPr="00054D05" w:rsidRDefault="007B11D2" w:rsidP="00634968">
      <w:pPr>
        <w:spacing w:line="380" w:lineRule="exact"/>
        <w:ind w:right="-62"/>
        <w:rPr>
          <w:rFonts w:ascii="Tahoma" w:eastAsia="Tahoma" w:hAnsi="Tahoma" w:cs="Tahoma"/>
          <w:bCs/>
          <w:color w:val="323232"/>
          <w:w w:val="101"/>
          <w:sz w:val="18"/>
          <w:szCs w:val="18"/>
        </w:rPr>
      </w:pPr>
      <w:r w:rsidRPr="00054D05">
        <w:rPr>
          <w:rFonts w:ascii="Tahoma" w:eastAsia="Tahoma" w:hAnsi="Tahoma" w:cs="Tahoma"/>
          <w:b/>
          <w:color w:val="323232"/>
          <w:w w:val="101"/>
          <w:sz w:val="34"/>
          <w:szCs w:val="34"/>
        </w:rPr>
        <w:t xml:space="preserve"> </w:t>
      </w:r>
      <w:r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>Senior Software Development Engineer</w:t>
      </w:r>
      <w:r w:rsidR="0032545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                   </w:t>
      </w:r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  </w:t>
      </w:r>
      <w:r w:rsidR="007A632F" w:rsidRPr="00054D05">
        <w:rPr>
          <w:rFonts w:ascii="Tahoma" w:eastAsia="Tahoma" w:hAnsi="Tahoma" w:cs="Tahoma"/>
          <w:b/>
          <w:noProof/>
          <w:color w:val="323232"/>
          <w:w w:val="101"/>
        </w:rPr>
        <w:t xml:space="preserve">  </w:t>
      </w:r>
      <w:r w:rsidR="002C12FE">
        <w:rPr>
          <w:rFonts w:ascii="Segoe UI Symbol" w:eastAsia="Tahoma" w:hAnsi="Segoe UI Symbol" w:cs="Tahoma"/>
          <w:b/>
          <w:noProof/>
          <w:color w:val="323232"/>
          <w:w w:val="101"/>
        </w:rPr>
        <w:t></w:t>
      </w:r>
      <w:r w:rsidR="002C12FE">
        <w:rPr>
          <w:rFonts w:ascii="Tahoma" w:eastAsia="Tahoma" w:hAnsi="Tahoma" w:cs="Tahoma"/>
          <w:b/>
          <w:noProof/>
          <w:color w:val="323232"/>
          <w:w w:val="101"/>
        </w:rPr>
        <w:t xml:space="preserve"> </w:t>
      </w:r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>sahu.sipun095@gmail.com</w:t>
      </w:r>
      <w:r w:rsidR="0032545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                 </w:t>
      </w:r>
      <w:r w:rsidR="002C12FE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</w:t>
      </w:r>
      <w:r w:rsidR="0032545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       </w:t>
      </w:r>
    </w:p>
    <w:p w14:paraId="47FA37E8" w14:textId="3A883C46" w:rsidR="00012D9D" w:rsidRDefault="00325459" w:rsidP="00012D9D">
      <w:pPr>
        <w:spacing w:line="380" w:lineRule="exact"/>
        <w:ind w:right="-62"/>
        <w:rPr>
          <w:rFonts w:ascii="Tahoma" w:eastAsia="Tahoma" w:hAnsi="Tahoma" w:cs="Tahoma"/>
          <w:b/>
          <w:color w:val="323232"/>
          <w:w w:val="101"/>
          <w:sz w:val="18"/>
          <w:szCs w:val="18"/>
        </w:rPr>
      </w:pPr>
      <w:r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                                                                                         </w:t>
      </w:r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  </w:t>
      </w:r>
      <w:r w:rsidR="00AF7DD9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</w:t>
      </w:r>
      <w:r w:rsidR="002C12FE">
        <w:rPr>
          <w:rFonts w:ascii="Segoe UI Symbol" w:eastAsia="Tahoma" w:hAnsi="Segoe UI Symbol" w:cs="Tahoma"/>
          <w:b/>
          <w:color w:val="323232"/>
          <w:w w:val="101"/>
          <w:sz w:val="24"/>
          <w:szCs w:val="24"/>
        </w:rPr>
        <w:t></w:t>
      </w:r>
      <w:r w:rsidR="00AF7DD9">
        <w:rPr>
          <w:rFonts w:ascii="Segoe UI Symbol" w:eastAsia="Tahoma" w:hAnsi="Segoe UI Symbol" w:cs="Tahoma"/>
          <w:b/>
          <w:color w:val="323232"/>
          <w:w w:val="101"/>
          <w:sz w:val="24"/>
          <w:szCs w:val="24"/>
        </w:rPr>
        <w:t xml:space="preserve"> </w:t>
      </w:r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>Linkedin.com/in/</w:t>
      </w:r>
      <w:proofErr w:type="spellStart"/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>sipun-sahu</w:t>
      </w:r>
      <w:proofErr w:type="spellEnd"/>
    </w:p>
    <w:p w14:paraId="6636C499" w14:textId="10754D52" w:rsidR="008660D7" w:rsidRPr="00012D9D" w:rsidRDefault="00012D9D" w:rsidP="00012D9D">
      <w:pPr>
        <w:spacing w:line="380" w:lineRule="exact"/>
        <w:ind w:right="-62"/>
        <w:rPr>
          <w:rFonts w:ascii="Tahoma" w:eastAsia="Tahoma" w:hAnsi="Tahoma" w:cs="Tahoma"/>
          <w:b/>
          <w:color w:val="323232"/>
          <w:w w:val="101"/>
          <w:sz w:val="18"/>
          <w:szCs w:val="18"/>
        </w:rPr>
      </w:pPr>
      <w:r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</w:t>
      </w:r>
      <w:r w:rsidR="00FD1DD8" w:rsidRPr="00054D05">
        <w:rPr>
          <w:rFonts w:ascii="Tahoma" w:eastAsia="Tahoma" w:hAnsi="Tahoma" w:cs="Tahoma"/>
          <w:sz w:val="18"/>
          <w:szCs w:val="18"/>
        </w:rPr>
        <w:t xml:space="preserve"> </w:t>
      </w:r>
      <w:r w:rsidR="00D55774" w:rsidRPr="00054D05">
        <w:rPr>
          <w:rFonts w:ascii="Tahoma" w:eastAsia="Tahoma" w:hAnsi="Tahoma" w:cs="Tahoma"/>
          <w:sz w:val="18"/>
          <w:szCs w:val="18"/>
        </w:rPr>
        <w:t xml:space="preserve">An accomplished </w:t>
      </w:r>
      <w:r w:rsidR="008660D7" w:rsidRPr="00054D05">
        <w:rPr>
          <w:rFonts w:ascii="Tahoma" w:eastAsia="Tahoma" w:hAnsi="Tahoma" w:cs="Tahoma"/>
          <w:sz w:val="18"/>
          <w:szCs w:val="18"/>
        </w:rPr>
        <w:t xml:space="preserve">Senior Software Engineer with 4+ years of experience, specializing in object-oriented design, web </w:t>
      </w:r>
      <w:proofErr w:type="gramStart"/>
      <w:r w:rsidR="008660D7" w:rsidRPr="00054D05">
        <w:rPr>
          <w:rFonts w:ascii="Tahoma" w:eastAsia="Tahoma" w:hAnsi="Tahoma" w:cs="Tahoma"/>
          <w:sz w:val="18"/>
          <w:szCs w:val="18"/>
        </w:rPr>
        <w:t>development</w:t>
      </w:r>
      <w:proofErr w:type="gramEnd"/>
    </w:p>
    <w:p w14:paraId="1F7B2A85" w14:textId="3BBB642B" w:rsidR="008660D7" w:rsidRPr="00054D05" w:rsidRDefault="008660D7" w:rsidP="00634968">
      <w:pPr>
        <w:spacing w:line="380" w:lineRule="exact"/>
        <w:ind w:right="-62"/>
        <w:rPr>
          <w:rFonts w:ascii="Tahoma" w:eastAsia="Tahoma" w:hAnsi="Tahoma" w:cs="Tahoma"/>
          <w:sz w:val="18"/>
          <w:szCs w:val="18"/>
        </w:rPr>
      </w:pPr>
      <w:r w:rsidRPr="00054D05">
        <w:rPr>
          <w:rFonts w:ascii="Tahoma" w:eastAsia="Tahoma" w:hAnsi="Tahoma" w:cs="Tahoma"/>
          <w:sz w:val="18"/>
          <w:szCs w:val="18"/>
        </w:rPr>
        <w:t xml:space="preserve">  </w:t>
      </w:r>
      <w:proofErr w:type="gramStart"/>
      <w:r w:rsidRPr="00054D05">
        <w:rPr>
          <w:rFonts w:ascii="Tahoma" w:eastAsia="Tahoma" w:hAnsi="Tahoma" w:cs="Tahoma"/>
          <w:sz w:val="18"/>
          <w:szCs w:val="18"/>
        </w:rPr>
        <w:t>and  back</w:t>
      </w:r>
      <w:proofErr w:type="gramEnd"/>
      <w:r w:rsidRPr="00054D05">
        <w:rPr>
          <w:rFonts w:ascii="Tahoma" w:eastAsia="Tahoma" w:hAnsi="Tahoma" w:cs="Tahoma"/>
          <w:sz w:val="18"/>
          <w:szCs w:val="18"/>
        </w:rPr>
        <w:t xml:space="preserve">-end development. A proven track record of building scalable web designs and identifying opportunities to improve </w:t>
      </w:r>
      <w:proofErr w:type="gramStart"/>
      <w:r w:rsidRPr="00054D05">
        <w:rPr>
          <w:rFonts w:ascii="Tahoma" w:eastAsia="Tahoma" w:hAnsi="Tahoma" w:cs="Tahoma"/>
          <w:sz w:val="18"/>
          <w:szCs w:val="18"/>
        </w:rPr>
        <w:t>user</w:t>
      </w:r>
      <w:proofErr w:type="gramEnd"/>
    </w:p>
    <w:p w14:paraId="6F31E723" w14:textId="3A6A3313" w:rsidR="008660D7" w:rsidRPr="00054D05" w:rsidRDefault="008660D7" w:rsidP="00634968">
      <w:pPr>
        <w:spacing w:line="380" w:lineRule="exact"/>
        <w:ind w:right="-62"/>
        <w:rPr>
          <w:rFonts w:ascii="Tahoma" w:eastAsia="Tahoma" w:hAnsi="Tahoma" w:cs="Tahoma"/>
          <w:sz w:val="18"/>
          <w:szCs w:val="18"/>
        </w:rPr>
      </w:pPr>
      <w:r w:rsidRPr="00054D05">
        <w:rPr>
          <w:rFonts w:ascii="Tahoma" w:eastAsia="Tahoma" w:hAnsi="Tahoma" w:cs="Tahoma"/>
          <w:sz w:val="18"/>
          <w:szCs w:val="18"/>
        </w:rPr>
        <w:t xml:space="preserve"> </w:t>
      </w:r>
      <w:r w:rsidR="00FD1DD8" w:rsidRPr="00054D05">
        <w:rPr>
          <w:rFonts w:ascii="Tahoma" w:eastAsia="Tahoma" w:hAnsi="Tahoma" w:cs="Tahoma"/>
          <w:sz w:val="18"/>
          <w:szCs w:val="18"/>
        </w:rPr>
        <w:t xml:space="preserve"> </w:t>
      </w:r>
      <w:r w:rsidRPr="00054D05">
        <w:rPr>
          <w:rFonts w:ascii="Tahoma" w:eastAsia="Tahoma" w:hAnsi="Tahoma" w:cs="Tahoma"/>
          <w:sz w:val="18"/>
          <w:szCs w:val="18"/>
        </w:rPr>
        <w:t>engagement.</w:t>
      </w:r>
    </w:p>
    <w:bookmarkEnd w:id="0"/>
    <w:p w14:paraId="05EC1ED1" w14:textId="177D18DB" w:rsidR="008660D7" w:rsidRPr="00054D05" w:rsidRDefault="00000000" w:rsidP="00FD1DD8">
      <w:pPr>
        <w:spacing w:before="92" w:line="281" w:lineRule="auto"/>
        <w:ind w:right="1177"/>
        <w:rPr>
          <w:rFonts w:ascii="Tahoma" w:hAnsi="Tahoma" w:cs="Tahoma"/>
        </w:rPr>
      </w:pPr>
      <w:r>
        <w:rPr>
          <w:rFonts w:ascii="Tahoma" w:hAnsi="Tahoma" w:cs="Tahoma"/>
        </w:rPr>
        <w:pict w14:anchorId="2F330080">
          <v:group id="_x0000_s1028" style="position:absolute;margin-left:227pt;margin-top:9.7pt;width:3.55pt;height:625.5pt;z-index:-251649536;mso-position-horizontal-relative:page" coordorigin="4505,-13013" coordsize="0,13245">
            <v:shape id="_x0000_s1029" style="position:absolute;left:4505;top:-13013;width:0;height:13245" coordorigin="4505,-13013" coordsize="0,13245" path="m4505,-13013r,13245e" fillcolor="#95b3d7 [1940]" strokecolor="#4f81bd [3204]" strokeweight="1pt">
              <v:fill color2="#4f81bd [3204]" focus="50%" type="gradient"/>
              <v:shadow on="t" type="perspective" color="#243f60 [1604]" offset="1pt" offset2="-3pt"/>
              <v:path arrowok="t"/>
            </v:shape>
            <w10:wrap anchorx="page"/>
          </v:group>
        </w:pict>
      </w:r>
      <w:r w:rsidR="007058B0" w:rsidRPr="00054D05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450B461" wp14:editId="29D0C047">
                <wp:simplePos x="0" y="0"/>
                <wp:positionH relativeFrom="column">
                  <wp:posOffset>2717800</wp:posOffset>
                </wp:positionH>
                <wp:positionV relativeFrom="paragraph">
                  <wp:posOffset>157480</wp:posOffset>
                </wp:positionV>
                <wp:extent cx="1200150" cy="273050"/>
                <wp:effectExtent l="57150" t="38100" r="57150" b="88900"/>
                <wp:wrapNone/>
                <wp:docPr id="152805853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39945" w14:textId="01693767" w:rsidR="00CC346E" w:rsidRPr="00CC346E" w:rsidRDefault="00054D05" w:rsidP="00CC34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CC346E" w:rsidRPr="00CC346E">
                              <w:rPr>
                                <w:b/>
                                <w:bCs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0B461" id="Rectangle: Rounded Corners 9" o:spid="_x0000_s1026" style="position:absolute;margin-left:214pt;margin-top:12.4pt;width:94.5pt;height:21.5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6339945" w14:textId="01693767" w:rsidR="00CC346E" w:rsidRPr="00CC346E" w:rsidRDefault="00054D05" w:rsidP="00CC34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="00CC346E" w:rsidRPr="00CC346E">
                        <w:rPr>
                          <w:b/>
                          <w:bCs/>
                        </w:rPr>
                        <w:t>EXPERIENCE</w:t>
                      </w:r>
                    </w:p>
                  </w:txbxContent>
                </v:textbox>
              </v:roundrect>
            </w:pict>
          </mc:Fallback>
        </mc:AlternateContent>
      </w:r>
      <w:r w:rsidR="00054D05" w:rsidRPr="00054D05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0E758C9" wp14:editId="321C3CB9">
                <wp:simplePos x="0" y="0"/>
                <wp:positionH relativeFrom="column">
                  <wp:posOffset>69850</wp:posOffset>
                </wp:positionH>
                <wp:positionV relativeFrom="paragraph">
                  <wp:posOffset>157480</wp:posOffset>
                </wp:positionV>
                <wp:extent cx="1136650" cy="254000"/>
                <wp:effectExtent l="57150" t="38100" r="63500" b="88900"/>
                <wp:wrapNone/>
                <wp:docPr id="786609291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117F4" w14:textId="61A160D3" w:rsidR="00054D05" w:rsidRPr="00054D05" w:rsidRDefault="00054D05" w:rsidP="00054D05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054D0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758C9" id="Rectangle: Rounded Corners 10" o:spid="_x0000_s1027" style="position:absolute;margin-left:5.5pt;margin-top:12.4pt;width:89.5pt;height:20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9B117F4" w14:textId="61A160D3" w:rsidR="00054D05" w:rsidRPr="00054D05" w:rsidRDefault="00054D05" w:rsidP="00054D05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    </w:t>
                      </w:r>
                      <w:r w:rsidRPr="00054D05">
                        <w:rPr>
                          <w:b/>
                          <w:bCs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ahoma" w:hAnsi="Tahoma" w:cs="Tahoma"/>
        </w:rPr>
        <w:pict w14:anchorId="4E1992AE">
          <v:group id="_x0000_s1129" style="position:absolute;margin-left:25.05pt;margin-top:8.95pt;width:553.5pt;height:3.55pt;flip:y;z-index:-251685376;mso-position-horizontal-relative:page;mso-position-vertical-relative:text" coordorigin="841,-443" coordsize="10500,0">
            <v:shape id="_x0000_s1130" style="position:absolute;left:841;top:-443;width:10500;height:0" coordorigin="841,-443" coordsize="10500,0" path="m841,-443r10500,e" fillcolor="#95b3d7 [1940]" strokecolor="#4f81bd [3204]" strokeweight="1pt">
              <v:fill color2="#4f81bd [3204]" focus="50%" type="gradient"/>
              <v:shadow on="t" type="perspective" color="#243f60 [1604]" offset="1pt" offset2="-3pt"/>
              <v:path arrowok="t"/>
            </v:shape>
            <w10:wrap anchorx="page"/>
          </v:group>
        </w:pict>
      </w:r>
      <w:r w:rsidR="007058B0" w:rsidRPr="00054D05">
        <w:rPr>
          <w:rFonts w:ascii="Tahoma" w:hAnsi="Tahoma" w:cs="Tahoma"/>
        </w:rPr>
        <w:t xml:space="preserve">  </w:t>
      </w:r>
      <w:r w:rsidR="008660D7" w:rsidRPr="00054D05">
        <w:rPr>
          <w:rFonts w:ascii="Tahoma" w:hAnsi="Tahoma" w:cs="Tahoma"/>
        </w:rPr>
        <w:tab/>
      </w:r>
    </w:p>
    <w:p w14:paraId="68F6D8EA" w14:textId="0E18DDF4" w:rsidR="00F16782" w:rsidRPr="00054D05" w:rsidRDefault="008660D7" w:rsidP="00FD1DD8">
      <w:pPr>
        <w:tabs>
          <w:tab w:val="left" w:pos="1640"/>
          <w:tab w:val="left" w:pos="4340"/>
        </w:tabs>
        <w:spacing w:line="200" w:lineRule="exact"/>
        <w:rPr>
          <w:rFonts w:ascii="Tahoma" w:hAnsi="Tahoma" w:cs="Tahoma"/>
        </w:rPr>
        <w:sectPr w:rsidR="00F16782" w:rsidRPr="00054D05" w:rsidSect="005565F1">
          <w:type w:val="continuous"/>
          <w:pgSz w:w="12240" w:h="15840"/>
          <w:pgMar w:top="340" w:right="380" w:bottom="280" w:left="460" w:header="113" w:footer="720" w:gutter="0"/>
          <w:cols w:space="720"/>
          <w:docGrid w:linePitch="272"/>
        </w:sectPr>
      </w:pPr>
      <w:r w:rsidRPr="00054D05">
        <w:rPr>
          <w:rFonts w:ascii="Tahoma" w:hAnsi="Tahoma" w:cs="Tahoma"/>
        </w:rPr>
        <w:t xml:space="preserve">     </w:t>
      </w:r>
    </w:p>
    <w:p w14:paraId="6825CA2A" w14:textId="27DAD0CB" w:rsidR="00F16782" w:rsidRPr="00054D05" w:rsidRDefault="00F16782">
      <w:pPr>
        <w:spacing w:before="29" w:line="220" w:lineRule="exact"/>
        <w:rPr>
          <w:rFonts w:ascii="Tahoma" w:eastAsia="Tahoma" w:hAnsi="Tahoma" w:cs="Tahoma"/>
        </w:rPr>
        <w:sectPr w:rsidR="00F16782" w:rsidRPr="00054D05" w:rsidSect="005565F1">
          <w:type w:val="continuous"/>
          <w:pgSz w:w="12240" w:h="15840"/>
          <w:pgMar w:top="340" w:right="380" w:bottom="278" w:left="459" w:header="720" w:footer="720" w:gutter="0"/>
          <w:cols w:num="2" w:space="720" w:equalWidth="0">
            <w:col w:w="1360" w:space="3359"/>
            <w:col w:w="6682"/>
          </w:cols>
        </w:sectPr>
      </w:pPr>
    </w:p>
    <w:p w14:paraId="7C0A3961" w14:textId="3298EFA4" w:rsidR="00C33C3D" w:rsidRPr="00C33C3D" w:rsidRDefault="00C33C3D" w:rsidP="000172C0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>⮚</w:t>
      </w:r>
      <w:r>
        <w:rPr>
          <w:rFonts w:ascii="Tahoma" w:hAnsi="Tahoma" w:cs="Tahoma"/>
        </w:rPr>
        <w:t xml:space="preserve"> </w:t>
      </w:r>
      <w:r w:rsidR="00054D05" w:rsidRPr="00C33C3D">
        <w:rPr>
          <w:rFonts w:ascii="Tahoma" w:hAnsi="Tahoma" w:cs="Tahoma"/>
        </w:rPr>
        <w:t xml:space="preserve">Java 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Tahoma" w:hAnsi="Tahoma" w:cs="Tahoma"/>
        </w:rPr>
        <w:t xml:space="preserve"> </w:t>
      </w:r>
      <w:r w:rsidRPr="00C33C3D">
        <w:rPr>
          <w:rFonts w:ascii="Tahoma" w:hAnsi="Tahoma" w:cs="Tahoma"/>
        </w:rPr>
        <w:t>HTML</w:t>
      </w:r>
      <w:r w:rsidR="00124F23">
        <w:rPr>
          <w:rFonts w:ascii="Tahoma" w:hAnsi="Tahoma" w:cs="Tahoma"/>
        </w:rPr>
        <w:tab/>
      </w:r>
      <w:r w:rsidR="00124F23">
        <w:rPr>
          <w:rFonts w:ascii="Tahoma" w:hAnsi="Tahoma" w:cs="Tahoma"/>
        </w:rPr>
        <w:tab/>
      </w:r>
      <w:r w:rsidR="00124F23" w:rsidRPr="00124F23">
        <w:rPr>
          <w:rFonts w:ascii="Tahoma" w:hAnsi="Tahoma" w:cs="Tahoma"/>
          <w:b/>
          <w:bCs/>
        </w:rPr>
        <w:t>Brillio Technologies</w:t>
      </w:r>
      <w:r w:rsidR="002F2831">
        <w:rPr>
          <w:rFonts w:ascii="Tahoma" w:hAnsi="Tahoma" w:cs="Tahoma"/>
        </w:rPr>
        <w:tab/>
      </w:r>
      <w:r w:rsidR="00124F23">
        <w:rPr>
          <w:rFonts w:ascii="Tahoma" w:hAnsi="Tahoma" w:cs="Tahoma"/>
        </w:rPr>
        <w:tab/>
      </w:r>
      <w:r w:rsidR="002F2831">
        <w:rPr>
          <w:rFonts w:ascii="Tahoma" w:hAnsi="Tahoma" w:cs="Tahoma"/>
        </w:rPr>
        <w:tab/>
      </w:r>
    </w:p>
    <w:p w14:paraId="6620E69A" w14:textId="27516768" w:rsidR="00C33C3D" w:rsidRPr="00124F23" w:rsidRDefault="00124F23" w:rsidP="000172C0">
      <w:pPr>
        <w:pStyle w:val="ListParagraph"/>
        <w:spacing w:line="200" w:lineRule="exact"/>
        <w:rPr>
          <w:rFonts w:asciiTheme="minorHAnsi" w:hAnsiTheme="minorHAnsi" w:cstheme="minorHAnsi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24F23">
        <w:rPr>
          <w:rFonts w:asciiTheme="minorHAnsi" w:hAnsiTheme="minorHAnsi" w:cstheme="minorHAnsi"/>
          <w:b/>
          <w:bCs/>
        </w:rPr>
        <w:t>Senior Software Development Engineer | Jan 2023 - Present</w:t>
      </w:r>
      <w:r w:rsidR="00054D05" w:rsidRPr="00124F23">
        <w:rPr>
          <w:rFonts w:asciiTheme="minorHAnsi" w:hAnsiTheme="minorHAnsi" w:cstheme="minorHAnsi"/>
          <w:b/>
          <w:bCs/>
        </w:rPr>
        <w:t xml:space="preserve"> </w:t>
      </w:r>
    </w:p>
    <w:p w14:paraId="1E2D81B6" w14:textId="505AD7EB" w:rsidR="00C33C3D" w:rsidRPr="00C33C3D" w:rsidRDefault="00C33C3D" w:rsidP="000172C0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Spring boot</w:t>
      </w:r>
      <w:r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Segoe UI Symbol" w:hAnsi="Segoe UI Symbol" w:cs="Tahoma"/>
        </w:rPr>
        <w:t xml:space="preserve"> </w:t>
      </w:r>
      <w:r>
        <w:rPr>
          <w:rFonts w:ascii="Tahoma" w:hAnsi="Tahoma" w:cs="Tahoma"/>
        </w:rPr>
        <w:t>CSS</w:t>
      </w:r>
      <w:r w:rsidR="00124F23">
        <w:rPr>
          <w:rFonts w:ascii="Tahoma" w:hAnsi="Tahoma" w:cs="Tahoma"/>
        </w:rPr>
        <w:tab/>
      </w:r>
      <w:r w:rsidR="00124F23">
        <w:rPr>
          <w:rFonts w:ascii="Tahoma" w:hAnsi="Tahoma" w:cs="Tahoma"/>
        </w:rPr>
        <w:tab/>
      </w:r>
      <w:r w:rsidR="00124F23">
        <w:rPr>
          <w:rFonts w:ascii="Tahoma" w:hAnsi="Tahoma" w:cs="Tahoma"/>
        </w:rPr>
        <w:tab/>
      </w:r>
      <w:proofErr w:type="gramStart"/>
      <w:r w:rsidR="00124F23" w:rsidRPr="008F2B56">
        <w:rPr>
          <w:rFonts w:ascii="Tahoma" w:hAnsi="Tahoma" w:cs="Tahoma"/>
          <w:b/>
          <w:bCs/>
        </w:rPr>
        <w:t>Project :</w:t>
      </w:r>
      <w:proofErr w:type="gramEnd"/>
      <w:r w:rsidR="00124F23" w:rsidRPr="008F2B56">
        <w:rPr>
          <w:rFonts w:ascii="Tahoma" w:hAnsi="Tahoma" w:cs="Tahoma"/>
          <w:b/>
          <w:bCs/>
        </w:rPr>
        <w:t xml:space="preserve"> </w:t>
      </w:r>
      <w:r w:rsidR="00365EA6" w:rsidRPr="008F2B56">
        <w:rPr>
          <w:rFonts w:ascii="Tahoma" w:hAnsi="Tahoma" w:cs="Tahoma"/>
          <w:b/>
          <w:bCs/>
        </w:rPr>
        <w:t>API Security</w:t>
      </w:r>
    </w:p>
    <w:p w14:paraId="52D5E5CD" w14:textId="77777777" w:rsidR="00C33C3D" w:rsidRPr="00C33C3D" w:rsidRDefault="00C33C3D" w:rsidP="000172C0">
      <w:pPr>
        <w:pStyle w:val="ListParagraph"/>
        <w:jc w:val="both"/>
        <w:rPr>
          <w:rFonts w:ascii="Tahoma" w:hAnsi="Tahoma" w:cs="Tahoma"/>
        </w:rPr>
      </w:pPr>
    </w:p>
    <w:p w14:paraId="75050EFE" w14:textId="3DCEF29F" w:rsidR="00C33C3D" w:rsidRPr="006D1269" w:rsidRDefault="00C33C3D" w:rsidP="000172C0">
      <w:pPr>
        <w:spacing w:line="200" w:lineRule="exact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Microservices</w:t>
      </w:r>
      <w:r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JavaScript</w:t>
      </w:r>
      <w:r w:rsidR="00365EA6">
        <w:rPr>
          <w:rFonts w:ascii="Tahoma" w:hAnsi="Tahoma" w:cs="Tahoma"/>
        </w:rPr>
        <w:tab/>
      </w:r>
      <w:r w:rsidR="00365EA6">
        <w:rPr>
          <w:rFonts w:ascii="Tahoma" w:hAnsi="Tahoma" w:cs="Tahoma"/>
        </w:rPr>
        <w:tab/>
      </w:r>
      <w:r w:rsidR="00365EA6">
        <w:rPr>
          <w:rFonts w:ascii="Segoe UI Symbol" w:hAnsi="Segoe UI Symbol" w:cs="Tahoma"/>
        </w:rPr>
        <w:t>⮚</w:t>
      </w:r>
      <w:r w:rsidR="00365EA6">
        <w:rPr>
          <w:rFonts w:ascii="Tahoma" w:hAnsi="Tahoma" w:cs="Tahoma"/>
        </w:rPr>
        <w:t xml:space="preserve"> </w:t>
      </w:r>
      <w:r w:rsidR="00CE09DA" w:rsidRPr="006D1269">
        <w:rPr>
          <w:rFonts w:ascii="Tahoma" w:hAnsi="Tahoma" w:cs="Tahoma"/>
          <w:sz w:val="18"/>
          <w:szCs w:val="18"/>
        </w:rPr>
        <w:t xml:space="preserve">Analyzed the requirements and </w:t>
      </w:r>
      <w:proofErr w:type="gramStart"/>
      <w:r w:rsidR="00CE09DA" w:rsidRPr="006D1269">
        <w:rPr>
          <w:rFonts w:ascii="Tahoma" w:hAnsi="Tahoma" w:cs="Tahoma"/>
          <w:sz w:val="18"/>
          <w:szCs w:val="18"/>
        </w:rPr>
        <w:t>design ,</w:t>
      </w:r>
      <w:proofErr w:type="gramEnd"/>
      <w:r w:rsidR="00CE09DA" w:rsidRPr="006D1269">
        <w:rPr>
          <w:rFonts w:ascii="Tahoma" w:hAnsi="Tahoma" w:cs="Tahoma"/>
          <w:sz w:val="18"/>
          <w:szCs w:val="18"/>
        </w:rPr>
        <w:t xml:space="preserve"> implemented the SAST and DAST</w:t>
      </w:r>
      <w:r w:rsidR="006D1269">
        <w:rPr>
          <w:rFonts w:ascii="Tahoma" w:hAnsi="Tahoma" w:cs="Tahoma"/>
          <w:sz w:val="18"/>
          <w:szCs w:val="18"/>
        </w:rPr>
        <w:t xml:space="preserve"> Scan</w:t>
      </w:r>
    </w:p>
    <w:p w14:paraId="5E1D1FE1" w14:textId="158FD4BB" w:rsidR="00C33C3D" w:rsidRPr="006D1269" w:rsidRDefault="00CE09DA" w:rsidP="000172C0">
      <w:pPr>
        <w:pStyle w:val="ListParagraph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</w:t>
      </w:r>
      <w:r w:rsidRPr="006D1269">
        <w:rPr>
          <w:rFonts w:ascii="Tahoma" w:hAnsi="Tahoma" w:cs="Tahoma"/>
          <w:sz w:val="18"/>
          <w:szCs w:val="18"/>
        </w:rPr>
        <w:t xml:space="preserve">in 42crunch tools to </w:t>
      </w:r>
      <w:proofErr w:type="spellStart"/>
      <w:proofErr w:type="gramStart"/>
      <w:r w:rsidRPr="006D1269">
        <w:rPr>
          <w:rFonts w:ascii="Tahoma" w:hAnsi="Tahoma" w:cs="Tahoma"/>
          <w:sz w:val="18"/>
          <w:szCs w:val="18"/>
        </w:rPr>
        <w:t>reduced</w:t>
      </w:r>
      <w:proofErr w:type="spellEnd"/>
      <w:proofErr w:type="gramEnd"/>
      <w:r w:rsidRPr="006D1269">
        <w:rPr>
          <w:rFonts w:ascii="Tahoma" w:hAnsi="Tahoma" w:cs="Tahoma"/>
          <w:sz w:val="18"/>
          <w:szCs w:val="18"/>
        </w:rPr>
        <w:t xml:space="preserve"> the API Security Score</w:t>
      </w:r>
      <w:r w:rsidR="004706C0">
        <w:rPr>
          <w:rFonts w:ascii="Tahoma" w:hAnsi="Tahoma" w:cs="Tahoma"/>
          <w:sz w:val="18"/>
          <w:szCs w:val="18"/>
        </w:rPr>
        <w:t>.</w:t>
      </w:r>
    </w:p>
    <w:p w14:paraId="702004BC" w14:textId="62508968" w:rsidR="00C33C3D" w:rsidRPr="00C33C3D" w:rsidRDefault="00C33C3D" w:rsidP="000172C0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REST</w:t>
      </w:r>
      <w:r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Segoe UI Symbol" w:hAnsi="Segoe UI Symbol" w:cs="Tahoma"/>
        </w:rPr>
        <w:t xml:space="preserve"> </w:t>
      </w:r>
      <w:proofErr w:type="spellStart"/>
      <w:r>
        <w:rPr>
          <w:rFonts w:ascii="Tahoma" w:hAnsi="Tahoma" w:cs="Tahoma"/>
        </w:rPr>
        <w:t>JQuery</w:t>
      </w:r>
      <w:proofErr w:type="spellEnd"/>
    </w:p>
    <w:p w14:paraId="176286A7" w14:textId="4177CB72" w:rsidR="00C33C3D" w:rsidRPr="00C33C3D" w:rsidRDefault="00CE09DA" w:rsidP="000172C0">
      <w:pPr>
        <w:pStyle w:val="ListParagraph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Segoe UI Symbol" w:hAnsi="Segoe UI Symbol" w:cs="Tahoma"/>
        </w:rPr>
        <w:t>⮚</w:t>
      </w:r>
      <w:r>
        <w:rPr>
          <w:rFonts w:ascii="Tahoma" w:hAnsi="Tahoma" w:cs="Tahoma"/>
        </w:rPr>
        <w:t xml:space="preserve"> </w:t>
      </w:r>
      <w:r w:rsidRPr="006D1269">
        <w:rPr>
          <w:rFonts w:ascii="Tahoma" w:hAnsi="Tahoma" w:cs="Tahoma"/>
          <w:sz w:val="18"/>
          <w:szCs w:val="18"/>
        </w:rPr>
        <w:t>Migrate</w:t>
      </w:r>
      <w:r w:rsidR="006D1269" w:rsidRPr="006D1269">
        <w:rPr>
          <w:rFonts w:ascii="Tahoma" w:hAnsi="Tahoma" w:cs="Tahoma"/>
          <w:sz w:val="18"/>
          <w:szCs w:val="18"/>
        </w:rPr>
        <w:t>d</w:t>
      </w:r>
      <w:r w:rsidRPr="006D1269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6D1269">
        <w:rPr>
          <w:rFonts w:ascii="Tahoma" w:hAnsi="Tahoma" w:cs="Tahoma"/>
          <w:sz w:val="18"/>
          <w:szCs w:val="18"/>
        </w:rPr>
        <w:t>SpringFox</w:t>
      </w:r>
      <w:proofErr w:type="spellEnd"/>
      <w:r w:rsidRPr="006D1269">
        <w:rPr>
          <w:rFonts w:ascii="Tahoma" w:hAnsi="Tahoma" w:cs="Tahoma"/>
          <w:sz w:val="18"/>
          <w:szCs w:val="18"/>
        </w:rPr>
        <w:t xml:space="preserve">-swagger to </w:t>
      </w:r>
      <w:proofErr w:type="spellStart"/>
      <w:r w:rsidRPr="006D1269">
        <w:rPr>
          <w:rFonts w:ascii="Tahoma" w:hAnsi="Tahoma" w:cs="Tahoma"/>
          <w:sz w:val="18"/>
          <w:szCs w:val="18"/>
        </w:rPr>
        <w:t>SpringDoc</w:t>
      </w:r>
      <w:proofErr w:type="spellEnd"/>
      <w:r w:rsidRPr="006D1269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6D1269" w:rsidRPr="006D1269">
        <w:rPr>
          <w:rFonts w:ascii="Tahoma" w:hAnsi="Tahoma" w:cs="Tahoma"/>
          <w:sz w:val="18"/>
          <w:szCs w:val="18"/>
        </w:rPr>
        <w:t>OpenApi</w:t>
      </w:r>
      <w:proofErr w:type="spellEnd"/>
      <w:r w:rsidR="006D1269" w:rsidRPr="006D1269">
        <w:rPr>
          <w:rFonts w:ascii="Tahoma" w:hAnsi="Tahoma" w:cs="Tahoma"/>
          <w:sz w:val="18"/>
          <w:szCs w:val="18"/>
        </w:rPr>
        <w:t xml:space="preserve"> for support the all the</w:t>
      </w:r>
      <w:r w:rsidR="006D1269">
        <w:rPr>
          <w:rFonts w:ascii="Tahoma" w:hAnsi="Tahoma" w:cs="Tahoma"/>
          <w:sz w:val="18"/>
          <w:szCs w:val="18"/>
        </w:rPr>
        <w:t xml:space="preserve"> </w:t>
      </w:r>
      <w:proofErr w:type="gramStart"/>
      <w:r w:rsidR="006D1269">
        <w:rPr>
          <w:rFonts w:ascii="Tahoma" w:hAnsi="Tahoma" w:cs="Tahoma"/>
          <w:sz w:val="18"/>
          <w:szCs w:val="18"/>
        </w:rPr>
        <w:t>security</w:t>
      </w:r>
      <w:proofErr w:type="gramEnd"/>
    </w:p>
    <w:p w14:paraId="7694904E" w14:textId="3C2E9A56" w:rsidR="00C33C3D" w:rsidRPr="00C33C3D" w:rsidRDefault="00C33C3D" w:rsidP="000172C0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JPA</w:t>
      </w:r>
      <w:r w:rsidR="00054D05" w:rsidRPr="00C33C3D"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Segoe UI Symbol" w:hAnsi="Segoe UI Symbol" w:cs="Tahoma"/>
        </w:rPr>
        <w:t xml:space="preserve"> </w:t>
      </w:r>
      <w:proofErr w:type="gramStart"/>
      <w:r w:rsidR="000172C0">
        <w:rPr>
          <w:rFonts w:ascii="Tahoma" w:hAnsi="Tahoma" w:cs="Tahoma"/>
        </w:rPr>
        <w:t>ReactJS</w:t>
      </w:r>
      <w:r w:rsidR="00054D05" w:rsidRPr="00C33C3D">
        <w:rPr>
          <w:rFonts w:ascii="Tahoma" w:hAnsi="Tahoma" w:cs="Tahoma"/>
        </w:rPr>
        <w:t xml:space="preserve">  </w:t>
      </w:r>
      <w:r w:rsidR="006D1269">
        <w:rPr>
          <w:rFonts w:ascii="Tahoma" w:hAnsi="Tahoma" w:cs="Tahoma"/>
        </w:rPr>
        <w:tab/>
      </w:r>
      <w:proofErr w:type="gramEnd"/>
      <w:r w:rsidR="006D1269">
        <w:rPr>
          <w:rFonts w:ascii="Tahoma" w:hAnsi="Tahoma" w:cs="Tahoma"/>
        </w:rPr>
        <w:tab/>
        <w:t xml:space="preserve">    </w:t>
      </w:r>
      <w:r w:rsidR="006D1269" w:rsidRPr="006D1269">
        <w:rPr>
          <w:rFonts w:ascii="Tahoma" w:hAnsi="Tahoma" w:cs="Tahoma"/>
          <w:sz w:val="18"/>
          <w:szCs w:val="18"/>
        </w:rPr>
        <w:t xml:space="preserve">configuration documentation and more </w:t>
      </w:r>
      <w:proofErr w:type="spellStart"/>
      <w:r w:rsidR="006D1269" w:rsidRPr="006D1269">
        <w:rPr>
          <w:rFonts w:ascii="Tahoma" w:hAnsi="Tahoma" w:cs="Tahoma"/>
          <w:sz w:val="18"/>
          <w:szCs w:val="18"/>
        </w:rPr>
        <w:t>indepth</w:t>
      </w:r>
      <w:proofErr w:type="spellEnd"/>
      <w:r w:rsidR="006D1269" w:rsidRPr="006D1269">
        <w:rPr>
          <w:rFonts w:ascii="Tahoma" w:hAnsi="Tahoma" w:cs="Tahoma"/>
          <w:sz w:val="18"/>
          <w:szCs w:val="18"/>
        </w:rPr>
        <w:t xml:space="preserve"> details on the docume</w:t>
      </w:r>
      <w:r w:rsidR="006D1269">
        <w:rPr>
          <w:rFonts w:ascii="Tahoma" w:hAnsi="Tahoma" w:cs="Tahoma"/>
        </w:rPr>
        <w:t>ntation</w:t>
      </w:r>
      <w:r w:rsidR="006D1269" w:rsidRPr="006D1269">
        <w:rPr>
          <w:rFonts w:ascii="Tahoma" w:hAnsi="Tahoma" w:cs="Tahoma"/>
        </w:rPr>
        <w:tab/>
      </w:r>
      <w:r w:rsidR="006D1269">
        <w:rPr>
          <w:rFonts w:ascii="Tahoma" w:hAnsi="Tahoma" w:cs="Tahoma"/>
        </w:rPr>
        <w:t>.</w:t>
      </w:r>
    </w:p>
    <w:p w14:paraId="3C70E74A" w14:textId="77777777" w:rsidR="00C33C3D" w:rsidRPr="00C33C3D" w:rsidRDefault="00C33C3D" w:rsidP="000172C0">
      <w:pPr>
        <w:pStyle w:val="ListParagraph"/>
        <w:jc w:val="both"/>
        <w:rPr>
          <w:rFonts w:ascii="Tahoma" w:hAnsi="Tahoma" w:cs="Tahoma"/>
        </w:rPr>
      </w:pPr>
    </w:p>
    <w:p w14:paraId="7AF86CB0" w14:textId="73B1B0FE" w:rsidR="00C33C3D" w:rsidRPr="00C33C3D" w:rsidRDefault="00C33C3D" w:rsidP="000172C0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Hibernate</w:t>
      </w:r>
      <w:r w:rsidR="000172C0"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0172C0">
        <w:rPr>
          <w:rFonts w:ascii="Tahoma" w:hAnsi="Tahoma" w:cs="Tahoma"/>
        </w:rPr>
        <w:t xml:space="preserve"> Maven</w:t>
      </w:r>
      <w:r w:rsidR="006D1269">
        <w:rPr>
          <w:rFonts w:ascii="Tahoma" w:hAnsi="Tahoma" w:cs="Tahoma"/>
        </w:rPr>
        <w:tab/>
      </w:r>
      <w:r w:rsidR="006D1269">
        <w:rPr>
          <w:rFonts w:ascii="Tahoma" w:hAnsi="Tahoma" w:cs="Tahoma"/>
        </w:rPr>
        <w:tab/>
      </w:r>
      <w:r w:rsidR="006D1269">
        <w:rPr>
          <w:rFonts w:ascii="Segoe UI Symbol" w:hAnsi="Segoe UI Symbol" w:cs="Tahoma"/>
        </w:rPr>
        <w:t>⮚</w:t>
      </w:r>
      <w:r w:rsidR="006D1269">
        <w:rPr>
          <w:rFonts w:ascii="Tahoma" w:hAnsi="Tahoma" w:cs="Tahoma"/>
        </w:rPr>
        <w:t xml:space="preserve"> </w:t>
      </w:r>
      <w:r w:rsidR="006D1269" w:rsidRPr="006D1269">
        <w:rPr>
          <w:rFonts w:ascii="Tahoma" w:hAnsi="Tahoma" w:cs="Tahoma"/>
          <w:sz w:val="18"/>
          <w:szCs w:val="18"/>
        </w:rPr>
        <w:t>Added the Validation in all the applications which have vulnerabilities for</w:t>
      </w:r>
      <w:r w:rsidR="006D1269">
        <w:rPr>
          <w:rFonts w:ascii="Tahoma" w:hAnsi="Tahoma" w:cs="Tahoma"/>
        </w:rPr>
        <w:t xml:space="preserve"> </w:t>
      </w:r>
      <w:r w:rsidR="006D1269" w:rsidRPr="006D1269">
        <w:rPr>
          <w:rFonts w:ascii="Tahoma" w:hAnsi="Tahoma" w:cs="Tahoma"/>
          <w:sz w:val="18"/>
          <w:szCs w:val="18"/>
        </w:rPr>
        <w:t>SAST</w:t>
      </w:r>
      <w:r w:rsidR="006D1269">
        <w:rPr>
          <w:rFonts w:ascii="Tahoma" w:hAnsi="Tahoma" w:cs="Tahoma"/>
          <w:sz w:val="18"/>
          <w:szCs w:val="18"/>
        </w:rPr>
        <w:t>.</w:t>
      </w:r>
    </w:p>
    <w:p w14:paraId="276E9ADE" w14:textId="77777777" w:rsidR="00C33C3D" w:rsidRPr="00C33C3D" w:rsidRDefault="00C33C3D" w:rsidP="000172C0">
      <w:pPr>
        <w:pStyle w:val="ListParagraph"/>
        <w:jc w:val="both"/>
        <w:rPr>
          <w:rFonts w:ascii="Tahoma" w:hAnsi="Tahoma" w:cs="Tahoma"/>
        </w:rPr>
      </w:pPr>
    </w:p>
    <w:p w14:paraId="6BAC15EA" w14:textId="23BC671F" w:rsidR="00C33C3D" w:rsidRPr="00B83F4D" w:rsidRDefault="00C33C3D" w:rsidP="000172C0">
      <w:pPr>
        <w:spacing w:line="200" w:lineRule="exac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Kafka</w:t>
      </w:r>
      <w:r w:rsidR="000172C0"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Segoe UI Symbol" w:hAnsi="Segoe UI Symbol" w:cs="Tahoma"/>
        </w:rPr>
        <w:t xml:space="preserve"> </w:t>
      </w:r>
      <w:r w:rsidR="000172C0">
        <w:rPr>
          <w:rFonts w:ascii="Tahoma" w:hAnsi="Tahoma" w:cs="Tahoma"/>
        </w:rPr>
        <w:t>Gradel</w:t>
      </w:r>
      <w:r w:rsidR="00124F23">
        <w:rPr>
          <w:rFonts w:ascii="Tahoma" w:hAnsi="Tahoma" w:cs="Tahoma"/>
        </w:rPr>
        <w:tab/>
      </w:r>
      <w:r w:rsidR="00124F23">
        <w:rPr>
          <w:rFonts w:ascii="Tahoma" w:hAnsi="Tahoma" w:cs="Tahoma"/>
        </w:rPr>
        <w:tab/>
      </w:r>
      <w:proofErr w:type="gramStart"/>
      <w:r w:rsidR="00124F23" w:rsidRPr="00B83F4D">
        <w:rPr>
          <w:rFonts w:ascii="Tahoma" w:hAnsi="Tahoma" w:cs="Tahoma"/>
          <w:b/>
          <w:bCs/>
        </w:rPr>
        <w:t>Project :</w:t>
      </w:r>
      <w:proofErr w:type="gramEnd"/>
      <w:r w:rsidR="00124F23" w:rsidRPr="00B83F4D">
        <w:rPr>
          <w:rFonts w:ascii="Tahoma" w:hAnsi="Tahoma" w:cs="Tahoma"/>
          <w:b/>
          <w:bCs/>
        </w:rPr>
        <w:t xml:space="preserve"> </w:t>
      </w:r>
      <w:proofErr w:type="spellStart"/>
      <w:r w:rsidR="00124F23" w:rsidRPr="00B83F4D">
        <w:rPr>
          <w:rFonts w:ascii="Tahoma" w:hAnsi="Tahoma" w:cs="Tahoma"/>
          <w:b/>
          <w:bCs/>
        </w:rPr>
        <w:t>Fuze</w:t>
      </w:r>
      <w:proofErr w:type="spellEnd"/>
      <w:r w:rsidR="00124F23" w:rsidRPr="00B83F4D">
        <w:rPr>
          <w:rFonts w:ascii="Tahoma" w:hAnsi="Tahoma" w:cs="Tahoma"/>
          <w:b/>
          <w:bCs/>
        </w:rPr>
        <w:t xml:space="preserve"> Uno Migration</w:t>
      </w:r>
    </w:p>
    <w:p w14:paraId="43D1A0C0" w14:textId="26DC36A4" w:rsidR="00C33C3D" w:rsidRPr="00B83F4D" w:rsidRDefault="00124F23" w:rsidP="00124F23">
      <w:pPr>
        <w:pStyle w:val="ListParagraph"/>
        <w:ind w:left="2880" w:firstLine="72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proofErr w:type="gramStart"/>
      <w:r w:rsidRPr="00B83F4D">
        <w:rPr>
          <w:rFonts w:ascii="Tahoma" w:hAnsi="Tahoma" w:cs="Tahoma"/>
          <w:b/>
          <w:bCs/>
        </w:rPr>
        <w:t>Client :</w:t>
      </w:r>
      <w:proofErr w:type="gramEnd"/>
      <w:r w:rsidRPr="00B83F4D">
        <w:rPr>
          <w:rFonts w:ascii="Tahoma" w:hAnsi="Tahoma" w:cs="Tahoma"/>
          <w:b/>
          <w:bCs/>
        </w:rPr>
        <w:t xml:space="preserve"> Verizon</w:t>
      </w:r>
    </w:p>
    <w:p w14:paraId="3A88C36E" w14:textId="1F76A5E3" w:rsidR="000172C0" w:rsidRDefault="00C33C3D" w:rsidP="000172C0">
      <w:pPr>
        <w:spacing w:line="200" w:lineRule="exact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DS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0172C0">
        <w:rPr>
          <w:rFonts w:ascii="Tahoma" w:hAnsi="Tahoma" w:cs="Tahoma"/>
        </w:rPr>
        <w:t xml:space="preserve"> PostMan </w:t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</w:p>
    <w:p w14:paraId="7EBD14E4" w14:textId="5D24F78E" w:rsidR="000172C0" w:rsidRPr="002E4EF0" w:rsidRDefault="000172C0" w:rsidP="000172C0">
      <w:pPr>
        <w:spacing w:line="200" w:lineRule="exact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 xml:space="preserve">     </w:t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  <w:r w:rsidR="00E27C2F">
        <w:rPr>
          <w:rFonts w:ascii="Segoe UI Symbol" w:hAnsi="Segoe UI Symbol" w:cstheme="minorHAnsi"/>
          <w:b/>
          <w:bCs/>
        </w:rPr>
        <w:t>⮚</w:t>
      </w:r>
      <w:r w:rsidR="00E27C2F">
        <w:rPr>
          <w:rFonts w:asciiTheme="minorHAnsi" w:hAnsiTheme="minorHAnsi" w:cstheme="minorHAnsi"/>
          <w:b/>
          <w:bCs/>
        </w:rPr>
        <w:t xml:space="preserve"> </w:t>
      </w:r>
      <w:r w:rsidR="00B83F4D">
        <w:rPr>
          <w:rFonts w:asciiTheme="minorHAnsi" w:hAnsiTheme="minorHAnsi" w:cstheme="minorHAnsi"/>
          <w:b/>
          <w:bCs/>
        </w:rPr>
        <w:t xml:space="preserve"> </w:t>
      </w:r>
      <w:r w:rsidR="00EA176D" w:rsidRPr="002E4EF0">
        <w:rPr>
          <w:rFonts w:ascii="Tahoma" w:hAnsi="Tahoma" w:cs="Tahoma"/>
          <w:sz w:val="18"/>
          <w:szCs w:val="18"/>
        </w:rPr>
        <w:t xml:space="preserve">Analyzed the requirements and designs, developed and implemented </w:t>
      </w:r>
      <w:proofErr w:type="spellStart"/>
      <w:proofErr w:type="gramStart"/>
      <w:r w:rsidR="002E4EF0">
        <w:rPr>
          <w:rFonts w:ascii="Tahoma" w:hAnsi="Tahoma" w:cs="Tahoma"/>
          <w:sz w:val="18"/>
          <w:szCs w:val="18"/>
        </w:rPr>
        <w:t>indendent</w:t>
      </w:r>
      <w:proofErr w:type="spellEnd"/>
      <w:proofErr w:type="gramEnd"/>
    </w:p>
    <w:p w14:paraId="22777519" w14:textId="21C9C0D1" w:rsidR="000172C0" w:rsidRPr="002E4EF0" w:rsidRDefault="000172C0" w:rsidP="000172C0">
      <w:pPr>
        <w:spacing w:line="200" w:lineRule="exact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 xml:space="preserve">    </w:t>
      </w:r>
      <w:r>
        <w:rPr>
          <w:rFonts w:ascii="Segoe UI Symbol" w:hAnsi="Segoe UI Symbol" w:cs="Tahoma"/>
        </w:rPr>
        <w:t xml:space="preserve">⮚ </w:t>
      </w:r>
      <w:r>
        <w:rPr>
          <w:rFonts w:ascii="Tahoma" w:hAnsi="Tahoma" w:cs="Tahoma"/>
        </w:rPr>
        <w:t>Junit</w:t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  <w:t xml:space="preserve">     </w:t>
      </w:r>
      <w:r w:rsidR="002E4EF0" w:rsidRPr="002E4EF0">
        <w:rPr>
          <w:rFonts w:ascii="Tahoma" w:hAnsi="Tahoma" w:cs="Tahoma"/>
          <w:sz w:val="18"/>
          <w:szCs w:val="18"/>
        </w:rPr>
        <w:t>service (Uno service) which is middle service between</w:t>
      </w:r>
      <w:r w:rsidR="002E4EF0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2E4EF0" w:rsidRPr="002E4EF0">
        <w:rPr>
          <w:rFonts w:ascii="Tahoma" w:hAnsi="Tahoma" w:cs="Tahoma"/>
          <w:sz w:val="18"/>
          <w:szCs w:val="18"/>
        </w:rPr>
        <w:t>Fuze</w:t>
      </w:r>
      <w:proofErr w:type="spellEnd"/>
      <w:r w:rsidR="002E4EF0" w:rsidRPr="002E4EF0">
        <w:rPr>
          <w:rFonts w:ascii="Tahoma" w:hAnsi="Tahoma" w:cs="Tahoma"/>
          <w:sz w:val="18"/>
          <w:szCs w:val="18"/>
        </w:rPr>
        <w:t xml:space="preserve"> and RHPAM</w:t>
      </w:r>
      <w:r w:rsidR="002E4EF0">
        <w:rPr>
          <w:rFonts w:ascii="Tahoma" w:hAnsi="Tahoma" w:cs="Tahoma"/>
          <w:sz w:val="18"/>
          <w:szCs w:val="18"/>
        </w:rPr>
        <w:t xml:space="preserve"> </w:t>
      </w:r>
      <w:proofErr w:type="gramStart"/>
      <w:r w:rsidR="002E4EF0">
        <w:rPr>
          <w:rFonts w:ascii="Tahoma" w:hAnsi="Tahoma" w:cs="Tahoma"/>
          <w:sz w:val="18"/>
          <w:szCs w:val="18"/>
        </w:rPr>
        <w:t>using</w:t>
      </w:r>
      <w:proofErr w:type="gramEnd"/>
    </w:p>
    <w:p w14:paraId="7124793A" w14:textId="6187D321" w:rsidR="000172C0" w:rsidRPr="002E4EF0" w:rsidRDefault="002E4EF0" w:rsidP="000172C0">
      <w:pPr>
        <w:spacing w:line="200" w:lineRule="exact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 xml:space="preserve">                                                             </w:t>
      </w:r>
      <w:r>
        <w:rPr>
          <w:rFonts w:ascii="Tahoma" w:hAnsi="Tahoma" w:cs="Tahoma"/>
        </w:rPr>
        <w:tab/>
        <w:t xml:space="preserve">     </w:t>
      </w:r>
      <w:proofErr w:type="spellStart"/>
      <w:r w:rsidRPr="002E4EF0">
        <w:rPr>
          <w:rFonts w:ascii="Tahoma" w:hAnsi="Tahoma" w:cs="Tahoma"/>
          <w:sz w:val="18"/>
          <w:szCs w:val="18"/>
        </w:rPr>
        <w:t>Springboot</w:t>
      </w:r>
      <w:proofErr w:type="spellEnd"/>
      <w:r w:rsidRPr="002E4EF0">
        <w:rPr>
          <w:rFonts w:ascii="Tahoma" w:hAnsi="Tahoma" w:cs="Tahoma"/>
          <w:sz w:val="18"/>
          <w:szCs w:val="18"/>
        </w:rPr>
        <w:t xml:space="preserve"> and </w:t>
      </w:r>
      <w:proofErr w:type="gramStart"/>
      <w:r w:rsidRPr="002E4EF0">
        <w:rPr>
          <w:rFonts w:ascii="Tahoma" w:hAnsi="Tahoma" w:cs="Tahoma"/>
          <w:sz w:val="18"/>
          <w:szCs w:val="18"/>
        </w:rPr>
        <w:t>microservices</w:t>
      </w:r>
      <w:r>
        <w:rPr>
          <w:rFonts w:ascii="Tahoma" w:hAnsi="Tahoma" w:cs="Tahoma"/>
          <w:sz w:val="18"/>
          <w:szCs w:val="18"/>
        </w:rPr>
        <w:t xml:space="preserve"> </w:t>
      </w:r>
      <w:r w:rsidR="00EA7856">
        <w:rPr>
          <w:rFonts w:ascii="Tahoma" w:hAnsi="Tahoma" w:cs="Tahoma"/>
          <w:sz w:val="18"/>
          <w:szCs w:val="18"/>
        </w:rPr>
        <w:t>.</w:t>
      </w:r>
      <w:proofErr w:type="gramEnd"/>
      <w:r w:rsidRPr="002E4EF0">
        <w:rPr>
          <w:rFonts w:ascii="Tahoma" w:hAnsi="Tahoma" w:cs="Tahoma"/>
          <w:sz w:val="18"/>
          <w:szCs w:val="18"/>
        </w:rPr>
        <w:t xml:space="preserve">      </w:t>
      </w:r>
    </w:p>
    <w:p w14:paraId="74D4AA34" w14:textId="5F779AF1" w:rsidR="00F16782" w:rsidRPr="00C33C3D" w:rsidRDefault="000172C0" w:rsidP="000172C0">
      <w:pPr>
        <w:spacing w:line="200" w:lineRule="exact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>
        <w:rPr>
          <w:rFonts w:ascii="Segoe UI Symbol" w:hAnsi="Segoe UI Symbol" w:cs="Tahoma"/>
        </w:rPr>
        <w:t xml:space="preserve">⮚ </w:t>
      </w:r>
      <w:r>
        <w:rPr>
          <w:rFonts w:ascii="Tahoma" w:hAnsi="Tahoma" w:cs="Tahoma"/>
        </w:rPr>
        <w:t>Mockito</w:t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  <w:t xml:space="preserve"> </w:t>
      </w:r>
      <w:r w:rsidR="00054D05" w:rsidRPr="00C33C3D">
        <w:rPr>
          <w:rFonts w:ascii="Tahoma" w:hAnsi="Tahoma" w:cs="Tahoma"/>
        </w:rPr>
        <w:tab/>
      </w:r>
      <w:r w:rsidR="00054D05" w:rsidRPr="00C33C3D">
        <w:rPr>
          <w:rFonts w:ascii="Tahoma" w:hAnsi="Tahoma" w:cs="Tahoma"/>
        </w:rPr>
        <w:tab/>
      </w:r>
      <w:r w:rsidR="00C33C3D" w:rsidRPr="00C33C3D">
        <w:rPr>
          <w:rFonts w:ascii="Tahoma" w:hAnsi="Tahoma" w:cs="Tahoma"/>
        </w:rPr>
        <w:t xml:space="preserve">          </w:t>
      </w:r>
      <w:r w:rsidR="007058B0">
        <w:rPr>
          <w:rFonts w:ascii="Tahoma" w:hAnsi="Tahoma" w:cs="Tahoma"/>
        </w:rPr>
        <w:t xml:space="preserve">                       </w:t>
      </w:r>
      <w:r w:rsidR="00C33C3D" w:rsidRPr="00C33C3D">
        <w:rPr>
          <w:rFonts w:ascii="Tahoma" w:hAnsi="Tahoma" w:cs="Tahoma"/>
        </w:rPr>
        <w:t xml:space="preserve"> </w:t>
      </w:r>
      <w:r w:rsidR="00054D05" w:rsidRPr="00C33C3D">
        <w:rPr>
          <w:rFonts w:ascii="Tahoma" w:hAnsi="Tahoma" w:cs="Tahoma"/>
        </w:rPr>
        <w:t xml:space="preserve">         </w:t>
      </w:r>
    </w:p>
    <w:p w14:paraId="435238CA" w14:textId="46054CB4" w:rsidR="007058B0" w:rsidRPr="00CE09DA" w:rsidRDefault="00054D05" w:rsidP="00C33C3D">
      <w:pPr>
        <w:spacing w:before="32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 xml:space="preserve">      </w:t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Segoe UI Symbol" w:hAnsi="Segoe UI Symbol" w:cs="Tahoma"/>
        </w:rPr>
        <w:t>⮚</w:t>
      </w:r>
      <w:r w:rsidR="002E4EF0">
        <w:rPr>
          <w:rFonts w:ascii="Tahoma" w:hAnsi="Tahoma" w:cs="Tahoma"/>
        </w:rPr>
        <w:t xml:space="preserve"> </w:t>
      </w:r>
      <w:r w:rsidR="00010D4E" w:rsidRPr="00CB658A">
        <w:rPr>
          <w:rFonts w:ascii="Tahoma" w:hAnsi="Tahoma" w:cs="Tahoma"/>
          <w:sz w:val="18"/>
          <w:szCs w:val="18"/>
        </w:rPr>
        <w:t xml:space="preserve">Implemented </w:t>
      </w:r>
      <w:r w:rsidR="00EA7856" w:rsidRPr="00CB658A">
        <w:rPr>
          <w:rFonts w:ascii="Tahoma" w:hAnsi="Tahoma" w:cs="Tahoma"/>
          <w:sz w:val="18"/>
          <w:szCs w:val="18"/>
        </w:rPr>
        <w:t>the</w:t>
      </w:r>
      <w:r w:rsidR="00010D4E" w:rsidRPr="00CB658A">
        <w:rPr>
          <w:rFonts w:ascii="Tahoma" w:hAnsi="Tahoma" w:cs="Tahoma"/>
          <w:sz w:val="18"/>
          <w:szCs w:val="18"/>
        </w:rPr>
        <w:t xml:space="preserve"> </w:t>
      </w:r>
      <w:proofErr w:type="gramStart"/>
      <w:r w:rsidR="00010D4E" w:rsidRPr="00CB658A">
        <w:rPr>
          <w:rFonts w:ascii="Tahoma" w:hAnsi="Tahoma" w:cs="Tahoma"/>
          <w:sz w:val="18"/>
          <w:szCs w:val="18"/>
        </w:rPr>
        <w:t>client side</w:t>
      </w:r>
      <w:proofErr w:type="gramEnd"/>
      <w:r w:rsidR="00EA7856" w:rsidRPr="00CB658A">
        <w:rPr>
          <w:rFonts w:ascii="Tahoma" w:hAnsi="Tahoma" w:cs="Tahoma"/>
          <w:sz w:val="18"/>
          <w:szCs w:val="18"/>
        </w:rPr>
        <w:t xml:space="preserve"> </w:t>
      </w:r>
      <w:r w:rsidR="00010D4E" w:rsidRPr="00CB658A">
        <w:rPr>
          <w:rFonts w:ascii="Tahoma" w:hAnsi="Tahoma" w:cs="Tahoma"/>
          <w:sz w:val="18"/>
          <w:szCs w:val="18"/>
        </w:rPr>
        <w:t>load balancing using Netflix ribbon client</w:t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010D4E">
        <w:rPr>
          <w:rFonts w:ascii="Tahoma" w:hAnsi="Tahoma" w:cs="Tahoma"/>
        </w:rPr>
        <w:tab/>
      </w:r>
      <w:r w:rsidR="00010D4E">
        <w:rPr>
          <w:rFonts w:ascii="Tahoma" w:hAnsi="Tahoma" w:cs="Tahoma"/>
        </w:rPr>
        <w:tab/>
      </w:r>
      <w:r w:rsidR="00010D4E">
        <w:rPr>
          <w:rFonts w:ascii="Tahoma" w:hAnsi="Tahoma" w:cs="Tahoma"/>
        </w:rPr>
        <w:tab/>
      </w:r>
      <w:r w:rsidR="00010D4E">
        <w:rPr>
          <w:rFonts w:ascii="Tahoma" w:hAnsi="Tahoma" w:cs="Tahoma"/>
        </w:rPr>
        <w:tab/>
      </w:r>
      <w:r w:rsidR="00010D4E">
        <w:rPr>
          <w:rFonts w:ascii="Tahoma" w:hAnsi="Tahoma" w:cs="Tahoma"/>
        </w:rPr>
        <w:tab/>
        <w:t xml:space="preserve">     </w:t>
      </w:r>
      <w:r w:rsidR="008F2B56">
        <w:rPr>
          <w:rFonts w:ascii="Tahoma" w:hAnsi="Tahoma" w:cs="Tahoma"/>
          <w:sz w:val="18"/>
          <w:szCs w:val="18"/>
        </w:rPr>
        <w:t xml:space="preserve">            it’s </w:t>
      </w:r>
      <w:r w:rsidR="00010D4E" w:rsidRPr="00CB658A">
        <w:rPr>
          <w:rFonts w:ascii="Tahoma" w:hAnsi="Tahoma" w:cs="Tahoma"/>
          <w:sz w:val="18"/>
          <w:szCs w:val="18"/>
        </w:rPr>
        <w:t>improved the performance 10% of the application.</w:t>
      </w:r>
      <w:r w:rsidR="002C12F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7AF12A3" wp14:editId="45A64EA0">
                <wp:simplePos x="0" y="0"/>
                <wp:positionH relativeFrom="column">
                  <wp:posOffset>-6350</wp:posOffset>
                </wp:positionH>
                <wp:positionV relativeFrom="paragraph">
                  <wp:posOffset>164465</wp:posOffset>
                </wp:positionV>
                <wp:extent cx="2451100" cy="292100"/>
                <wp:effectExtent l="57150" t="38100" r="82550" b="88900"/>
                <wp:wrapNone/>
                <wp:docPr id="249224731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9499D" w14:textId="3D2500A4" w:rsidR="002C12FE" w:rsidRPr="00054D05" w:rsidRDefault="002C12FE" w:rsidP="002C12FE">
                            <w:pPr>
                              <w:spacing w:before="29"/>
                              <w:rPr>
                                <w:rFonts w:ascii="Tahoma" w:eastAsia="Tahoma" w:hAnsi="Tahoma" w:cs="Tahoma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 xml:space="preserve">    EDUCATION</w:t>
                            </w:r>
                          </w:p>
                          <w:p w14:paraId="6C61D808" w14:textId="38AA8DA8" w:rsidR="007058B0" w:rsidRDefault="007058B0" w:rsidP="00705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F12A3" id="Rectangle: Rounded Corners 15" o:spid="_x0000_s1028" style="position:absolute;margin-left:-.5pt;margin-top:12.95pt;width:193pt;height:23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209499D" w14:textId="3D2500A4" w:rsidR="002C12FE" w:rsidRPr="00054D05" w:rsidRDefault="002C12FE" w:rsidP="002C12FE">
                      <w:pPr>
                        <w:spacing w:before="29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</w:rPr>
                        <w:t xml:space="preserve">    EDUCATION</w:t>
                      </w:r>
                    </w:p>
                    <w:p w14:paraId="6C61D808" w14:textId="38AA8DA8" w:rsidR="007058B0" w:rsidRDefault="007058B0" w:rsidP="007058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B330737" w14:textId="569B48A2" w:rsidR="002C12FE" w:rsidRPr="00CE09DA" w:rsidRDefault="00054D05" w:rsidP="00C33C3D">
      <w:pPr>
        <w:spacing w:before="32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</w:t>
      </w:r>
      <w:r w:rsidR="007058B0">
        <w:rPr>
          <w:rFonts w:ascii="Tahoma" w:hAnsi="Tahoma" w:cs="Tahoma"/>
        </w:rPr>
        <w:t xml:space="preserve">     </w:t>
      </w:r>
      <w:r w:rsidR="00010D4E">
        <w:rPr>
          <w:rFonts w:ascii="Tahoma" w:hAnsi="Tahoma" w:cs="Tahoma"/>
        </w:rPr>
        <w:t xml:space="preserve"> </w:t>
      </w:r>
    </w:p>
    <w:p w14:paraId="03961DA5" w14:textId="5155CE35" w:rsidR="007058B0" w:rsidRDefault="007058B0" w:rsidP="007058B0">
      <w:pPr>
        <w:ind w:left="602" w:hangingChars="250" w:hanging="602"/>
        <w:rPr>
          <w:b/>
          <w:bCs/>
          <w:sz w:val="24"/>
          <w:szCs w:val="24"/>
        </w:rPr>
      </w:pPr>
      <w:r w:rsidRPr="007058B0">
        <w:rPr>
          <w:b/>
          <w:bCs/>
          <w:sz w:val="24"/>
          <w:szCs w:val="24"/>
        </w:rPr>
        <w:t>Indira Gandhi Institute of Technology</w:t>
      </w:r>
      <w:r w:rsidR="00CB658A">
        <w:rPr>
          <w:b/>
          <w:bCs/>
          <w:sz w:val="24"/>
          <w:szCs w:val="24"/>
        </w:rPr>
        <w:tab/>
      </w:r>
      <w:r w:rsidR="00CB658A" w:rsidRPr="00CB658A">
        <w:rPr>
          <w:rFonts w:ascii="Segoe UI Symbol" w:hAnsi="Segoe UI Symbol"/>
        </w:rPr>
        <w:t>⮚</w:t>
      </w:r>
      <w:r w:rsidR="00CE09DA">
        <w:rPr>
          <w:rFonts w:ascii="Segoe UI Symbol" w:hAnsi="Segoe UI Symbol"/>
        </w:rPr>
        <w:t xml:space="preserve"> </w:t>
      </w:r>
      <w:r w:rsidR="00CB658A" w:rsidRPr="00CB658A">
        <w:rPr>
          <w:rFonts w:ascii="Tahoma" w:hAnsi="Tahoma" w:cs="Tahoma"/>
          <w:sz w:val="18"/>
          <w:szCs w:val="18"/>
        </w:rPr>
        <w:t xml:space="preserve">Added the stored procedures to </w:t>
      </w:r>
      <w:r w:rsidR="004706C0" w:rsidRPr="00CB658A">
        <w:rPr>
          <w:rFonts w:ascii="Tahoma" w:hAnsi="Tahoma" w:cs="Tahoma"/>
          <w:sz w:val="18"/>
          <w:szCs w:val="18"/>
        </w:rPr>
        <w:t>improve</w:t>
      </w:r>
      <w:r w:rsidR="00CB658A" w:rsidRPr="00CB658A">
        <w:rPr>
          <w:rFonts w:ascii="Tahoma" w:hAnsi="Tahoma" w:cs="Tahoma"/>
          <w:sz w:val="18"/>
          <w:szCs w:val="18"/>
        </w:rPr>
        <w:t xml:space="preserve"> the performance and </w:t>
      </w:r>
      <w:proofErr w:type="gramStart"/>
      <w:r w:rsidR="00CB658A" w:rsidRPr="00CB658A">
        <w:rPr>
          <w:rFonts w:ascii="Tahoma" w:hAnsi="Tahoma" w:cs="Tahoma"/>
          <w:sz w:val="18"/>
          <w:szCs w:val="18"/>
        </w:rPr>
        <w:t>reduced</w:t>
      </w:r>
      <w:proofErr w:type="gramEnd"/>
      <w:r w:rsidR="00CB658A">
        <w:rPr>
          <w:rFonts w:ascii="Segoe UI Symbol" w:hAnsi="Segoe UI Symbol"/>
        </w:rPr>
        <w:t xml:space="preserve"> </w:t>
      </w:r>
    </w:p>
    <w:p w14:paraId="39F2C3D3" w14:textId="50ABEE00" w:rsidR="007058B0" w:rsidRPr="007058B0" w:rsidRDefault="007058B0" w:rsidP="007058B0">
      <w:pPr>
        <w:ind w:left="600" w:hangingChars="250" w:hanging="600"/>
        <w:rPr>
          <w:sz w:val="24"/>
          <w:szCs w:val="24"/>
        </w:rPr>
      </w:pPr>
      <w:r w:rsidRPr="007058B0">
        <w:rPr>
          <w:sz w:val="24"/>
          <w:szCs w:val="24"/>
        </w:rPr>
        <w:t>Master Of Computer Application</w:t>
      </w:r>
      <w:r w:rsidR="00CB658A">
        <w:rPr>
          <w:sz w:val="24"/>
          <w:szCs w:val="24"/>
        </w:rPr>
        <w:tab/>
      </w:r>
      <w:r w:rsidR="00CB658A">
        <w:rPr>
          <w:sz w:val="24"/>
          <w:szCs w:val="24"/>
        </w:rPr>
        <w:tab/>
        <w:t xml:space="preserve">    </w:t>
      </w:r>
      <w:r w:rsidR="00CE09DA">
        <w:rPr>
          <w:sz w:val="24"/>
          <w:szCs w:val="24"/>
        </w:rPr>
        <w:t xml:space="preserve"> </w:t>
      </w:r>
      <w:r w:rsidR="00CB658A" w:rsidRPr="00CB658A">
        <w:rPr>
          <w:rFonts w:ascii="Tahoma" w:hAnsi="Tahoma" w:cs="Tahoma"/>
          <w:sz w:val="18"/>
          <w:szCs w:val="18"/>
        </w:rPr>
        <w:t>the network traffic</w:t>
      </w:r>
    </w:p>
    <w:p w14:paraId="57495688" w14:textId="2E770024" w:rsidR="00CE09DA" w:rsidRDefault="007058B0" w:rsidP="00CE09DA">
      <w:pPr>
        <w:ind w:left="600" w:hangingChars="250" w:hanging="600"/>
        <w:rPr>
          <w:sz w:val="24"/>
          <w:szCs w:val="24"/>
        </w:rPr>
      </w:pPr>
      <w:r w:rsidRPr="007058B0">
        <w:rPr>
          <w:sz w:val="24"/>
          <w:szCs w:val="24"/>
        </w:rPr>
        <w:t>2016 – 2019 | 7.97</w:t>
      </w:r>
      <w:r w:rsidR="00CE09DA">
        <w:rPr>
          <w:sz w:val="24"/>
          <w:szCs w:val="24"/>
        </w:rPr>
        <w:tab/>
      </w:r>
      <w:r w:rsidR="00CE09DA">
        <w:rPr>
          <w:sz w:val="24"/>
          <w:szCs w:val="24"/>
        </w:rPr>
        <w:tab/>
      </w:r>
      <w:r w:rsidR="00CE09DA">
        <w:rPr>
          <w:sz w:val="24"/>
          <w:szCs w:val="24"/>
        </w:rPr>
        <w:tab/>
      </w:r>
      <w:r w:rsidR="00CE09DA">
        <w:rPr>
          <w:sz w:val="24"/>
          <w:szCs w:val="24"/>
        </w:rPr>
        <w:tab/>
      </w:r>
      <w:r w:rsidR="00CE09DA">
        <w:rPr>
          <w:rFonts w:ascii="Segoe UI Symbol" w:hAnsi="Segoe UI Symbol" w:cs="Tahoma"/>
        </w:rPr>
        <w:t>⮚</w:t>
      </w:r>
      <w:r w:rsidR="00CE09DA">
        <w:rPr>
          <w:rFonts w:ascii="Tahoma" w:hAnsi="Tahoma" w:cs="Tahoma"/>
        </w:rPr>
        <w:t xml:space="preserve"> </w:t>
      </w:r>
      <w:r w:rsidR="00CE09DA" w:rsidRPr="00CB658A">
        <w:rPr>
          <w:rFonts w:ascii="Tahoma" w:hAnsi="Tahoma" w:cs="Tahoma"/>
          <w:sz w:val="18"/>
          <w:szCs w:val="18"/>
        </w:rPr>
        <w:t>Added the proper logging in the application for better understanding the</w:t>
      </w:r>
      <w:r w:rsidR="00CE09DA">
        <w:rPr>
          <w:rFonts w:ascii="Tahoma" w:hAnsi="Tahoma" w:cs="Tahoma"/>
        </w:rPr>
        <w:t xml:space="preserve"> </w:t>
      </w:r>
      <w:r w:rsidR="00CE09DA" w:rsidRPr="00CB658A">
        <w:rPr>
          <w:rFonts w:ascii="Tahoma" w:hAnsi="Tahoma" w:cs="Tahoma"/>
          <w:sz w:val="18"/>
          <w:szCs w:val="18"/>
        </w:rPr>
        <w:t>code</w:t>
      </w:r>
      <w:r w:rsidR="00CE09DA">
        <w:rPr>
          <w:rFonts w:ascii="Tahoma" w:hAnsi="Tahoma" w:cs="Tahoma"/>
          <w:sz w:val="18"/>
          <w:szCs w:val="18"/>
        </w:rPr>
        <w:t>.</w:t>
      </w:r>
    </w:p>
    <w:p w14:paraId="2F66534A" w14:textId="1E3E4E2A" w:rsidR="007058B0" w:rsidRPr="00CE09DA" w:rsidRDefault="007058B0" w:rsidP="00CE09DA">
      <w:pPr>
        <w:ind w:left="500" w:hangingChars="250" w:hanging="500"/>
        <w:rPr>
          <w:sz w:val="24"/>
          <w:szCs w:val="24"/>
        </w:rPr>
      </w:pPr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81CF5F1" wp14:editId="7775BCC3">
                <wp:simplePos x="0" y="0"/>
                <wp:positionH relativeFrom="column">
                  <wp:posOffset>-19050</wp:posOffset>
                </wp:positionH>
                <wp:positionV relativeFrom="paragraph">
                  <wp:posOffset>187325</wp:posOffset>
                </wp:positionV>
                <wp:extent cx="2514600" cy="279400"/>
                <wp:effectExtent l="57150" t="38100" r="76200" b="101600"/>
                <wp:wrapNone/>
                <wp:docPr id="1447347099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9AD88" w14:textId="77777777" w:rsidR="007058B0" w:rsidRPr="00054D05" w:rsidRDefault="007058B0" w:rsidP="007058B0">
                            <w:pPr>
                              <w:spacing w:before="29"/>
                              <w:ind w:left="252"/>
                              <w:rPr>
                                <w:rFonts w:ascii="Tahoma" w:eastAsia="Tahoma" w:hAnsi="Tahoma" w:cs="Tahoma"/>
                              </w:rPr>
                            </w:pPr>
                            <w:r w:rsidRPr="00054D05">
                              <w:rPr>
                                <w:rFonts w:ascii="Tahoma" w:eastAsia="Tahoma" w:hAnsi="Tahoma" w:cs="Tahoma"/>
                                <w:b/>
                              </w:rPr>
                              <w:t>PROJECTS &amp; CERTIFICATIONS</w:t>
                            </w:r>
                          </w:p>
                          <w:p w14:paraId="32B13F5F" w14:textId="77777777" w:rsidR="007058B0" w:rsidRDefault="007058B0" w:rsidP="00705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CF5F1" id="Rectangle: Rounded Corners 16" o:spid="_x0000_s1029" style="position:absolute;left:0;text-align:left;margin-left:-1.5pt;margin-top:14.75pt;width:198pt;height:22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F39AD88" w14:textId="77777777" w:rsidR="007058B0" w:rsidRPr="00054D05" w:rsidRDefault="007058B0" w:rsidP="007058B0">
                      <w:pPr>
                        <w:spacing w:before="29"/>
                        <w:ind w:left="252"/>
                        <w:rPr>
                          <w:rFonts w:ascii="Tahoma" w:eastAsia="Tahoma" w:hAnsi="Tahoma" w:cs="Tahoma"/>
                        </w:rPr>
                      </w:pPr>
                      <w:r w:rsidRPr="00054D05">
                        <w:rPr>
                          <w:rFonts w:ascii="Tahoma" w:eastAsia="Tahoma" w:hAnsi="Tahoma" w:cs="Tahoma"/>
                          <w:b/>
                        </w:rPr>
                        <w:t>PROJECTS &amp; CERTIFICATIONS</w:t>
                      </w:r>
                    </w:p>
                    <w:p w14:paraId="32B13F5F" w14:textId="77777777" w:rsidR="007058B0" w:rsidRDefault="007058B0" w:rsidP="007058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2D301CC" w14:textId="06214C73" w:rsidR="007058B0" w:rsidRPr="00B83F4D" w:rsidRDefault="00B83F4D" w:rsidP="00C33C3D">
      <w:pPr>
        <w:spacing w:before="32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proofErr w:type="spellStart"/>
      <w:r w:rsidRPr="00B83F4D">
        <w:rPr>
          <w:rFonts w:ascii="Tahoma" w:eastAsia="Tahoma" w:hAnsi="Tahoma" w:cs="Tahoma"/>
          <w:b/>
          <w:bCs/>
        </w:rPr>
        <w:t>Easoftech</w:t>
      </w:r>
      <w:proofErr w:type="spellEnd"/>
      <w:r w:rsidRPr="00B83F4D">
        <w:rPr>
          <w:rFonts w:ascii="Tahoma" w:eastAsia="Tahoma" w:hAnsi="Tahoma" w:cs="Tahoma"/>
          <w:b/>
          <w:bCs/>
        </w:rPr>
        <w:t xml:space="preserve"> Solution</w:t>
      </w:r>
    </w:p>
    <w:p w14:paraId="49F4DC67" w14:textId="6592A310" w:rsidR="00054D05" w:rsidRPr="00B83F4D" w:rsidRDefault="00B83F4D" w:rsidP="00C33C3D">
      <w:pPr>
        <w:pStyle w:val="ListParagraph"/>
        <w:spacing w:line="200" w:lineRule="exact"/>
        <w:rPr>
          <w:rFonts w:asciiTheme="minorHAnsi" w:hAnsiTheme="minorHAnsi" w:cstheme="minorHAnsi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83F4D">
        <w:rPr>
          <w:rFonts w:asciiTheme="minorHAnsi" w:hAnsiTheme="minorHAnsi" w:cstheme="minorHAnsi"/>
          <w:b/>
          <w:bCs/>
        </w:rPr>
        <w:t>Software Engineer | Dec 2019 – Jan 2023</w:t>
      </w:r>
    </w:p>
    <w:p w14:paraId="74F65E3C" w14:textId="4428212F" w:rsidR="00054D05" w:rsidRPr="00FA744A" w:rsidRDefault="00B83F4D" w:rsidP="00FA744A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165ECFF5" w14:textId="69F3903E" w:rsidR="00054D05" w:rsidRPr="00934350" w:rsidRDefault="00FA744A" w:rsidP="00FA744A">
      <w:pPr>
        <w:spacing w:line="200" w:lineRule="exact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0B4F40A8" wp14:editId="752E28CB">
                <wp:simplePos x="0" y="0"/>
                <wp:positionH relativeFrom="page">
                  <wp:posOffset>361950</wp:posOffset>
                </wp:positionH>
                <wp:positionV relativeFrom="paragraph">
                  <wp:posOffset>8294370</wp:posOffset>
                </wp:positionV>
                <wp:extent cx="180975" cy="152400"/>
                <wp:effectExtent l="0" t="1270" r="9525" b="8255"/>
                <wp:wrapNone/>
                <wp:docPr id="8125831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52400"/>
                          <a:chOff x="570" y="2"/>
                          <a:chExt cx="285" cy="240"/>
                        </a:xfrm>
                      </wpg:grpSpPr>
                      <wps:wsp>
                        <wps:cNvPr id="1966018774" name="Freeform 109"/>
                        <wps:cNvSpPr>
                          <a:spLocks/>
                        </wps:cNvSpPr>
                        <wps:spPr bwMode="auto">
                          <a:xfrm>
                            <a:off x="570" y="2"/>
                            <a:ext cx="285" cy="240"/>
                          </a:xfrm>
                          <a:custGeom>
                            <a:avLst/>
                            <a:gdLst>
                              <a:gd name="T0" fmla="+- 0 800 570"/>
                              <a:gd name="T1" fmla="*/ T0 w 285"/>
                              <a:gd name="T2" fmla="+- 0 201 2"/>
                              <a:gd name="T3" fmla="*/ 201 h 240"/>
                              <a:gd name="T4" fmla="+- 0 771 570"/>
                              <a:gd name="T5" fmla="*/ T4 w 285"/>
                              <a:gd name="T6" fmla="+- 0 190 2"/>
                              <a:gd name="T7" fmla="*/ 190 h 240"/>
                              <a:gd name="T8" fmla="+- 0 755 570"/>
                              <a:gd name="T9" fmla="*/ T8 w 285"/>
                              <a:gd name="T10" fmla="+- 0 141 2"/>
                              <a:gd name="T11" fmla="*/ 141 h 240"/>
                              <a:gd name="T12" fmla="+- 0 755 570"/>
                              <a:gd name="T13" fmla="*/ T12 w 285"/>
                              <a:gd name="T14" fmla="+- 0 125 2"/>
                              <a:gd name="T15" fmla="*/ 125 h 240"/>
                              <a:gd name="T16" fmla="+- 0 746 570"/>
                              <a:gd name="T17" fmla="*/ T16 w 285"/>
                              <a:gd name="T18" fmla="+- 0 137 2"/>
                              <a:gd name="T19" fmla="*/ 137 h 240"/>
                              <a:gd name="T20" fmla="+- 0 722 570"/>
                              <a:gd name="T21" fmla="*/ T20 w 285"/>
                              <a:gd name="T22" fmla="+- 0 185 2"/>
                              <a:gd name="T23" fmla="*/ 185 h 240"/>
                              <a:gd name="T24" fmla="+- 0 698 570"/>
                              <a:gd name="T25" fmla="*/ T24 w 285"/>
                              <a:gd name="T26" fmla="+- 0 217 2"/>
                              <a:gd name="T27" fmla="*/ 217 h 240"/>
                              <a:gd name="T28" fmla="+- 0 675 570"/>
                              <a:gd name="T29" fmla="*/ T28 w 285"/>
                              <a:gd name="T30" fmla="+- 0 235 2"/>
                              <a:gd name="T31" fmla="*/ 235 h 240"/>
                              <a:gd name="T32" fmla="+- 0 655 570"/>
                              <a:gd name="T33" fmla="*/ T32 w 285"/>
                              <a:gd name="T34" fmla="+- 0 241 2"/>
                              <a:gd name="T35" fmla="*/ 241 h 240"/>
                              <a:gd name="T36" fmla="+- 0 638 570"/>
                              <a:gd name="T37" fmla="*/ T36 w 285"/>
                              <a:gd name="T38" fmla="+- 0 239 2"/>
                              <a:gd name="T39" fmla="*/ 239 h 240"/>
                              <a:gd name="T40" fmla="+- 0 612 570"/>
                              <a:gd name="T41" fmla="*/ T40 w 285"/>
                              <a:gd name="T42" fmla="+- 0 216 2"/>
                              <a:gd name="T43" fmla="*/ 216 h 240"/>
                              <a:gd name="T44" fmla="+- 0 606 570"/>
                              <a:gd name="T45" fmla="*/ T44 w 285"/>
                              <a:gd name="T46" fmla="+- 0 165 2"/>
                              <a:gd name="T47" fmla="*/ 165 h 240"/>
                              <a:gd name="T48" fmla="+- 0 607 570"/>
                              <a:gd name="T49" fmla="*/ T48 w 285"/>
                              <a:gd name="T50" fmla="+- 0 153 2"/>
                              <a:gd name="T51" fmla="*/ 153 h 240"/>
                              <a:gd name="T52" fmla="+- 0 610 570"/>
                              <a:gd name="T53" fmla="*/ T52 w 285"/>
                              <a:gd name="T54" fmla="+- 0 142 2"/>
                              <a:gd name="T55" fmla="*/ 142 h 240"/>
                              <a:gd name="T56" fmla="+- 0 612 570"/>
                              <a:gd name="T57" fmla="*/ T56 w 285"/>
                              <a:gd name="T58" fmla="+- 0 130 2"/>
                              <a:gd name="T59" fmla="*/ 130 h 240"/>
                              <a:gd name="T60" fmla="+- 0 604 570"/>
                              <a:gd name="T61" fmla="*/ T60 w 285"/>
                              <a:gd name="T62" fmla="+- 0 131 2"/>
                              <a:gd name="T63" fmla="*/ 131 h 240"/>
                              <a:gd name="T64" fmla="+- 0 587 570"/>
                              <a:gd name="T65" fmla="*/ T64 w 285"/>
                              <a:gd name="T66" fmla="+- 0 134 2"/>
                              <a:gd name="T67" fmla="*/ 134 h 240"/>
                              <a:gd name="T68" fmla="+- 0 570 570"/>
                              <a:gd name="T69" fmla="*/ T68 w 285"/>
                              <a:gd name="T70" fmla="+- 0 123 2"/>
                              <a:gd name="T71" fmla="*/ 123 h 240"/>
                              <a:gd name="T72" fmla="+- 0 582 570"/>
                              <a:gd name="T73" fmla="*/ T72 w 285"/>
                              <a:gd name="T74" fmla="+- 0 105 2"/>
                              <a:gd name="T75" fmla="*/ 105 h 240"/>
                              <a:gd name="T76" fmla="+- 0 615 570"/>
                              <a:gd name="T77" fmla="*/ T76 w 285"/>
                              <a:gd name="T78" fmla="+- 0 68 2"/>
                              <a:gd name="T79" fmla="*/ 68 h 240"/>
                              <a:gd name="T80" fmla="+- 0 635 570"/>
                              <a:gd name="T81" fmla="*/ T80 w 285"/>
                              <a:gd name="T82" fmla="+- 0 35 2"/>
                              <a:gd name="T83" fmla="*/ 35 h 240"/>
                              <a:gd name="T84" fmla="+- 0 642 570"/>
                              <a:gd name="T85" fmla="*/ T84 w 285"/>
                              <a:gd name="T86" fmla="+- 0 17 2"/>
                              <a:gd name="T87" fmla="*/ 17 h 240"/>
                              <a:gd name="T88" fmla="+- 0 650 570"/>
                              <a:gd name="T89" fmla="*/ T88 w 285"/>
                              <a:gd name="T90" fmla="+- 0 7 2"/>
                              <a:gd name="T91" fmla="*/ 7 h 240"/>
                              <a:gd name="T92" fmla="+- 0 658 570"/>
                              <a:gd name="T93" fmla="*/ T92 w 285"/>
                              <a:gd name="T94" fmla="+- 0 2 2"/>
                              <a:gd name="T95" fmla="*/ 2 h 240"/>
                              <a:gd name="T96" fmla="+- 0 663 570"/>
                              <a:gd name="T97" fmla="*/ T96 w 285"/>
                              <a:gd name="T98" fmla="+- 0 2 2"/>
                              <a:gd name="T99" fmla="*/ 2 h 240"/>
                              <a:gd name="T100" fmla="+- 0 682 570"/>
                              <a:gd name="T101" fmla="*/ T100 w 285"/>
                              <a:gd name="T102" fmla="+- 0 15 2"/>
                              <a:gd name="T103" fmla="*/ 15 h 240"/>
                              <a:gd name="T104" fmla="+- 0 679 570"/>
                              <a:gd name="T105" fmla="*/ T104 w 285"/>
                              <a:gd name="T106" fmla="+- 0 64 2"/>
                              <a:gd name="T107" fmla="*/ 64 h 240"/>
                              <a:gd name="T108" fmla="+- 0 670 570"/>
                              <a:gd name="T109" fmla="*/ T108 w 285"/>
                              <a:gd name="T110" fmla="+- 0 101 2"/>
                              <a:gd name="T111" fmla="*/ 101 h 240"/>
                              <a:gd name="T112" fmla="+- 0 661 570"/>
                              <a:gd name="T113" fmla="*/ T112 w 285"/>
                              <a:gd name="T114" fmla="+- 0 142 2"/>
                              <a:gd name="T115" fmla="*/ 142 h 240"/>
                              <a:gd name="T116" fmla="+- 0 658 570"/>
                              <a:gd name="T117" fmla="*/ T116 w 285"/>
                              <a:gd name="T118" fmla="+- 0 171 2"/>
                              <a:gd name="T119" fmla="*/ 171 h 240"/>
                              <a:gd name="T120" fmla="+- 0 658 570"/>
                              <a:gd name="T121" fmla="*/ T120 w 285"/>
                              <a:gd name="T122" fmla="+- 0 177 2"/>
                              <a:gd name="T123" fmla="*/ 177 h 240"/>
                              <a:gd name="T124" fmla="+- 0 660 570"/>
                              <a:gd name="T125" fmla="*/ T124 w 285"/>
                              <a:gd name="T126" fmla="+- 0 190 2"/>
                              <a:gd name="T127" fmla="*/ 190 h 240"/>
                              <a:gd name="T128" fmla="+- 0 670 570"/>
                              <a:gd name="T129" fmla="*/ T128 w 285"/>
                              <a:gd name="T130" fmla="+- 0 194 2"/>
                              <a:gd name="T131" fmla="*/ 194 h 240"/>
                              <a:gd name="T132" fmla="+- 0 674 570"/>
                              <a:gd name="T133" fmla="*/ T132 w 285"/>
                              <a:gd name="T134" fmla="+- 0 192 2"/>
                              <a:gd name="T135" fmla="*/ 192 h 240"/>
                              <a:gd name="T136" fmla="+- 0 679 570"/>
                              <a:gd name="T137" fmla="*/ T136 w 285"/>
                              <a:gd name="T138" fmla="+- 0 187 2"/>
                              <a:gd name="T139" fmla="*/ 187 h 240"/>
                              <a:gd name="T140" fmla="+- 0 693 570"/>
                              <a:gd name="T141" fmla="*/ T140 w 285"/>
                              <a:gd name="T142" fmla="+- 0 169 2"/>
                              <a:gd name="T143" fmla="*/ 169 h 240"/>
                              <a:gd name="T144" fmla="+- 0 714 570"/>
                              <a:gd name="T145" fmla="*/ T144 w 285"/>
                              <a:gd name="T146" fmla="+- 0 134 2"/>
                              <a:gd name="T147" fmla="*/ 134 h 240"/>
                              <a:gd name="T148" fmla="+- 0 729 570"/>
                              <a:gd name="T149" fmla="*/ T148 w 285"/>
                              <a:gd name="T150" fmla="+- 0 106 2"/>
                              <a:gd name="T151" fmla="*/ 106 h 240"/>
                              <a:gd name="T152" fmla="+- 0 748 570"/>
                              <a:gd name="T153" fmla="*/ T152 w 285"/>
                              <a:gd name="T154" fmla="+- 0 67 2"/>
                              <a:gd name="T155" fmla="*/ 67 h 240"/>
                              <a:gd name="T156" fmla="+- 0 760 570"/>
                              <a:gd name="T157" fmla="*/ T156 w 285"/>
                              <a:gd name="T158" fmla="+- 0 42 2"/>
                              <a:gd name="T159" fmla="*/ 42 h 240"/>
                              <a:gd name="T160" fmla="+- 0 776 570"/>
                              <a:gd name="T161" fmla="*/ T160 w 285"/>
                              <a:gd name="T162" fmla="+- 0 37 2"/>
                              <a:gd name="T163" fmla="*/ 37 h 240"/>
                              <a:gd name="T164" fmla="+- 0 787 570"/>
                              <a:gd name="T165" fmla="*/ T164 w 285"/>
                              <a:gd name="T166" fmla="+- 0 41 2"/>
                              <a:gd name="T167" fmla="*/ 41 h 240"/>
                              <a:gd name="T168" fmla="+- 0 799 570"/>
                              <a:gd name="T169" fmla="*/ T168 w 285"/>
                              <a:gd name="T170" fmla="+- 0 84 2"/>
                              <a:gd name="T171" fmla="*/ 84 h 240"/>
                              <a:gd name="T172" fmla="+- 0 800 570"/>
                              <a:gd name="T173" fmla="*/ T172 w 285"/>
                              <a:gd name="T174" fmla="+- 0 127 2"/>
                              <a:gd name="T175" fmla="*/ 127 h 240"/>
                              <a:gd name="T176" fmla="+- 0 802 570"/>
                              <a:gd name="T177" fmla="*/ T176 w 285"/>
                              <a:gd name="T178" fmla="+- 0 154 2"/>
                              <a:gd name="T179" fmla="*/ 154 h 240"/>
                              <a:gd name="T180" fmla="+- 0 815 570"/>
                              <a:gd name="T181" fmla="*/ T180 w 285"/>
                              <a:gd name="T182" fmla="+- 0 161 2"/>
                              <a:gd name="T183" fmla="*/ 161 h 240"/>
                              <a:gd name="T184" fmla="+- 0 823 570"/>
                              <a:gd name="T185" fmla="*/ T184 w 285"/>
                              <a:gd name="T186" fmla="+- 0 157 2"/>
                              <a:gd name="T187" fmla="*/ 157 h 240"/>
                              <a:gd name="T188" fmla="+- 0 840 570"/>
                              <a:gd name="T189" fmla="*/ T188 w 285"/>
                              <a:gd name="T190" fmla="+- 0 144 2"/>
                              <a:gd name="T191" fmla="*/ 144 h 240"/>
                              <a:gd name="T192" fmla="+- 0 848 570"/>
                              <a:gd name="T193" fmla="*/ T192 w 285"/>
                              <a:gd name="T194" fmla="+- 0 137 2"/>
                              <a:gd name="T195" fmla="*/ 137 h 240"/>
                              <a:gd name="T196" fmla="+- 0 851 570"/>
                              <a:gd name="T197" fmla="*/ T196 w 285"/>
                              <a:gd name="T198" fmla="+- 0 138 2"/>
                              <a:gd name="T199" fmla="*/ 138 h 240"/>
                              <a:gd name="T200" fmla="+- 0 855 570"/>
                              <a:gd name="T201" fmla="*/ T200 w 285"/>
                              <a:gd name="T202" fmla="+- 0 145 2"/>
                              <a:gd name="T203" fmla="*/ 145 h 240"/>
                              <a:gd name="T204" fmla="+- 0 853 570"/>
                              <a:gd name="T205" fmla="*/ T204 w 285"/>
                              <a:gd name="T206" fmla="+- 0 169 2"/>
                              <a:gd name="T207" fmla="*/ 169 h 240"/>
                              <a:gd name="T208" fmla="+- 0 839 570"/>
                              <a:gd name="T209" fmla="*/ T208 w 285"/>
                              <a:gd name="T210" fmla="+- 0 186 2"/>
                              <a:gd name="T211" fmla="*/ 18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85" h="240">
                                <a:moveTo>
                                  <a:pt x="252" y="195"/>
                                </a:moveTo>
                                <a:lnTo>
                                  <a:pt x="230" y="199"/>
                                </a:lnTo>
                                <a:lnTo>
                                  <a:pt x="216" y="197"/>
                                </a:lnTo>
                                <a:lnTo>
                                  <a:pt x="201" y="188"/>
                                </a:lnTo>
                                <a:lnTo>
                                  <a:pt x="190" y="169"/>
                                </a:lnTo>
                                <a:lnTo>
                                  <a:pt x="185" y="139"/>
                                </a:lnTo>
                                <a:lnTo>
                                  <a:pt x="185" y="131"/>
                                </a:lnTo>
                                <a:lnTo>
                                  <a:pt x="185" y="123"/>
                                </a:lnTo>
                                <a:lnTo>
                                  <a:pt x="185" y="114"/>
                                </a:lnTo>
                                <a:lnTo>
                                  <a:pt x="176" y="135"/>
                                </a:lnTo>
                                <a:lnTo>
                                  <a:pt x="164" y="161"/>
                                </a:lnTo>
                                <a:lnTo>
                                  <a:pt x="152" y="183"/>
                                </a:lnTo>
                                <a:lnTo>
                                  <a:pt x="140" y="201"/>
                                </a:lnTo>
                                <a:lnTo>
                                  <a:pt x="128" y="215"/>
                                </a:lnTo>
                                <a:lnTo>
                                  <a:pt x="116" y="226"/>
                                </a:lnTo>
                                <a:lnTo>
                                  <a:pt x="105" y="233"/>
                                </a:lnTo>
                                <a:lnTo>
                                  <a:pt x="93" y="237"/>
                                </a:lnTo>
                                <a:lnTo>
                                  <a:pt x="85" y="239"/>
                                </a:lnTo>
                                <a:lnTo>
                                  <a:pt x="80" y="239"/>
                                </a:lnTo>
                                <a:lnTo>
                                  <a:pt x="68" y="237"/>
                                </a:lnTo>
                                <a:lnTo>
                                  <a:pt x="54" y="229"/>
                                </a:lnTo>
                                <a:lnTo>
                                  <a:pt x="42" y="214"/>
                                </a:lnTo>
                                <a:lnTo>
                                  <a:pt x="36" y="192"/>
                                </a:lnTo>
                                <a:lnTo>
                                  <a:pt x="36" y="163"/>
                                </a:lnTo>
                                <a:lnTo>
                                  <a:pt x="36" y="157"/>
                                </a:lnTo>
                                <a:lnTo>
                                  <a:pt x="37" y="151"/>
                                </a:lnTo>
                                <a:lnTo>
                                  <a:pt x="39" y="146"/>
                                </a:lnTo>
                                <a:lnTo>
                                  <a:pt x="40" y="140"/>
                                </a:lnTo>
                                <a:lnTo>
                                  <a:pt x="41" y="134"/>
                                </a:lnTo>
                                <a:lnTo>
                                  <a:pt x="42" y="128"/>
                                </a:lnTo>
                                <a:lnTo>
                                  <a:pt x="44" y="122"/>
                                </a:lnTo>
                                <a:lnTo>
                                  <a:pt x="34" y="129"/>
                                </a:lnTo>
                                <a:lnTo>
                                  <a:pt x="27" y="133"/>
                                </a:lnTo>
                                <a:lnTo>
                                  <a:pt x="17" y="132"/>
                                </a:lnTo>
                                <a:lnTo>
                                  <a:pt x="6" y="131"/>
                                </a:lnTo>
                                <a:lnTo>
                                  <a:pt x="0" y="121"/>
                                </a:lnTo>
                                <a:lnTo>
                                  <a:pt x="1" y="111"/>
                                </a:lnTo>
                                <a:lnTo>
                                  <a:pt x="12" y="103"/>
                                </a:lnTo>
                                <a:lnTo>
                                  <a:pt x="30" y="85"/>
                                </a:lnTo>
                                <a:lnTo>
                                  <a:pt x="45" y="66"/>
                                </a:lnTo>
                                <a:lnTo>
                                  <a:pt x="57" y="48"/>
                                </a:lnTo>
                                <a:lnTo>
                                  <a:pt x="65" y="33"/>
                                </a:lnTo>
                                <a:lnTo>
                                  <a:pt x="69" y="24"/>
                                </a:lnTo>
                                <a:lnTo>
                                  <a:pt x="72" y="15"/>
                                </a:lnTo>
                                <a:lnTo>
                                  <a:pt x="76" y="8"/>
                                </a:lnTo>
                                <a:lnTo>
                                  <a:pt x="80" y="5"/>
                                </a:lnTo>
                                <a:lnTo>
                                  <a:pt x="84" y="2"/>
                                </a:lnTo>
                                <a:lnTo>
                                  <a:pt x="88" y="0"/>
                                </a:lnTo>
                                <a:lnTo>
                                  <a:pt x="93" y="0"/>
                                </a:lnTo>
                                <a:lnTo>
                                  <a:pt x="103" y="2"/>
                                </a:lnTo>
                                <a:lnTo>
                                  <a:pt x="112" y="13"/>
                                </a:lnTo>
                                <a:lnTo>
                                  <a:pt x="114" y="34"/>
                                </a:lnTo>
                                <a:lnTo>
                                  <a:pt x="109" y="62"/>
                                </a:lnTo>
                                <a:lnTo>
                                  <a:pt x="106" y="74"/>
                                </a:lnTo>
                                <a:lnTo>
                                  <a:pt x="100" y="99"/>
                                </a:lnTo>
                                <a:lnTo>
                                  <a:pt x="95" y="121"/>
                                </a:lnTo>
                                <a:lnTo>
                                  <a:pt x="91" y="140"/>
                                </a:lnTo>
                                <a:lnTo>
                                  <a:pt x="89" y="156"/>
                                </a:lnTo>
                                <a:lnTo>
                                  <a:pt x="88" y="169"/>
                                </a:lnTo>
                                <a:lnTo>
                                  <a:pt x="88" y="172"/>
                                </a:lnTo>
                                <a:lnTo>
                                  <a:pt x="88" y="175"/>
                                </a:lnTo>
                                <a:lnTo>
                                  <a:pt x="88" y="177"/>
                                </a:lnTo>
                                <a:lnTo>
                                  <a:pt x="90" y="188"/>
                                </a:lnTo>
                                <a:lnTo>
                                  <a:pt x="93" y="192"/>
                                </a:lnTo>
                                <a:lnTo>
                                  <a:pt x="100" y="192"/>
                                </a:lnTo>
                                <a:lnTo>
                                  <a:pt x="102" y="191"/>
                                </a:lnTo>
                                <a:lnTo>
                                  <a:pt x="104" y="190"/>
                                </a:lnTo>
                                <a:lnTo>
                                  <a:pt x="106" y="188"/>
                                </a:lnTo>
                                <a:lnTo>
                                  <a:pt x="109" y="185"/>
                                </a:lnTo>
                                <a:lnTo>
                                  <a:pt x="113" y="181"/>
                                </a:lnTo>
                                <a:lnTo>
                                  <a:pt x="123" y="167"/>
                                </a:lnTo>
                                <a:lnTo>
                                  <a:pt x="133" y="151"/>
                                </a:lnTo>
                                <a:lnTo>
                                  <a:pt x="144" y="132"/>
                                </a:lnTo>
                                <a:lnTo>
                                  <a:pt x="154" y="113"/>
                                </a:lnTo>
                                <a:lnTo>
                                  <a:pt x="159" y="104"/>
                                </a:lnTo>
                                <a:lnTo>
                                  <a:pt x="170" y="81"/>
                                </a:lnTo>
                                <a:lnTo>
                                  <a:pt x="178" y="65"/>
                                </a:lnTo>
                                <a:lnTo>
                                  <a:pt x="184" y="53"/>
                                </a:lnTo>
                                <a:lnTo>
                                  <a:pt x="190" y="40"/>
                                </a:lnTo>
                                <a:lnTo>
                                  <a:pt x="195" y="35"/>
                                </a:lnTo>
                                <a:lnTo>
                                  <a:pt x="206" y="35"/>
                                </a:lnTo>
                                <a:lnTo>
                                  <a:pt x="217" y="39"/>
                                </a:lnTo>
                                <a:lnTo>
                                  <a:pt x="227" y="55"/>
                                </a:lnTo>
                                <a:lnTo>
                                  <a:pt x="229" y="82"/>
                                </a:lnTo>
                                <a:lnTo>
                                  <a:pt x="230" y="105"/>
                                </a:lnTo>
                                <a:lnTo>
                                  <a:pt x="230" y="125"/>
                                </a:lnTo>
                                <a:lnTo>
                                  <a:pt x="231" y="141"/>
                                </a:lnTo>
                                <a:lnTo>
                                  <a:pt x="232" y="152"/>
                                </a:lnTo>
                                <a:lnTo>
                                  <a:pt x="235" y="159"/>
                                </a:lnTo>
                                <a:lnTo>
                                  <a:pt x="245" y="159"/>
                                </a:lnTo>
                                <a:lnTo>
                                  <a:pt x="250" y="157"/>
                                </a:lnTo>
                                <a:lnTo>
                                  <a:pt x="253" y="155"/>
                                </a:lnTo>
                                <a:lnTo>
                                  <a:pt x="261" y="150"/>
                                </a:lnTo>
                                <a:lnTo>
                                  <a:pt x="270" y="142"/>
                                </a:lnTo>
                                <a:lnTo>
                                  <a:pt x="277" y="135"/>
                                </a:lnTo>
                                <a:lnTo>
                                  <a:pt x="278" y="135"/>
                                </a:lnTo>
                                <a:lnTo>
                                  <a:pt x="280" y="135"/>
                                </a:lnTo>
                                <a:lnTo>
                                  <a:pt x="281" y="136"/>
                                </a:lnTo>
                                <a:lnTo>
                                  <a:pt x="284" y="139"/>
                                </a:lnTo>
                                <a:lnTo>
                                  <a:pt x="285" y="143"/>
                                </a:lnTo>
                                <a:lnTo>
                                  <a:pt x="285" y="157"/>
                                </a:lnTo>
                                <a:lnTo>
                                  <a:pt x="283" y="167"/>
                                </a:lnTo>
                                <a:lnTo>
                                  <a:pt x="276" y="176"/>
                                </a:lnTo>
                                <a:lnTo>
                                  <a:pt x="269" y="184"/>
                                </a:lnTo>
                                <a:lnTo>
                                  <a:pt x="252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2BBCF" id="Group 2" o:spid="_x0000_s1026" style="position:absolute;margin-left:28.5pt;margin-top:653.1pt;width:14.25pt;height:12pt;z-index:-251622912;mso-position-horizontal-relative:page" coordorigin="570,2" coordsize="2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">
                <v:shape id="Freeform 109" o:spid="_x0000_s1027" style="position:absolute;left:570;top:2;width:285;height:240;visibility:visible;mso-wrap-style:square;v-text-anchor:top" coordsize="2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" path="m252,195r-22,4l216,197r-15,-9l190,169r-5,-30l185,131r,-8l185,114r-9,21l164,161r-12,22l140,201r-12,14l116,226r-11,7l93,237r-8,2l80,239,68,237,54,229,42,214,36,192r,-29l36,157r1,-6l39,146r1,-6l41,134r1,-6l44,122r-10,7l27,133,17,132,6,131,,121,1,111r11,-8l30,85,45,66,57,48,65,33r4,-9l72,15,76,8,80,5,84,2,88,r5,l103,2r9,11l114,34r-5,28l106,74r-6,25l95,121r-4,19l89,156r-1,13l88,172r,3l88,177r2,11l93,192r7,l102,191r2,-1l106,188r3,-3l113,181r10,-14l133,151r11,-19l154,113r5,-9l170,81r8,-16l184,53r6,-13l195,35r11,l217,39r10,16l229,82r1,23l230,125r1,16l232,152r3,7l245,159r5,-2l253,155r8,-5l270,142r7,-7l278,135r2,l281,136r3,3l285,143r,14l283,167r-7,9l269,184r-17,11xe" fillcolor="#e95252" stroked="f">
                  <v:path arrowok="t" o:connecttype="custom" o:connectlocs="230,201;201,190;185,141;185,125;176,137;152,185;128,217;105,235;85,241;68,239;42,216;36,165;37,153;40,142;42,130;34,131;17,134;0,123;12,105;45,68;65,35;72,17;80,7;88,2;93,2;112,15;109,64;100,101;91,142;88,171;88,177;90,190;100,194;104,192;109,187;123,169;144,134;159,106;178,67;190,42;206,37;217,41;229,84;230,127;232,154;245,161;253,157;270,144;278,137;281,138;285,145;283,169;269,186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83F4D">
        <w:rPr>
          <w:rFonts w:ascii="Tahoma" w:hAnsi="Tahoma" w:cs="Tahoma"/>
        </w:rPr>
        <w:tab/>
      </w:r>
      <w:r w:rsidR="00B83F4D">
        <w:rPr>
          <w:rFonts w:ascii="Tahoma" w:hAnsi="Tahoma" w:cs="Tahoma"/>
        </w:rPr>
        <w:tab/>
      </w:r>
      <w:r w:rsidR="00B83F4D">
        <w:rPr>
          <w:rFonts w:ascii="Tahoma" w:hAnsi="Tahoma" w:cs="Tahoma"/>
        </w:rPr>
        <w:tab/>
      </w:r>
      <w:r w:rsidR="00B83F4D">
        <w:rPr>
          <w:rFonts w:ascii="Tahoma" w:hAnsi="Tahoma" w:cs="Tahoma"/>
        </w:rPr>
        <w:tab/>
      </w:r>
      <w:r w:rsidR="00B83F4D">
        <w:rPr>
          <w:rFonts w:ascii="Tahoma" w:hAnsi="Tahoma" w:cs="Tahoma"/>
        </w:rPr>
        <w:tab/>
      </w:r>
      <w:r w:rsidR="00B83F4D">
        <w:rPr>
          <w:rFonts w:ascii="Tahoma" w:hAnsi="Tahoma" w:cs="Tahoma"/>
        </w:rPr>
        <w:tab/>
      </w:r>
      <w:proofErr w:type="gramStart"/>
      <w:r w:rsidR="00B83F4D" w:rsidRPr="00934350">
        <w:rPr>
          <w:rFonts w:ascii="Tahoma" w:hAnsi="Tahoma" w:cs="Tahoma"/>
          <w:b/>
          <w:bCs/>
          <w:sz w:val="18"/>
          <w:szCs w:val="18"/>
        </w:rPr>
        <w:t>Project :</w:t>
      </w:r>
      <w:proofErr w:type="gramEnd"/>
      <w:r w:rsidR="00B83F4D" w:rsidRPr="00934350">
        <w:rPr>
          <w:rFonts w:ascii="Tahoma" w:hAnsi="Tahoma" w:cs="Tahoma"/>
          <w:b/>
          <w:bCs/>
          <w:sz w:val="18"/>
          <w:szCs w:val="18"/>
        </w:rPr>
        <w:t xml:space="preserve"> </w:t>
      </w:r>
      <w:proofErr w:type="spellStart"/>
      <w:r w:rsidR="00B83F4D" w:rsidRPr="00934350">
        <w:rPr>
          <w:rFonts w:ascii="Tahoma" w:hAnsi="Tahoma" w:cs="Tahoma"/>
          <w:b/>
          <w:bCs/>
          <w:sz w:val="18"/>
          <w:szCs w:val="18"/>
        </w:rPr>
        <w:t>mGURUSH</w:t>
      </w:r>
      <w:proofErr w:type="spellEnd"/>
    </w:p>
    <w:p w14:paraId="213A69F8" w14:textId="3FF18FF0" w:rsidR="00FA744A" w:rsidRDefault="00FA744A" w:rsidP="00B95233">
      <w:pPr>
        <w:ind w:left="521"/>
        <w:rPr>
          <w:rFonts w:ascii="Tahoma" w:eastAsia="Tahoma" w:hAnsi="Tahoma" w:cs="Tahoma"/>
          <w:color w:val="323232"/>
          <w:w w:val="103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7500228D" wp14:editId="2F5720EE">
                <wp:simplePos x="0" y="0"/>
                <wp:positionH relativeFrom="page">
                  <wp:posOffset>377190</wp:posOffset>
                </wp:positionH>
                <wp:positionV relativeFrom="paragraph">
                  <wp:posOffset>1270</wp:posOffset>
                </wp:positionV>
                <wp:extent cx="180975" cy="152400"/>
                <wp:effectExtent l="5715" t="1270" r="3810" b="8255"/>
                <wp:wrapNone/>
                <wp:docPr id="178394540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52400"/>
                          <a:chOff x="594" y="2"/>
                          <a:chExt cx="285" cy="240"/>
                        </a:xfrm>
                      </wpg:grpSpPr>
                      <wps:wsp>
                        <wps:cNvPr id="153614706" name="Freeform 113"/>
                        <wps:cNvSpPr>
                          <a:spLocks/>
                        </wps:cNvSpPr>
                        <wps:spPr bwMode="auto">
                          <a:xfrm>
                            <a:off x="594" y="2"/>
                            <a:ext cx="285" cy="240"/>
                          </a:xfrm>
                          <a:custGeom>
                            <a:avLst/>
                            <a:gdLst>
                              <a:gd name="T0" fmla="+- 0 824 594"/>
                              <a:gd name="T1" fmla="*/ T0 w 285"/>
                              <a:gd name="T2" fmla="+- 0 201 2"/>
                              <a:gd name="T3" fmla="*/ 201 h 240"/>
                              <a:gd name="T4" fmla="+- 0 794 594"/>
                              <a:gd name="T5" fmla="*/ T4 w 285"/>
                              <a:gd name="T6" fmla="+- 0 190 2"/>
                              <a:gd name="T7" fmla="*/ 190 h 240"/>
                              <a:gd name="T8" fmla="+- 0 779 594"/>
                              <a:gd name="T9" fmla="*/ T8 w 285"/>
                              <a:gd name="T10" fmla="+- 0 141 2"/>
                              <a:gd name="T11" fmla="*/ 141 h 240"/>
                              <a:gd name="T12" fmla="+- 0 779 594"/>
                              <a:gd name="T13" fmla="*/ T12 w 285"/>
                              <a:gd name="T14" fmla="+- 0 125 2"/>
                              <a:gd name="T15" fmla="*/ 125 h 240"/>
                              <a:gd name="T16" fmla="+- 0 770 594"/>
                              <a:gd name="T17" fmla="*/ T16 w 285"/>
                              <a:gd name="T18" fmla="+- 0 137 2"/>
                              <a:gd name="T19" fmla="*/ 137 h 240"/>
                              <a:gd name="T20" fmla="+- 0 745 594"/>
                              <a:gd name="T21" fmla="*/ T20 w 285"/>
                              <a:gd name="T22" fmla="+- 0 185 2"/>
                              <a:gd name="T23" fmla="*/ 185 h 240"/>
                              <a:gd name="T24" fmla="+- 0 722 594"/>
                              <a:gd name="T25" fmla="*/ T24 w 285"/>
                              <a:gd name="T26" fmla="+- 0 217 2"/>
                              <a:gd name="T27" fmla="*/ 217 h 240"/>
                              <a:gd name="T28" fmla="+- 0 699 594"/>
                              <a:gd name="T29" fmla="*/ T28 w 285"/>
                              <a:gd name="T30" fmla="+- 0 235 2"/>
                              <a:gd name="T31" fmla="*/ 235 h 240"/>
                              <a:gd name="T32" fmla="+- 0 678 594"/>
                              <a:gd name="T33" fmla="*/ T32 w 285"/>
                              <a:gd name="T34" fmla="+- 0 241 2"/>
                              <a:gd name="T35" fmla="*/ 241 h 240"/>
                              <a:gd name="T36" fmla="+- 0 662 594"/>
                              <a:gd name="T37" fmla="*/ T36 w 285"/>
                              <a:gd name="T38" fmla="+- 0 239 2"/>
                              <a:gd name="T39" fmla="*/ 239 h 240"/>
                              <a:gd name="T40" fmla="+- 0 636 594"/>
                              <a:gd name="T41" fmla="*/ T40 w 285"/>
                              <a:gd name="T42" fmla="+- 0 216 2"/>
                              <a:gd name="T43" fmla="*/ 216 h 240"/>
                              <a:gd name="T44" fmla="+- 0 629 594"/>
                              <a:gd name="T45" fmla="*/ T44 w 285"/>
                              <a:gd name="T46" fmla="+- 0 165 2"/>
                              <a:gd name="T47" fmla="*/ 165 h 240"/>
                              <a:gd name="T48" fmla="+- 0 631 594"/>
                              <a:gd name="T49" fmla="*/ T48 w 285"/>
                              <a:gd name="T50" fmla="+- 0 153 2"/>
                              <a:gd name="T51" fmla="*/ 153 h 240"/>
                              <a:gd name="T52" fmla="+- 0 634 594"/>
                              <a:gd name="T53" fmla="*/ T52 w 285"/>
                              <a:gd name="T54" fmla="+- 0 142 2"/>
                              <a:gd name="T55" fmla="*/ 142 h 240"/>
                              <a:gd name="T56" fmla="+- 0 636 594"/>
                              <a:gd name="T57" fmla="*/ T56 w 285"/>
                              <a:gd name="T58" fmla="+- 0 130 2"/>
                              <a:gd name="T59" fmla="*/ 130 h 240"/>
                              <a:gd name="T60" fmla="+- 0 628 594"/>
                              <a:gd name="T61" fmla="*/ T60 w 285"/>
                              <a:gd name="T62" fmla="+- 0 131 2"/>
                              <a:gd name="T63" fmla="*/ 131 h 240"/>
                              <a:gd name="T64" fmla="+- 0 611 594"/>
                              <a:gd name="T65" fmla="*/ T64 w 285"/>
                              <a:gd name="T66" fmla="+- 0 134 2"/>
                              <a:gd name="T67" fmla="*/ 134 h 240"/>
                              <a:gd name="T68" fmla="+- 0 594 594"/>
                              <a:gd name="T69" fmla="*/ T68 w 285"/>
                              <a:gd name="T70" fmla="+- 0 123 2"/>
                              <a:gd name="T71" fmla="*/ 123 h 240"/>
                              <a:gd name="T72" fmla="+- 0 606 594"/>
                              <a:gd name="T73" fmla="*/ T72 w 285"/>
                              <a:gd name="T74" fmla="+- 0 105 2"/>
                              <a:gd name="T75" fmla="*/ 105 h 240"/>
                              <a:gd name="T76" fmla="+- 0 639 594"/>
                              <a:gd name="T77" fmla="*/ T76 w 285"/>
                              <a:gd name="T78" fmla="+- 0 68 2"/>
                              <a:gd name="T79" fmla="*/ 68 h 240"/>
                              <a:gd name="T80" fmla="+- 0 658 594"/>
                              <a:gd name="T81" fmla="*/ T80 w 285"/>
                              <a:gd name="T82" fmla="+- 0 35 2"/>
                              <a:gd name="T83" fmla="*/ 35 h 240"/>
                              <a:gd name="T84" fmla="+- 0 666 594"/>
                              <a:gd name="T85" fmla="*/ T84 w 285"/>
                              <a:gd name="T86" fmla="+- 0 17 2"/>
                              <a:gd name="T87" fmla="*/ 17 h 240"/>
                              <a:gd name="T88" fmla="+- 0 674 594"/>
                              <a:gd name="T89" fmla="*/ T88 w 285"/>
                              <a:gd name="T90" fmla="+- 0 7 2"/>
                              <a:gd name="T91" fmla="*/ 7 h 240"/>
                              <a:gd name="T92" fmla="+- 0 682 594"/>
                              <a:gd name="T93" fmla="*/ T92 w 285"/>
                              <a:gd name="T94" fmla="+- 0 2 2"/>
                              <a:gd name="T95" fmla="*/ 2 h 240"/>
                              <a:gd name="T96" fmla="+- 0 687 594"/>
                              <a:gd name="T97" fmla="*/ T96 w 285"/>
                              <a:gd name="T98" fmla="+- 0 2 2"/>
                              <a:gd name="T99" fmla="*/ 2 h 240"/>
                              <a:gd name="T100" fmla="+- 0 706 594"/>
                              <a:gd name="T101" fmla="*/ T100 w 285"/>
                              <a:gd name="T102" fmla="+- 0 15 2"/>
                              <a:gd name="T103" fmla="*/ 15 h 240"/>
                              <a:gd name="T104" fmla="+- 0 703 594"/>
                              <a:gd name="T105" fmla="*/ T104 w 285"/>
                              <a:gd name="T106" fmla="+- 0 64 2"/>
                              <a:gd name="T107" fmla="*/ 64 h 240"/>
                              <a:gd name="T108" fmla="+- 0 693 594"/>
                              <a:gd name="T109" fmla="*/ T108 w 285"/>
                              <a:gd name="T110" fmla="+- 0 101 2"/>
                              <a:gd name="T111" fmla="*/ 101 h 240"/>
                              <a:gd name="T112" fmla="+- 0 685 594"/>
                              <a:gd name="T113" fmla="*/ T112 w 285"/>
                              <a:gd name="T114" fmla="+- 0 142 2"/>
                              <a:gd name="T115" fmla="*/ 142 h 240"/>
                              <a:gd name="T116" fmla="+- 0 682 594"/>
                              <a:gd name="T117" fmla="*/ T116 w 285"/>
                              <a:gd name="T118" fmla="+- 0 171 2"/>
                              <a:gd name="T119" fmla="*/ 171 h 240"/>
                              <a:gd name="T120" fmla="+- 0 682 594"/>
                              <a:gd name="T121" fmla="*/ T120 w 285"/>
                              <a:gd name="T122" fmla="+- 0 177 2"/>
                              <a:gd name="T123" fmla="*/ 177 h 240"/>
                              <a:gd name="T124" fmla="+- 0 683 594"/>
                              <a:gd name="T125" fmla="*/ T124 w 285"/>
                              <a:gd name="T126" fmla="+- 0 190 2"/>
                              <a:gd name="T127" fmla="*/ 190 h 240"/>
                              <a:gd name="T128" fmla="+- 0 694 594"/>
                              <a:gd name="T129" fmla="*/ T128 w 285"/>
                              <a:gd name="T130" fmla="+- 0 194 2"/>
                              <a:gd name="T131" fmla="*/ 194 h 240"/>
                              <a:gd name="T132" fmla="+- 0 697 594"/>
                              <a:gd name="T133" fmla="*/ T132 w 285"/>
                              <a:gd name="T134" fmla="+- 0 192 2"/>
                              <a:gd name="T135" fmla="*/ 192 h 240"/>
                              <a:gd name="T136" fmla="+- 0 703 594"/>
                              <a:gd name="T137" fmla="*/ T136 w 285"/>
                              <a:gd name="T138" fmla="+- 0 187 2"/>
                              <a:gd name="T139" fmla="*/ 187 h 240"/>
                              <a:gd name="T140" fmla="+- 0 716 594"/>
                              <a:gd name="T141" fmla="*/ T140 w 285"/>
                              <a:gd name="T142" fmla="+- 0 169 2"/>
                              <a:gd name="T143" fmla="*/ 169 h 240"/>
                              <a:gd name="T144" fmla="+- 0 738 594"/>
                              <a:gd name="T145" fmla="*/ T144 w 285"/>
                              <a:gd name="T146" fmla="+- 0 134 2"/>
                              <a:gd name="T147" fmla="*/ 134 h 240"/>
                              <a:gd name="T148" fmla="+- 0 752 594"/>
                              <a:gd name="T149" fmla="*/ T148 w 285"/>
                              <a:gd name="T150" fmla="+- 0 106 2"/>
                              <a:gd name="T151" fmla="*/ 106 h 240"/>
                              <a:gd name="T152" fmla="+- 0 772 594"/>
                              <a:gd name="T153" fmla="*/ T152 w 285"/>
                              <a:gd name="T154" fmla="+- 0 67 2"/>
                              <a:gd name="T155" fmla="*/ 67 h 240"/>
                              <a:gd name="T156" fmla="+- 0 784 594"/>
                              <a:gd name="T157" fmla="*/ T156 w 285"/>
                              <a:gd name="T158" fmla="+- 0 42 2"/>
                              <a:gd name="T159" fmla="*/ 42 h 240"/>
                              <a:gd name="T160" fmla="+- 0 799 594"/>
                              <a:gd name="T161" fmla="*/ T160 w 285"/>
                              <a:gd name="T162" fmla="+- 0 37 2"/>
                              <a:gd name="T163" fmla="*/ 37 h 240"/>
                              <a:gd name="T164" fmla="+- 0 811 594"/>
                              <a:gd name="T165" fmla="*/ T164 w 285"/>
                              <a:gd name="T166" fmla="+- 0 41 2"/>
                              <a:gd name="T167" fmla="*/ 41 h 240"/>
                              <a:gd name="T168" fmla="+- 0 823 594"/>
                              <a:gd name="T169" fmla="*/ T168 w 285"/>
                              <a:gd name="T170" fmla="+- 0 84 2"/>
                              <a:gd name="T171" fmla="*/ 84 h 240"/>
                              <a:gd name="T172" fmla="+- 0 824 594"/>
                              <a:gd name="T173" fmla="*/ T172 w 285"/>
                              <a:gd name="T174" fmla="+- 0 127 2"/>
                              <a:gd name="T175" fmla="*/ 127 h 240"/>
                              <a:gd name="T176" fmla="+- 0 826 594"/>
                              <a:gd name="T177" fmla="*/ T176 w 285"/>
                              <a:gd name="T178" fmla="+- 0 154 2"/>
                              <a:gd name="T179" fmla="*/ 154 h 240"/>
                              <a:gd name="T180" fmla="+- 0 839 594"/>
                              <a:gd name="T181" fmla="*/ T180 w 285"/>
                              <a:gd name="T182" fmla="+- 0 161 2"/>
                              <a:gd name="T183" fmla="*/ 161 h 240"/>
                              <a:gd name="T184" fmla="+- 0 847 594"/>
                              <a:gd name="T185" fmla="*/ T184 w 285"/>
                              <a:gd name="T186" fmla="+- 0 157 2"/>
                              <a:gd name="T187" fmla="*/ 157 h 240"/>
                              <a:gd name="T188" fmla="+- 0 864 594"/>
                              <a:gd name="T189" fmla="*/ T188 w 285"/>
                              <a:gd name="T190" fmla="+- 0 144 2"/>
                              <a:gd name="T191" fmla="*/ 144 h 240"/>
                              <a:gd name="T192" fmla="+- 0 872 594"/>
                              <a:gd name="T193" fmla="*/ T192 w 285"/>
                              <a:gd name="T194" fmla="+- 0 137 2"/>
                              <a:gd name="T195" fmla="*/ 137 h 240"/>
                              <a:gd name="T196" fmla="+- 0 874 594"/>
                              <a:gd name="T197" fmla="*/ T196 w 285"/>
                              <a:gd name="T198" fmla="+- 0 138 2"/>
                              <a:gd name="T199" fmla="*/ 138 h 240"/>
                              <a:gd name="T200" fmla="+- 0 879 594"/>
                              <a:gd name="T201" fmla="*/ T200 w 285"/>
                              <a:gd name="T202" fmla="+- 0 145 2"/>
                              <a:gd name="T203" fmla="*/ 145 h 240"/>
                              <a:gd name="T204" fmla="+- 0 876 594"/>
                              <a:gd name="T205" fmla="*/ T204 w 285"/>
                              <a:gd name="T206" fmla="+- 0 169 2"/>
                              <a:gd name="T207" fmla="*/ 169 h 240"/>
                              <a:gd name="T208" fmla="+- 0 863 594"/>
                              <a:gd name="T209" fmla="*/ T208 w 285"/>
                              <a:gd name="T210" fmla="+- 0 186 2"/>
                              <a:gd name="T211" fmla="*/ 18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85" h="240">
                                <a:moveTo>
                                  <a:pt x="251" y="195"/>
                                </a:moveTo>
                                <a:lnTo>
                                  <a:pt x="230" y="199"/>
                                </a:lnTo>
                                <a:lnTo>
                                  <a:pt x="216" y="197"/>
                                </a:lnTo>
                                <a:lnTo>
                                  <a:pt x="200" y="188"/>
                                </a:lnTo>
                                <a:lnTo>
                                  <a:pt x="190" y="169"/>
                                </a:lnTo>
                                <a:lnTo>
                                  <a:pt x="185" y="139"/>
                                </a:lnTo>
                                <a:lnTo>
                                  <a:pt x="185" y="131"/>
                                </a:lnTo>
                                <a:lnTo>
                                  <a:pt x="185" y="123"/>
                                </a:lnTo>
                                <a:lnTo>
                                  <a:pt x="185" y="114"/>
                                </a:lnTo>
                                <a:lnTo>
                                  <a:pt x="176" y="135"/>
                                </a:lnTo>
                                <a:lnTo>
                                  <a:pt x="164" y="161"/>
                                </a:lnTo>
                                <a:lnTo>
                                  <a:pt x="151" y="183"/>
                                </a:lnTo>
                                <a:lnTo>
                                  <a:pt x="139" y="201"/>
                                </a:lnTo>
                                <a:lnTo>
                                  <a:pt x="128" y="215"/>
                                </a:lnTo>
                                <a:lnTo>
                                  <a:pt x="116" y="226"/>
                                </a:lnTo>
                                <a:lnTo>
                                  <a:pt x="105" y="233"/>
                                </a:lnTo>
                                <a:lnTo>
                                  <a:pt x="93" y="237"/>
                                </a:lnTo>
                                <a:lnTo>
                                  <a:pt x="84" y="239"/>
                                </a:lnTo>
                                <a:lnTo>
                                  <a:pt x="80" y="239"/>
                                </a:lnTo>
                                <a:lnTo>
                                  <a:pt x="68" y="237"/>
                                </a:lnTo>
                                <a:lnTo>
                                  <a:pt x="53" y="229"/>
                                </a:lnTo>
                                <a:lnTo>
                                  <a:pt x="42" y="214"/>
                                </a:lnTo>
                                <a:lnTo>
                                  <a:pt x="36" y="192"/>
                                </a:lnTo>
                                <a:lnTo>
                                  <a:pt x="35" y="163"/>
                                </a:lnTo>
                                <a:lnTo>
                                  <a:pt x="36" y="157"/>
                                </a:lnTo>
                                <a:lnTo>
                                  <a:pt x="37" y="151"/>
                                </a:lnTo>
                                <a:lnTo>
                                  <a:pt x="38" y="146"/>
                                </a:lnTo>
                                <a:lnTo>
                                  <a:pt x="40" y="140"/>
                                </a:lnTo>
                                <a:lnTo>
                                  <a:pt x="41" y="134"/>
                                </a:lnTo>
                                <a:lnTo>
                                  <a:pt x="42" y="128"/>
                                </a:lnTo>
                                <a:lnTo>
                                  <a:pt x="43" y="122"/>
                                </a:lnTo>
                                <a:lnTo>
                                  <a:pt x="34" y="129"/>
                                </a:lnTo>
                                <a:lnTo>
                                  <a:pt x="27" y="133"/>
                                </a:lnTo>
                                <a:lnTo>
                                  <a:pt x="17" y="132"/>
                                </a:lnTo>
                                <a:lnTo>
                                  <a:pt x="5" y="131"/>
                                </a:lnTo>
                                <a:lnTo>
                                  <a:pt x="0" y="121"/>
                                </a:lnTo>
                                <a:lnTo>
                                  <a:pt x="0" y="111"/>
                                </a:lnTo>
                                <a:lnTo>
                                  <a:pt x="12" y="103"/>
                                </a:lnTo>
                                <a:lnTo>
                                  <a:pt x="30" y="85"/>
                                </a:lnTo>
                                <a:lnTo>
                                  <a:pt x="45" y="66"/>
                                </a:lnTo>
                                <a:lnTo>
                                  <a:pt x="56" y="48"/>
                                </a:lnTo>
                                <a:lnTo>
                                  <a:pt x="64" y="33"/>
                                </a:lnTo>
                                <a:lnTo>
                                  <a:pt x="68" y="24"/>
                                </a:lnTo>
                                <a:lnTo>
                                  <a:pt x="72" y="15"/>
                                </a:lnTo>
                                <a:lnTo>
                                  <a:pt x="76" y="8"/>
                                </a:lnTo>
                                <a:lnTo>
                                  <a:pt x="80" y="5"/>
                                </a:lnTo>
                                <a:lnTo>
                                  <a:pt x="84" y="2"/>
                                </a:lnTo>
                                <a:lnTo>
                                  <a:pt x="88" y="0"/>
                                </a:lnTo>
                                <a:lnTo>
                                  <a:pt x="93" y="0"/>
                                </a:lnTo>
                                <a:lnTo>
                                  <a:pt x="102" y="2"/>
                                </a:lnTo>
                                <a:lnTo>
                                  <a:pt x="112" y="13"/>
                                </a:lnTo>
                                <a:lnTo>
                                  <a:pt x="114" y="34"/>
                                </a:lnTo>
                                <a:lnTo>
                                  <a:pt x="109" y="62"/>
                                </a:lnTo>
                                <a:lnTo>
                                  <a:pt x="106" y="74"/>
                                </a:lnTo>
                                <a:lnTo>
                                  <a:pt x="99" y="99"/>
                                </a:lnTo>
                                <a:lnTo>
                                  <a:pt x="94" y="121"/>
                                </a:lnTo>
                                <a:lnTo>
                                  <a:pt x="91" y="140"/>
                                </a:lnTo>
                                <a:lnTo>
                                  <a:pt x="88" y="156"/>
                                </a:lnTo>
                                <a:lnTo>
                                  <a:pt x="88" y="169"/>
                                </a:lnTo>
                                <a:lnTo>
                                  <a:pt x="88" y="172"/>
                                </a:lnTo>
                                <a:lnTo>
                                  <a:pt x="88" y="175"/>
                                </a:lnTo>
                                <a:lnTo>
                                  <a:pt x="88" y="177"/>
                                </a:lnTo>
                                <a:lnTo>
                                  <a:pt x="89" y="188"/>
                                </a:lnTo>
                                <a:lnTo>
                                  <a:pt x="93" y="192"/>
                                </a:lnTo>
                                <a:lnTo>
                                  <a:pt x="100" y="192"/>
                                </a:lnTo>
                                <a:lnTo>
                                  <a:pt x="102" y="191"/>
                                </a:lnTo>
                                <a:lnTo>
                                  <a:pt x="103" y="190"/>
                                </a:lnTo>
                                <a:lnTo>
                                  <a:pt x="106" y="188"/>
                                </a:lnTo>
                                <a:lnTo>
                                  <a:pt x="109" y="185"/>
                                </a:lnTo>
                                <a:lnTo>
                                  <a:pt x="113" y="181"/>
                                </a:lnTo>
                                <a:lnTo>
                                  <a:pt x="122" y="167"/>
                                </a:lnTo>
                                <a:lnTo>
                                  <a:pt x="133" y="151"/>
                                </a:lnTo>
                                <a:lnTo>
                                  <a:pt x="144" y="132"/>
                                </a:lnTo>
                                <a:lnTo>
                                  <a:pt x="154" y="113"/>
                                </a:lnTo>
                                <a:lnTo>
                                  <a:pt x="158" y="104"/>
                                </a:lnTo>
                                <a:lnTo>
                                  <a:pt x="170" y="81"/>
                                </a:lnTo>
                                <a:lnTo>
                                  <a:pt x="178" y="65"/>
                                </a:lnTo>
                                <a:lnTo>
                                  <a:pt x="184" y="53"/>
                                </a:lnTo>
                                <a:lnTo>
                                  <a:pt x="190" y="40"/>
                                </a:lnTo>
                                <a:lnTo>
                                  <a:pt x="195" y="35"/>
                                </a:lnTo>
                                <a:lnTo>
                                  <a:pt x="205" y="35"/>
                                </a:lnTo>
                                <a:lnTo>
                                  <a:pt x="206" y="35"/>
                                </a:lnTo>
                                <a:lnTo>
                                  <a:pt x="217" y="39"/>
                                </a:lnTo>
                                <a:lnTo>
                                  <a:pt x="226" y="55"/>
                                </a:lnTo>
                                <a:lnTo>
                                  <a:pt x="229" y="82"/>
                                </a:lnTo>
                                <a:lnTo>
                                  <a:pt x="229" y="105"/>
                                </a:lnTo>
                                <a:lnTo>
                                  <a:pt x="230" y="125"/>
                                </a:lnTo>
                                <a:lnTo>
                                  <a:pt x="231" y="141"/>
                                </a:lnTo>
                                <a:lnTo>
                                  <a:pt x="232" y="152"/>
                                </a:lnTo>
                                <a:lnTo>
                                  <a:pt x="235" y="159"/>
                                </a:lnTo>
                                <a:lnTo>
                                  <a:pt x="245" y="159"/>
                                </a:lnTo>
                                <a:lnTo>
                                  <a:pt x="249" y="157"/>
                                </a:lnTo>
                                <a:lnTo>
                                  <a:pt x="253" y="155"/>
                                </a:lnTo>
                                <a:lnTo>
                                  <a:pt x="261" y="150"/>
                                </a:lnTo>
                                <a:lnTo>
                                  <a:pt x="270" y="142"/>
                                </a:lnTo>
                                <a:lnTo>
                                  <a:pt x="277" y="135"/>
                                </a:lnTo>
                                <a:lnTo>
                                  <a:pt x="278" y="135"/>
                                </a:lnTo>
                                <a:lnTo>
                                  <a:pt x="279" y="135"/>
                                </a:lnTo>
                                <a:lnTo>
                                  <a:pt x="280" y="136"/>
                                </a:lnTo>
                                <a:lnTo>
                                  <a:pt x="283" y="139"/>
                                </a:lnTo>
                                <a:lnTo>
                                  <a:pt x="285" y="143"/>
                                </a:lnTo>
                                <a:lnTo>
                                  <a:pt x="285" y="157"/>
                                </a:lnTo>
                                <a:lnTo>
                                  <a:pt x="282" y="167"/>
                                </a:lnTo>
                                <a:lnTo>
                                  <a:pt x="276" y="176"/>
                                </a:lnTo>
                                <a:lnTo>
                                  <a:pt x="269" y="184"/>
                                </a:lnTo>
                                <a:lnTo>
                                  <a:pt x="251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C3ACB" id="Group 4" o:spid="_x0000_s1026" style="position:absolute;margin-left:29.7pt;margin-top:.1pt;width:14.25pt;height:12pt;z-index:-251620864;mso-position-horizontal-relative:page" coordorigin="594,2" coordsize="2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">
                <v:shape id="Freeform 113" o:spid="_x0000_s1027" style="position:absolute;left:594;top:2;width:285;height:240;visibility:visible;mso-wrap-style:square;v-text-anchor:top" coordsize="2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" path="m251,195r-21,4l216,197r-16,-9l190,169r-5,-30l185,131r,-8l185,114r-9,21l164,161r-13,22l139,201r-11,14l116,226r-11,7l93,237r-9,2l80,239,68,237,53,229,42,214,36,192,35,163r1,-6l37,151r1,-5l40,140r1,-6l42,128r1,-6l34,129r-7,4l17,132,5,131,,121,,111r12,-8l30,85,45,66,56,48,64,33r4,-9l72,15,76,8,80,5,84,2,88,r5,l102,2r10,11l114,34r-5,28l106,74,99,99r-5,22l91,140r-3,16l88,169r,3l88,175r,2l89,188r4,4l100,192r2,-1l103,190r3,-2l109,185r4,-4l122,167r11,-16l144,132r10,-19l158,104,170,81r8,-16l184,53r6,-13l195,35r10,l206,35r11,4l226,55r3,27l229,105r1,20l231,141r1,11l235,159r10,l249,157r4,-2l261,150r9,-8l277,135r1,l279,135r1,1l283,139r2,4l285,157r-3,10l276,176r-7,8l251,195xe" fillcolor="#e95252" stroked="f">
                  <v:path arrowok="t" o:connecttype="custom" o:connectlocs="230,201;200,190;185,141;185,125;176,137;151,185;128,217;105,235;84,241;68,239;42,216;35,165;37,153;40,142;42,130;34,131;17,134;0,123;12,105;45,68;64,35;72,17;80,7;88,2;93,2;112,15;109,64;99,101;91,142;88,171;88,177;89,190;100,194;103,192;109,187;122,169;144,134;158,106;178,67;190,42;205,37;217,41;229,84;230,127;232,154;245,161;253,157;270,144;278,137;280,138;285,145;282,169;269,186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>Microservices</w:t>
      </w:r>
      <w:r w:rsidR="00B952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952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952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952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</w:p>
    <w:p w14:paraId="0B306A88" w14:textId="2E6ABD19" w:rsidR="00FA744A" w:rsidRPr="00B95233" w:rsidRDefault="00B95233" w:rsidP="00B95233">
      <w:pPr>
        <w:ind w:left="521"/>
        <w:rPr>
          <w:rFonts w:ascii="Tahoma" w:eastAsia="Tahoma" w:hAnsi="Tahoma" w:cs="Tahoma"/>
          <w:b/>
          <w:bCs/>
          <w:color w:val="323232"/>
          <w:w w:val="103"/>
          <w:sz w:val="19"/>
          <w:szCs w:val="19"/>
        </w:rPr>
      </w:pP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365EA6">
        <w:rPr>
          <w:rFonts w:ascii="Segoe UI Symbol" w:eastAsia="Tahoma" w:hAnsi="Segoe UI Symbol" w:cs="Tahoma"/>
          <w:color w:val="323232"/>
          <w:w w:val="103"/>
          <w:sz w:val="19"/>
          <w:szCs w:val="19"/>
        </w:rPr>
        <w:t>⮚</w:t>
      </w:r>
      <w:r w:rsidR="00365EA6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</w:t>
      </w:r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Analyzed the requirements and designs,</w:t>
      </w:r>
      <w:r w:rsidR="00010D4E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</w:t>
      </w:r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developed and implemented </w:t>
      </w:r>
      <w:proofErr w:type="gramStart"/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new</w:t>
      </w:r>
      <w:proofErr w:type="gramEnd"/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</w:t>
      </w:r>
    </w:p>
    <w:p w14:paraId="0EBFD5D4" w14:textId="77777777" w:rsidR="00BC0533" w:rsidRDefault="00FA744A" w:rsidP="00BC0533">
      <w:pPr>
        <w:ind w:left="4320" w:hanging="3799"/>
        <w:rPr>
          <w:rFonts w:ascii="Tahoma" w:eastAsia="Tahoma" w:hAnsi="Tahoma" w:cs="Tahoma"/>
          <w:color w:val="323232"/>
          <w:w w:val="103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5995A59C" wp14:editId="11EF12F1">
                <wp:simplePos x="0" y="0"/>
                <wp:positionH relativeFrom="page">
                  <wp:posOffset>377190</wp:posOffset>
                </wp:positionH>
                <wp:positionV relativeFrom="paragraph">
                  <wp:posOffset>1270</wp:posOffset>
                </wp:positionV>
                <wp:extent cx="180975" cy="152400"/>
                <wp:effectExtent l="5715" t="1270" r="3810" b="8255"/>
                <wp:wrapNone/>
                <wp:docPr id="104633645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52400"/>
                          <a:chOff x="594" y="2"/>
                          <a:chExt cx="285" cy="240"/>
                        </a:xfrm>
                      </wpg:grpSpPr>
                      <wps:wsp>
                        <wps:cNvPr id="13064438" name="Freeform 115"/>
                        <wps:cNvSpPr>
                          <a:spLocks/>
                        </wps:cNvSpPr>
                        <wps:spPr bwMode="auto">
                          <a:xfrm>
                            <a:off x="594" y="2"/>
                            <a:ext cx="285" cy="240"/>
                          </a:xfrm>
                          <a:custGeom>
                            <a:avLst/>
                            <a:gdLst>
                              <a:gd name="T0" fmla="+- 0 824 594"/>
                              <a:gd name="T1" fmla="*/ T0 w 285"/>
                              <a:gd name="T2" fmla="+- 0 201 2"/>
                              <a:gd name="T3" fmla="*/ 201 h 240"/>
                              <a:gd name="T4" fmla="+- 0 794 594"/>
                              <a:gd name="T5" fmla="*/ T4 w 285"/>
                              <a:gd name="T6" fmla="+- 0 190 2"/>
                              <a:gd name="T7" fmla="*/ 190 h 240"/>
                              <a:gd name="T8" fmla="+- 0 779 594"/>
                              <a:gd name="T9" fmla="*/ T8 w 285"/>
                              <a:gd name="T10" fmla="+- 0 141 2"/>
                              <a:gd name="T11" fmla="*/ 141 h 240"/>
                              <a:gd name="T12" fmla="+- 0 779 594"/>
                              <a:gd name="T13" fmla="*/ T12 w 285"/>
                              <a:gd name="T14" fmla="+- 0 125 2"/>
                              <a:gd name="T15" fmla="*/ 125 h 240"/>
                              <a:gd name="T16" fmla="+- 0 770 594"/>
                              <a:gd name="T17" fmla="*/ T16 w 285"/>
                              <a:gd name="T18" fmla="+- 0 137 2"/>
                              <a:gd name="T19" fmla="*/ 137 h 240"/>
                              <a:gd name="T20" fmla="+- 0 745 594"/>
                              <a:gd name="T21" fmla="*/ T20 w 285"/>
                              <a:gd name="T22" fmla="+- 0 185 2"/>
                              <a:gd name="T23" fmla="*/ 185 h 240"/>
                              <a:gd name="T24" fmla="+- 0 722 594"/>
                              <a:gd name="T25" fmla="*/ T24 w 285"/>
                              <a:gd name="T26" fmla="+- 0 217 2"/>
                              <a:gd name="T27" fmla="*/ 217 h 240"/>
                              <a:gd name="T28" fmla="+- 0 699 594"/>
                              <a:gd name="T29" fmla="*/ T28 w 285"/>
                              <a:gd name="T30" fmla="+- 0 235 2"/>
                              <a:gd name="T31" fmla="*/ 235 h 240"/>
                              <a:gd name="T32" fmla="+- 0 678 594"/>
                              <a:gd name="T33" fmla="*/ T32 w 285"/>
                              <a:gd name="T34" fmla="+- 0 241 2"/>
                              <a:gd name="T35" fmla="*/ 241 h 240"/>
                              <a:gd name="T36" fmla="+- 0 662 594"/>
                              <a:gd name="T37" fmla="*/ T36 w 285"/>
                              <a:gd name="T38" fmla="+- 0 239 2"/>
                              <a:gd name="T39" fmla="*/ 239 h 240"/>
                              <a:gd name="T40" fmla="+- 0 636 594"/>
                              <a:gd name="T41" fmla="*/ T40 w 285"/>
                              <a:gd name="T42" fmla="+- 0 216 2"/>
                              <a:gd name="T43" fmla="*/ 216 h 240"/>
                              <a:gd name="T44" fmla="+- 0 629 594"/>
                              <a:gd name="T45" fmla="*/ T44 w 285"/>
                              <a:gd name="T46" fmla="+- 0 165 2"/>
                              <a:gd name="T47" fmla="*/ 165 h 240"/>
                              <a:gd name="T48" fmla="+- 0 631 594"/>
                              <a:gd name="T49" fmla="*/ T48 w 285"/>
                              <a:gd name="T50" fmla="+- 0 153 2"/>
                              <a:gd name="T51" fmla="*/ 153 h 240"/>
                              <a:gd name="T52" fmla="+- 0 634 594"/>
                              <a:gd name="T53" fmla="*/ T52 w 285"/>
                              <a:gd name="T54" fmla="+- 0 142 2"/>
                              <a:gd name="T55" fmla="*/ 142 h 240"/>
                              <a:gd name="T56" fmla="+- 0 636 594"/>
                              <a:gd name="T57" fmla="*/ T56 w 285"/>
                              <a:gd name="T58" fmla="+- 0 130 2"/>
                              <a:gd name="T59" fmla="*/ 130 h 240"/>
                              <a:gd name="T60" fmla="+- 0 628 594"/>
                              <a:gd name="T61" fmla="*/ T60 w 285"/>
                              <a:gd name="T62" fmla="+- 0 131 2"/>
                              <a:gd name="T63" fmla="*/ 131 h 240"/>
                              <a:gd name="T64" fmla="+- 0 611 594"/>
                              <a:gd name="T65" fmla="*/ T64 w 285"/>
                              <a:gd name="T66" fmla="+- 0 134 2"/>
                              <a:gd name="T67" fmla="*/ 134 h 240"/>
                              <a:gd name="T68" fmla="+- 0 594 594"/>
                              <a:gd name="T69" fmla="*/ T68 w 285"/>
                              <a:gd name="T70" fmla="+- 0 123 2"/>
                              <a:gd name="T71" fmla="*/ 123 h 240"/>
                              <a:gd name="T72" fmla="+- 0 606 594"/>
                              <a:gd name="T73" fmla="*/ T72 w 285"/>
                              <a:gd name="T74" fmla="+- 0 105 2"/>
                              <a:gd name="T75" fmla="*/ 105 h 240"/>
                              <a:gd name="T76" fmla="+- 0 639 594"/>
                              <a:gd name="T77" fmla="*/ T76 w 285"/>
                              <a:gd name="T78" fmla="+- 0 68 2"/>
                              <a:gd name="T79" fmla="*/ 68 h 240"/>
                              <a:gd name="T80" fmla="+- 0 658 594"/>
                              <a:gd name="T81" fmla="*/ T80 w 285"/>
                              <a:gd name="T82" fmla="+- 0 35 2"/>
                              <a:gd name="T83" fmla="*/ 35 h 240"/>
                              <a:gd name="T84" fmla="+- 0 666 594"/>
                              <a:gd name="T85" fmla="*/ T84 w 285"/>
                              <a:gd name="T86" fmla="+- 0 17 2"/>
                              <a:gd name="T87" fmla="*/ 17 h 240"/>
                              <a:gd name="T88" fmla="+- 0 674 594"/>
                              <a:gd name="T89" fmla="*/ T88 w 285"/>
                              <a:gd name="T90" fmla="+- 0 7 2"/>
                              <a:gd name="T91" fmla="*/ 7 h 240"/>
                              <a:gd name="T92" fmla="+- 0 682 594"/>
                              <a:gd name="T93" fmla="*/ T92 w 285"/>
                              <a:gd name="T94" fmla="+- 0 2 2"/>
                              <a:gd name="T95" fmla="*/ 2 h 240"/>
                              <a:gd name="T96" fmla="+- 0 687 594"/>
                              <a:gd name="T97" fmla="*/ T96 w 285"/>
                              <a:gd name="T98" fmla="+- 0 2 2"/>
                              <a:gd name="T99" fmla="*/ 2 h 240"/>
                              <a:gd name="T100" fmla="+- 0 706 594"/>
                              <a:gd name="T101" fmla="*/ T100 w 285"/>
                              <a:gd name="T102" fmla="+- 0 15 2"/>
                              <a:gd name="T103" fmla="*/ 15 h 240"/>
                              <a:gd name="T104" fmla="+- 0 703 594"/>
                              <a:gd name="T105" fmla="*/ T104 w 285"/>
                              <a:gd name="T106" fmla="+- 0 64 2"/>
                              <a:gd name="T107" fmla="*/ 64 h 240"/>
                              <a:gd name="T108" fmla="+- 0 693 594"/>
                              <a:gd name="T109" fmla="*/ T108 w 285"/>
                              <a:gd name="T110" fmla="+- 0 101 2"/>
                              <a:gd name="T111" fmla="*/ 101 h 240"/>
                              <a:gd name="T112" fmla="+- 0 685 594"/>
                              <a:gd name="T113" fmla="*/ T112 w 285"/>
                              <a:gd name="T114" fmla="+- 0 142 2"/>
                              <a:gd name="T115" fmla="*/ 142 h 240"/>
                              <a:gd name="T116" fmla="+- 0 682 594"/>
                              <a:gd name="T117" fmla="*/ T116 w 285"/>
                              <a:gd name="T118" fmla="+- 0 171 2"/>
                              <a:gd name="T119" fmla="*/ 171 h 240"/>
                              <a:gd name="T120" fmla="+- 0 682 594"/>
                              <a:gd name="T121" fmla="*/ T120 w 285"/>
                              <a:gd name="T122" fmla="+- 0 177 2"/>
                              <a:gd name="T123" fmla="*/ 177 h 240"/>
                              <a:gd name="T124" fmla="+- 0 683 594"/>
                              <a:gd name="T125" fmla="*/ T124 w 285"/>
                              <a:gd name="T126" fmla="+- 0 190 2"/>
                              <a:gd name="T127" fmla="*/ 190 h 240"/>
                              <a:gd name="T128" fmla="+- 0 694 594"/>
                              <a:gd name="T129" fmla="*/ T128 w 285"/>
                              <a:gd name="T130" fmla="+- 0 194 2"/>
                              <a:gd name="T131" fmla="*/ 194 h 240"/>
                              <a:gd name="T132" fmla="+- 0 697 594"/>
                              <a:gd name="T133" fmla="*/ T132 w 285"/>
                              <a:gd name="T134" fmla="+- 0 192 2"/>
                              <a:gd name="T135" fmla="*/ 192 h 240"/>
                              <a:gd name="T136" fmla="+- 0 703 594"/>
                              <a:gd name="T137" fmla="*/ T136 w 285"/>
                              <a:gd name="T138" fmla="+- 0 187 2"/>
                              <a:gd name="T139" fmla="*/ 187 h 240"/>
                              <a:gd name="T140" fmla="+- 0 716 594"/>
                              <a:gd name="T141" fmla="*/ T140 w 285"/>
                              <a:gd name="T142" fmla="+- 0 169 2"/>
                              <a:gd name="T143" fmla="*/ 169 h 240"/>
                              <a:gd name="T144" fmla="+- 0 738 594"/>
                              <a:gd name="T145" fmla="*/ T144 w 285"/>
                              <a:gd name="T146" fmla="+- 0 134 2"/>
                              <a:gd name="T147" fmla="*/ 134 h 240"/>
                              <a:gd name="T148" fmla="+- 0 752 594"/>
                              <a:gd name="T149" fmla="*/ T148 w 285"/>
                              <a:gd name="T150" fmla="+- 0 106 2"/>
                              <a:gd name="T151" fmla="*/ 106 h 240"/>
                              <a:gd name="T152" fmla="+- 0 772 594"/>
                              <a:gd name="T153" fmla="*/ T152 w 285"/>
                              <a:gd name="T154" fmla="+- 0 67 2"/>
                              <a:gd name="T155" fmla="*/ 67 h 240"/>
                              <a:gd name="T156" fmla="+- 0 784 594"/>
                              <a:gd name="T157" fmla="*/ T156 w 285"/>
                              <a:gd name="T158" fmla="+- 0 42 2"/>
                              <a:gd name="T159" fmla="*/ 42 h 240"/>
                              <a:gd name="T160" fmla="+- 0 799 594"/>
                              <a:gd name="T161" fmla="*/ T160 w 285"/>
                              <a:gd name="T162" fmla="+- 0 37 2"/>
                              <a:gd name="T163" fmla="*/ 37 h 240"/>
                              <a:gd name="T164" fmla="+- 0 811 594"/>
                              <a:gd name="T165" fmla="*/ T164 w 285"/>
                              <a:gd name="T166" fmla="+- 0 41 2"/>
                              <a:gd name="T167" fmla="*/ 41 h 240"/>
                              <a:gd name="T168" fmla="+- 0 823 594"/>
                              <a:gd name="T169" fmla="*/ T168 w 285"/>
                              <a:gd name="T170" fmla="+- 0 84 2"/>
                              <a:gd name="T171" fmla="*/ 84 h 240"/>
                              <a:gd name="T172" fmla="+- 0 824 594"/>
                              <a:gd name="T173" fmla="*/ T172 w 285"/>
                              <a:gd name="T174" fmla="+- 0 127 2"/>
                              <a:gd name="T175" fmla="*/ 127 h 240"/>
                              <a:gd name="T176" fmla="+- 0 826 594"/>
                              <a:gd name="T177" fmla="*/ T176 w 285"/>
                              <a:gd name="T178" fmla="+- 0 154 2"/>
                              <a:gd name="T179" fmla="*/ 154 h 240"/>
                              <a:gd name="T180" fmla="+- 0 839 594"/>
                              <a:gd name="T181" fmla="*/ T180 w 285"/>
                              <a:gd name="T182" fmla="+- 0 161 2"/>
                              <a:gd name="T183" fmla="*/ 161 h 240"/>
                              <a:gd name="T184" fmla="+- 0 847 594"/>
                              <a:gd name="T185" fmla="*/ T184 w 285"/>
                              <a:gd name="T186" fmla="+- 0 157 2"/>
                              <a:gd name="T187" fmla="*/ 157 h 240"/>
                              <a:gd name="T188" fmla="+- 0 864 594"/>
                              <a:gd name="T189" fmla="*/ T188 w 285"/>
                              <a:gd name="T190" fmla="+- 0 144 2"/>
                              <a:gd name="T191" fmla="*/ 144 h 240"/>
                              <a:gd name="T192" fmla="+- 0 872 594"/>
                              <a:gd name="T193" fmla="*/ T192 w 285"/>
                              <a:gd name="T194" fmla="+- 0 137 2"/>
                              <a:gd name="T195" fmla="*/ 137 h 240"/>
                              <a:gd name="T196" fmla="+- 0 874 594"/>
                              <a:gd name="T197" fmla="*/ T196 w 285"/>
                              <a:gd name="T198" fmla="+- 0 138 2"/>
                              <a:gd name="T199" fmla="*/ 138 h 240"/>
                              <a:gd name="T200" fmla="+- 0 879 594"/>
                              <a:gd name="T201" fmla="*/ T200 w 285"/>
                              <a:gd name="T202" fmla="+- 0 145 2"/>
                              <a:gd name="T203" fmla="*/ 145 h 240"/>
                              <a:gd name="T204" fmla="+- 0 876 594"/>
                              <a:gd name="T205" fmla="*/ T204 w 285"/>
                              <a:gd name="T206" fmla="+- 0 169 2"/>
                              <a:gd name="T207" fmla="*/ 169 h 240"/>
                              <a:gd name="T208" fmla="+- 0 863 594"/>
                              <a:gd name="T209" fmla="*/ T208 w 285"/>
                              <a:gd name="T210" fmla="+- 0 186 2"/>
                              <a:gd name="T211" fmla="*/ 18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85" h="240">
                                <a:moveTo>
                                  <a:pt x="251" y="195"/>
                                </a:moveTo>
                                <a:lnTo>
                                  <a:pt x="230" y="199"/>
                                </a:lnTo>
                                <a:lnTo>
                                  <a:pt x="216" y="197"/>
                                </a:lnTo>
                                <a:lnTo>
                                  <a:pt x="200" y="188"/>
                                </a:lnTo>
                                <a:lnTo>
                                  <a:pt x="190" y="169"/>
                                </a:lnTo>
                                <a:lnTo>
                                  <a:pt x="185" y="139"/>
                                </a:lnTo>
                                <a:lnTo>
                                  <a:pt x="185" y="131"/>
                                </a:lnTo>
                                <a:lnTo>
                                  <a:pt x="185" y="123"/>
                                </a:lnTo>
                                <a:lnTo>
                                  <a:pt x="185" y="114"/>
                                </a:lnTo>
                                <a:lnTo>
                                  <a:pt x="176" y="135"/>
                                </a:lnTo>
                                <a:lnTo>
                                  <a:pt x="164" y="161"/>
                                </a:lnTo>
                                <a:lnTo>
                                  <a:pt x="151" y="183"/>
                                </a:lnTo>
                                <a:lnTo>
                                  <a:pt x="139" y="201"/>
                                </a:lnTo>
                                <a:lnTo>
                                  <a:pt x="128" y="215"/>
                                </a:lnTo>
                                <a:lnTo>
                                  <a:pt x="116" y="226"/>
                                </a:lnTo>
                                <a:lnTo>
                                  <a:pt x="105" y="233"/>
                                </a:lnTo>
                                <a:lnTo>
                                  <a:pt x="93" y="237"/>
                                </a:lnTo>
                                <a:lnTo>
                                  <a:pt x="84" y="239"/>
                                </a:lnTo>
                                <a:lnTo>
                                  <a:pt x="80" y="239"/>
                                </a:lnTo>
                                <a:lnTo>
                                  <a:pt x="68" y="237"/>
                                </a:lnTo>
                                <a:lnTo>
                                  <a:pt x="53" y="229"/>
                                </a:lnTo>
                                <a:lnTo>
                                  <a:pt x="42" y="214"/>
                                </a:lnTo>
                                <a:lnTo>
                                  <a:pt x="36" y="192"/>
                                </a:lnTo>
                                <a:lnTo>
                                  <a:pt x="35" y="163"/>
                                </a:lnTo>
                                <a:lnTo>
                                  <a:pt x="36" y="157"/>
                                </a:lnTo>
                                <a:lnTo>
                                  <a:pt x="37" y="151"/>
                                </a:lnTo>
                                <a:lnTo>
                                  <a:pt x="38" y="146"/>
                                </a:lnTo>
                                <a:lnTo>
                                  <a:pt x="40" y="140"/>
                                </a:lnTo>
                                <a:lnTo>
                                  <a:pt x="41" y="134"/>
                                </a:lnTo>
                                <a:lnTo>
                                  <a:pt x="42" y="128"/>
                                </a:lnTo>
                                <a:lnTo>
                                  <a:pt x="43" y="122"/>
                                </a:lnTo>
                                <a:lnTo>
                                  <a:pt x="34" y="129"/>
                                </a:lnTo>
                                <a:lnTo>
                                  <a:pt x="27" y="133"/>
                                </a:lnTo>
                                <a:lnTo>
                                  <a:pt x="17" y="132"/>
                                </a:lnTo>
                                <a:lnTo>
                                  <a:pt x="5" y="131"/>
                                </a:lnTo>
                                <a:lnTo>
                                  <a:pt x="0" y="121"/>
                                </a:lnTo>
                                <a:lnTo>
                                  <a:pt x="0" y="111"/>
                                </a:lnTo>
                                <a:lnTo>
                                  <a:pt x="12" y="103"/>
                                </a:lnTo>
                                <a:lnTo>
                                  <a:pt x="30" y="85"/>
                                </a:lnTo>
                                <a:lnTo>
                                  <a:pt x="45" y="66"/>
                                </a:lnTo>
                                <a:lnTo>
                                  <a:pt x="56" y="48"/>
                                </a:lnTo>
                                <a:lnTo>
                                  <a:pt x="64" y="33"/>
                                </a:lnTo>
                                <a:lnTo>
                                  <a:pt x="68" y="24"/>
                                </a:lnTo>
                                <a:lnTo>
                                  <a:pt x="72" y="15"/>
                                </a:lnTo>
                                <a:lnTo>
                                  <a:pt x="76" y="8"/>
                                </a:lnTo>
                                <a:lnTo>
                                  <a:pt x="80" y="5"/>
                                </a:lnTo>
                                <a:lnTo>
                                  <a:pt x="84" y="2"/>
                                </a:lnTo>
                                <a:lnTo>
                                  <a:pt x="88" y="0"/>
                                </a:lnTo>
                                <a:lnTo>
                                  <a:pt x="93" y="0"/>
                                </a:lnTo>
                                <a:lnTo>
                                  <a:pt x="102" y="2"/>
                                </a:lnTo>
                                <a:lnTo>
                                  <a:pt x="112" y="13"/>
                                </a:lnTo>
                                <a:lnTo>
                                  <a:pt x="114" y="34"/>
                                </a:lnTo>
                                <a:lnTo>
                                  <a:pt x="109" y="62"/>
                                </a:lnTo>
                                <a:lnTo>
                                  <a:pt x="106" y="74"/>
                                </a:lnTo>
                                <a:lnTo>
                                  <a:pt x="99" y="99"/>
                                </a:lnTo>
                                <a:lnTo>
                                  <a:pt x="94" y="121"/>
                                </a:lnTo>
                                <a:lnTo>
                                  <a:pt x="91" y="140"/>
                                </a:lnTo>
                                <a:lnTo>
                                  <a:pt x="88" y="156"/>
                                </a:lnTo>
                                <a:lnTo>
                                  <a:pt x="88" y="169"/>
                                </a:lnTo>
                                <a:lnTo>
                                  <a:pt x="88" y="172"/>
                                </a:lnTo>
                                <a:lnTo>
                                  <a:pt x="88" y="175"/>
                                </a:lnTo>
                                <a:lnTo>
                                  <a:pt x="88" y="177"/>
                                </a:lnTo>
                                <a:lnTo>
                                  <a:pt x="89" y="188"/>
                                </a:lnTo>
                                <a:lnTo>
                                  <a:pt x="93" y="192"/>
                                </a:lnTo>
                                <a:lnTo>
                                  <a:pt x="100" y="192"/>
                                </a:lnTo>
                                <a:lnTo>
                                  <a:pt x="102" y="191"/>
                                </a:lnTo>
                                <a:lnTo>
                                  <a:pt x="103" y="190"/>
                                </a:lnTo>
                                <a:lnTo>
                                  <a:pt x="106" y="188"/>
                                </a:lnTo>
                                <a:lnTo>
                                  <a:pt x="109" y="185"/>
                                </a:lnTo>
                                <a:lnTo>
                                  <a:pt x="113" y="181"/>
                                </a:lnTo>
                                <a:lnTo>
                                  <a:pt x="122" y="167"/>
                                </a:lnTo>
                                <a:lnTo>
                                  <a:pt x="133" y="151"/>
                                </a:lnTo>
                                <a:lnTo>
                                  <a:pt x="144" y="132"/>
                                </a:lnTo>
                                <a:lnTo>
                                  <a:pt x="154" y="113"/>
                                </a:lnTo>
                                <a:lnTo>
                                  <a:pt x="158" y="104"/>
                                </a:lnTo>
                                <a:lnTo>
                                  <a:pt x="170" y="81"/>
                                </a:lnTo>
                                <a:lnTo>
                                  <a:pt x="178" y="65"/>
                                </a:lnTo>
                                <a:lnTo>
                                  <a:pt x="184" y="53"/>
                                </a:lnTo>
                                <a:lnTo>
                                  <a:pt x="190" y="40"/>
                                </a:lnTo>
                                <a:lnTo>
                                  <a:pt x="195" y="35"/>
                                </a:lnTo>
                                <a:lnTo>
                                  <a:pt x="205" y="35"/>
                                </a:lnTo>
                                <a:lnTo>
                                  <a:pt x="206" y="35"/>
                                </a:lnTo>
                                <a:lnTo>
                                  <a:pt x="217" y="39"/>
                                </a:lnTo>
                                <a:lnTo>
                                  <a:pt x="226" y="55"/>
                                </a:lnTo>
                                <a:lnTo>
                                  <a:pt x="229" y="82"/>
                                </a:lnTo>
                                <a:lnTo>
                                  <a:pt x="229" y="105"/>
                                </a:lnTo>
                                <a:lnTo>
                                  <a:pt x="230" y="125"/>
                                </a:lnTo>
                                <a:lnTo>
                                  <a:pt x="231" y="141"/>
                                </a:lnTo>
                                <a:lnTo>
                                  <a:pt x="232" y="152"/>
                                </a:lnTo>
                                <a:lnTo>
                                  <a:pt x="235" y="159"/>
                                </a:lnTo>
                                <a:lnTo>
                                  <a:pt x="245" y="159"/>
                                </a:lnTo>
                                <a:lnTo>
                                  <a:pt x="249" y="157"/>
                                </a:lnTo>
                                <a:lnTo>
                                  <a:pt x="253" y="155"/>
                                </a:lnTo>
                                <a:lnTo>
                                  <a:pt x="261" y="150"/>
                                </a:lnTo>
                                <a:lnTo>
                                  <a:pt x="270" y="142"/>
                                </a:lnTo>
                                <a:lnTo>
                                  <a:pt x="277" y="135"/>
                                </a:lnTo>
                                <a:lnTo>
                                  <a:pt x="278" y="135"/>
                                </a:lnTo>
                                <a:lnTo>
                                  <a:pt x="279" y="135"/>
                                </a:lnTo>
                                <a:lnTo>
                                  <a:pt x="280" y="136"/>
                                </a:lnTo>
                                <a:lnTo>
                                  <a:pt x="283" y="139"/>
                                </a:lnTo>
                                <a:lnTo>
                                  <a:pt x="285" y="143"/>
                                </a:lnTo>
                                <a:lnTo>
                                  <a:pt x="285" y="157"/>
                                </a:lnTo>
                                <a:lnTo>
                                  <a:pt x="282" y="167"/>
                                </a:lnTo>
                                <a:lnTo>
                                  <a:pt x="276" y="176"/>
                                </a:lnTo>
                                <a:lnTo>
                                  <a:pt x="269" y="184"/>
                                </a:lnTo>
                                <a:lnTo>
                                  <a:pt x="251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3AA1C" id="Group 5" o:spid="_x0000_s1026" style="position:absolute;margin-left:29.7pt;margin-top:.1pt;width:14.25pt;height:12pt;z-index:-251618816;mso-position-horizontal-relative:page" coordorigin="594,2" coordsize="2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">
                <v:shape id="Freeform 115" o:spid="_x0000_s1027" style="position:absolute;left:594;top:2;width:285;height:240;visibility:visible;mso-wrap-style:square;v-text-anchor:top" coordsize="2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" path="m251,195r-21,4l216,197r-16,-9l190,169r-5,-30l185,131r,-8l185,114r-9,21l164,161r-13,22l139,201r-11,14l116,226r-11,7l93,237r-9,2l80,239,68,237,53,229,42,214,36,192,35,163r1,-6l37,151r1,-5l40,140r1,-6l42,128r1,-6l34,129r-7,4l17,132,5,131,,121,,111r12,-8l30,85,45,66,56,48,64,33r4,-9l72,15,76,8,80,5,84,2,88,r5,l102,2r10,11l114,34r-5,28l106,74,99,99r-5,22l91,140r-3,16l88,169r,3l88,175r,2l89,188r4,4l100,192r2,-1l103,190r3,-2l109,185r4,-4l122,167r11,-16l144,132r10,-19l158,104,170,81r8,-16l184,53r6,-13l195,35r10,l206,35r11,4l226,55r3,27l229,105r1,20l231,141r1,11l235,159r10,l249,157r4,-2l261,150r9,-8l277,135r1,l279,135r1,1l283,139r2,4l285,157r-3,10l276,176r-7,8l251,195xe" fillcolor="#e95252" stroked="f">
                  <v:path arrowok="t" o:connecttype="custom" o:connectlocs="230,201;200,190;185,141;185,125;176,137;151,185;128,217;105,235;84,241;68,239;42,216;35,165;37,153;40,142;42,130;34,131;17,134;0,123;12,105;45,68;64,35;72,17;80,7;88,2;93,2;112,15;109,64;99,101;91,142;88,171;88,177;89,190;100,194;103,192;109,187;122,169;144,134;158,106;178,67;190,42;205,37;217,41;229,84;230,127;232,154;245,161;253,157;270,144;278,137;280,138;285,145;282,169;269,186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ahoma" w:eastAsia="Tahoma" w:hAnsi="Tahoma" w:cs="Tahoma"/>
          <w:color w:val="323232"/>
          <w:w w:val="103"/>
          <w:sz w:val="19"/>
          <w:szCs w:val="19"/>
        </w:rPr>
        <w:t>JavaScript</w:t>
      </w:r>
      <w:r w:rsidR="00842FF0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,</w:t>
      </w:r>
      <w:proofErr w:type="gramEnd"/>
      <w:r w:rsidR="00842FF0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CSS , ReactJS</w:t>
      </w:r>
      <w:r w:rsidR="00A316B2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     </w:t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 </w:t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  <w:t xml:space="preserve">    </w:t>
      </w:r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features Cashback</w:t>
      </w:r>
      <w:r w:rsidR="00BC0533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, Bulk Upload transaction, Send Money, Bill</w:t>
      </w:r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</w:t>
      </w:r>
      <w:r w:rsidR="00BC0533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Payment</w:t>
      </w:r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using</w:t>
      </w:r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</w:t>
      </w:r>
    </w:p>
    <w:p w14:paraId="07F92B56" w14:textId="681F81CC" w:rsidR="00FA744A" w:rsidRPr="00BC0533" w:rsidRDefault="00BC0533" w:rsidP="00BC0533">
      <w:pPr>
        <w:ind w:left="4320" w:hanging="3799"/>
        <w:rPr>
          <w:rFonts w:ascii="Tahoma" w:eastAsia="Tahoma" w:hAnsi="Tahoma" w:cs="Tahoma"/>
          <w:color w:val="323232"/>
          <w:w w:val="103"/>
          <w:sz w:val="18"/>
          <w:szCs w:val="18"/>
        </w:rPr>
      </w:pP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  <w:t xml:space="preserve">   </w:t>
      </w:r>
      <w:r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</w:t>
      </w:r>
      <w:proofErr w:type="spellStart"/>
      <w:r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SpringBoot</w:t>
      </w:r>
      <w:proofErr w:type="spellEnd"/>
      <w:r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, Microservices which increased the customer services by 90%</w:t>
      </w:r>
      <w:r w:rsidR="00A316B2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ab/>
      </w:r>
    </w:p>
    <w:p w14:paraId="4120E185" w14:textId="7F8C2304" w:rsidR="00012D9D" w:rsidRPr="00BC0533" w:rsidRDefault="00FA744A" w:rsidP="00BC0533">
      <w:pPr>
        <w:ind w:left="521"/>
        <w:rPr>
          <w:rFonts w:ascii="Tahoma" w:eastAsia="Tahoma" w:hAnsi="Tahoma" w:cs="Tahoma"/>
          <w:color w:val="323232"/>
          <w:w w:val="103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50258BA6" wp14:editId="3A24FDF5">
                <wp:simplePos x="0" y="0"/>
                <wp:positionH relativeFrom="page">
                  <wp:posOffset>377190</wp:posOffset>
                </wp:positionH>
                <wp:positionV relativeFrom="paragraph">
                  <wp:posOffset>1270</wp:posOffset>
                </wp:positionV>
                <wp:extent cx="180975" cy="152400"/>
                <wp:effectExtent l="5715" t="1270" r="3810" b="8255"/>
                <wp:wrapNone/>
                <wp:docPr id="173130682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52400"/>
                          <a:chOff x="594" y="2"/>
                          <a:chExt cx="285" cy="240"/>
                        </a:xfrm>
                      </wpg:grpSpPr>
                      <wps:wsp>
                        <wps:cNvPr id="1465184340" name="Freeform 121"/>
                        <wps:cNvSpPr>
                          <a:spLocks/>
                        </wps:cNvSpPr>
                        <wps:spPr bwMode="auto">
                          <a:xfrm>
                            <a:off x="594" y="2"/>
                            <a:ext cx="285" cy="240"/>
                          </a:xfrm>
                          <a:custGeom>
                            <a:avLst/>
                            <a:gdLst>
                              <a:gd name="T0" fmla="+- 0 824 594"/>
                              <a:gd name="T1" fmla="*/ T0 w 285"/>
                              <a:gd name="T2" fmla="+- 0 201 2"/>
                              <a:gd name="T3" fmla="*/ 201 h 240"/>
                              <a:gd name="T4" fmla="+- 0 794 594"/>
                              <a:gd name="T5" fmla="*/ T4 w 285"/>
                              <a:gd name="T6" fmla="+- 0 190 2"/>
                              <a:gd name="T7" fmla="*/ 190 h 240"/>
                              <a:gd name="T8" fmla="+- 0 779 594"/>
                              <a:gd name="T9" fmla="*/ T8 w 285"/>
                              <a:gd name="T10" fmla="+- 0 141 2"/>
                              <a:gd name="T11" fmla="*/ 141 h 240"/>
                              <a:gd name="T12" fmla="+- 0 779 594"/>
                              <a:gd name="T13" fmla="*/ T12 w 285"/>
                              <a:gd name="T14" fmla="+- 0 125 2"/>
                              <a:gd name="T15" fmla="*/ 125 h 240"/>
                              <a:gd name="T16" fmla="+- 0 770 594"/>
                              <a:gd name="T17" fmla="*/ T16 w 285"/>
                              <a:gd name="T18" fmla="+- 0 137 2"/>
                              <a:gd name="T19" fmla="*/ 137 h 240"/>
                              <a:gd name="T20" fmla="+- 0 745 594"/>
                              <a:gd name="T21" fmla="*/ T20 w 285"/>
                              <a:gd name="T22" fmla="+- 0 185 2"/>
                              <a:gd name="T23" fmla="*/ 185 h 240"/>
                              <a:gd name="T24" fmla="+- 0 722 594"/>
                              <a:gd name="T25" fmla="*/ T24 w 285"/>
                              <a:gd name="T26" fmla="+- 0 217 2"/>
                              <a:gd name="T27" fmla="*/ 217 h 240"/>
                              <a:gd name="T28" fmla="+- 0 699 594"/>
                              <a:gd name="T29" fmla="*/ T28 w 285"/>
                              <a:gd name="T30" fmla="+- 0 235 2"/>
                              <a:gd name="T31" fmla="*/ 235 h 240"/>
                              <a:gd name="T32" fmla="+- 0 678 594"/>
                              <a:gd name="T33" fmla="*/ T32 w 285"/>
                              <a:gd name="T34" fmla="+- 0 241 2"/>
                              <a:gd name="T35" fmla="*/ 241 h 240"/>
                              <a:gd name="T36" fmla="+- 0 662 594"/>
                              <a:gd name="T37" fmla="*/ T36 w 285"/>
                              <a:gd name="T38" fmla="+- 0 239 2"/>
                              <a:gd name="T39" fmla="*/ 239 h 240"/>
                              <a:gd name="T40" fmla="+- 0 636 594"/>
                              <a:gd name="T41" fmla="*/ T40 w 285"/>
                              <a:gd name="T42" fmla="+- 0 216 2"/>
                              <a:gd name="T43" fmla="*/ 216 h 240"/>
                              <a:gd name="T44" fmla="+- 0 629 594"/>
                              <a:gd name="T45" fmla="*/ T44 w 285"/>
                              <a:gd name="T46" fmla="+- 0 165 2"/>
                              <a:gd name="T47" fmla="*/ 165 h 240"/>
                              <a:gd name="T48" fmla="+- 0 631 594"/>
                              <a:gd name="T49" fmla="*/ T48 w 285"/>
                              <a:gd name="T50" fmla="+- 0 153 2"/>
                              <a:gd name="T51" fmla="*/ 153 h 240"/>
                              <a:gd name="T52" fmla="+- 0 634 594"/>
                              <a:gd name="T53" fmla="*/ T52 w 285"/>
                              <a:gd name="T54" fmla="+- 0 142 2"/>
                              <a:gd name="T55" fmla="*/ 142 h 240"/>
                              <a:gd name="T56" fmla="+- 0 636 594"/>
                              <a:gd name="T57" fmla="*/ T56 w 285"/>
                              <a:gd name="T58" fmla="+- 0 130 2"/>
                              <a:gd name="T59" fmla="*/ 130 h 240"/>
                              <a:gd name="T60" fmla="+- 0 628 594"/>
                              <a:gd name="T61" fmla="*/ T60 w 285"/>
                              <a:gd name="T62" fmla="+- 0 131 2"/>
                              <a:gd name="T63" fmla="*/ 131 h 240"/>
                              <a:gd name="T64" fmla="+- 0 611 594"/>
                              <a:gd name="T65" fmla="*/ T64 w 285"/>
                              <a:gd name="T66" fmla="+- 0 134 2"/>
                              <a:gd name="T67" fmla="*/ 134 h 240"/>
                              <a:gd name="T68" fmla="+- 0 594 594"/>
                              <a:gd name="T69" fmla="*/ T68 w 285"/>
                              <a:gd name="T70" fmla="+- 0 123 2"/>
                              <a:gd name="T71" fmla="*/ 123 h 240"/>
                              <a:gd name="T72" fmla="+- 0 606 594"/>
                              <a:gd name="T73" fmla="*/ T72 w 285"/>
                              <a:gd name="T74" fmla="+- 0 105 2"/>
                              <a:gd name="T75" fmla="*/ 105 h 240"/>
                              <a:gd name="T76" fmla="+- 0 639 594"/>
                              <a:gd name="T77" fmla="*/ T76 w 285"/>
                              <a:gd name="T78" fmla="+- 0 68 2"/>
                              <a:gd name="T79" fmla="*/ 68 h 240"/>
                              <a:gd name="T80" fmla="+- 0 658 594"/>
                              <a:gd name="T81" fmla="*/ T80 w 285"/>
                              <a:gd name="T82" fmla="+- 0 35 2"/>
                              <a:gd name="T83" fmla="*/ 35 h 240"/>
                              <a:gd name="T84" fmla="+- 0 666 594"/>
                              <a:gd name="T85" fmla="*/ T84 w 285"/>
                              <a:gd name="T86" fmla="+- 0 17 2"/>
                              <a:gd name="T87" fmla="*/ 17 h 240"/>
                              <a:gd name="T88" fmla="+- 0 674 594"/>
                              <a:gd name="T89" fmla="*/ T88 w 285"/>
                              <a:gd name="T90" fmla="+- 0 7 2"/>
                              <a:gd name="T91" fmla="*/ 7 h 240"/>
                              <a:gd name="T92" fmla="+- 0 682 594"/>
                              <a:gd name="T93" fmla="*/ T92 w 285"/>
                              <a:gd name="T94" fmla="+- 0 2 2"/>
                              <a:gd name="T95" fmla="*/ 2 h 240"/>
                              <a:gd name="T96" fmla="+- 0 687 594"/>
                              <a:gd name="T97" fmla="*/ T96 w 285"/>
                              <a:gd name="T98" fmla="+- 0 2 2"/>
                              <a:gd name="T99" fmla="*/ 2 h 240"/>
                              <a:gd name="T100" fmla="+- 0 706 594"/>
                              <a:gd name="T101" fmla="*/ T100 w 285"/>
                              <a:gd name="T102" fmla="+- 0 15 2"/>
                              <a:gd name="T103" fmla="*/ 15 h 240"/>
                              <a:gd name="T104" fmla="+- 0 703 594"/>
                              <a:gd name="T105" fmla="*/ T104 w 285"/>
                              <a:gd name="T106" fmla="+- 0 64 2"/>
                              <a:gd name="T107" fmla="*/ 64 h 240"/>
                              <a:gd name="T108" fmla="+- 0 693 594"/>
                              <a:gd name="T109" fmla="*/ T108 w 285"/>
                              <a:gd name="T110" fmla="+- 0 101 2"/>
                              <a:gd name="T111" fmla="*/ 101 h 240"/>
                              <a:gd name="T112" fmla="+- 0 685 594"/>
                              <a:gd name="T113" fmla="*/ T112 w 285"/>
                              <a:gd name="T114" fmla="+- 0 142 2"/>
                              <a:gd name="T115" fmla="*/ 142 h 240"/>
                              <a:gd name="T116" fmla="+- 0 682 594"/>
                              <a:gd name="T117" fmla="*/ T116 w 285"/>
                              <a:gd name="T118" fmla="+- 0 171 2"/>
                              <a:gd name="T119" fmla="*/ 171 h 240"/>
                              <a:gd name="T120" fmla="+- 0 682 594"/>
                              <a:gd name="T121" fmla="*/ T120 w 285"/>
                              <a:gd name="T122" fmla="+- 0 177 2"/>
                              <a:gd name="T123" fmla="*/ 177 h 240"/>
                              <a:gd name="T124" fmla="+- 0 683 594"/>
                              <a:gd name="T125" fmla="*/ T124 w 285"/>
                              <a:gd name="T126" fmla="+- 0 190 2"/>
                              <a:gd name="T127" fmla="*/ 190 h 240"/>
                              <a:gd name="T128" fmla="+- 0 694 594"/>
                              <a:gd name="T129" fmla="*/ T128 w 285"/>
                              <a:gd name="T130" fmla="+- 0 194 2"/>
                              <a:gd name="T131" fmla="*/ 194 h 240"/>
                              <a:gd name="T132" fmla="+- 0 697 594"/>
                              <a:gd name="T133" fmla="*/ T132 w 285"/>
                              <a:gd name="T134" fmla="+- 0 192 2"/>
                              <a:gd name="T135" fmla="*/ 192 h 240"/>
                              <a:gd name="T136" fmla="+- 0 703 594"/>
                              <a:gd name="T137" fmla="*/ T136 w 285"/>
                              <a:gd name="T138" fmla="+- 0 187 2"/>
                              <a:gd name="T139" fmla="*/ 187 h 240"/>
                              <a:gd name="T140" fmla="+- 0 716 594"/>
                              <a:gd name="T141" fmla="*/ T140 w 285"/>
                              <a:gd name="T142" fmla="+- 0 169 2"/>
                              <a:gd name="T143" fmla="*/ 169 h 240"/>
                              <a:gd name="T144" fmla="+- 0 738 594"/>
                              <a:gd name="T145" fmla="*/ T144 w 285"/>
                              <a:gd name="T146" fmla="+- 0 134 2"/>
                              <a:gd name="T147" fmla="*/ 134 h 240"/>
                              <a:gd name="T148" fmla="+- 0 752 594"/>
                              <a:gd name="T149" fmla="*/ T148 w 285"/>
                              <a:gd name="T150" fmla="+- 0 106 2"/>
                              <a:gd name="T151" fmla="*/ 106 h 240"/>
                              <a:gd name="T152" fmla="+- 0 772 594"/>
                              <a:gd name="T153" fmla="*/ T152 w 285"/>
                              <a:gd name="T154" fmla="+- 0 67 2"/>
                              <a:gd name="T155" fmla="*/ 67 h 240"/>
                              <a:gd name="T156" fmla="+- 0 784 594"/>
                              <a:gd name="T157" fmla="*/ T156 w 285"/>
                              <a:gd name="T158" fmla="+- 0 42 2"/>
                              <a:gd name="T159" fmla="*/ 42 h 240"/>
                              <a:gd name="T160" fmla="+- 0 799 594"/>
                              <a:gd name="T161" fmla="*/ T160 w 285"/>
                              <a:gd name="T162" fmla="+- 0 37 2"/>
                              <a:gd name="T163" fmla="*/ 37 h 240"/>
                              <a:gd name="T164" fmla="+- 0 811 594"/>
                              <a:gd name="T165" fmla="*/ T164 w 285"/>
                              <a:gd name="T166" fmla="+- 0 41 2"/>
                              <a:gd name="T167" fmla="*/ 41 h 240"/>
                              <a:gd name="T168" fmla="+- 0 823 594"/>
                              <a:gd name="T169" fmla="*/ T168 w 285"/>
                              <a:gd name="T170" fmla="+- 0 84 2"/>
                              <a:gd name="T171" fmla="*/ 84 h 240"/>
                              <a:gd name="T172" fmla="+- 0 824 594"/>
                              <a:gd name="T173" fmla="*/ T172 w 285"/>
                              <a:gd name="T174" fmla="+- 0 127 2"/>
                              <a:gd name="T175" fmla="*/ 127 h 240"/>
                              <a:gd name="T176" fmla="+- 0 826 594"/>
                              <a:gd name="T177" fmla="*/ T176 w 285"/>
                              <a:gd name="T178" fmla="+- 0 154 2"/>
                              <a:gd name="T179" fmla="*/ 154 h 240"/>
                              <a:gd name="T180" fmla="+- 0 839 594"/>
                              <a:gd name="T181" fmla="*/ T180 w 285"/>
                              <a:gd name="T182" fmla="+- 0 161 2"/>
                              <a:gd name="T183" fmla="*/ 161 h 240"/>
                              <a:gd name="T184" fmla="+- 0 847 594"/>
                              <a:gd name="T185" fmla="*/ T184 w 285"/>
                              <a:gd name="T186" fmla="+- 0 157 2"/>
                              <a:gd name="T187" fmla="*/ 157 h 240"/>
                              <a:gd name="T188" fmla="+- 0 864 594"/>
                              <a:gd name="T189" fmla="*/ T188 w 285"/>
                              <a:gd name="T190" fmla="+- 0 144 2"/>
                              <a:gd name="T191" fmla="*/ 144 h 240"/>
                              <a:gd name="T192" fmla="+- 0 872 594"/>
                              <a:gd name="T193" fmla="*/ T192 w 285"/>
                              <a:gd name="T194" fmla="+- 0 137 2"/>
                              <a:gd name="T195" fmla="*/ 137 h 240"/>
                              <a:gd name="T196" fmla="+- 0 874 594"/>
                              <a:gd name="T197" fmla="*/ T196 w 285"/>
                              <a:gd name="T198" fmla="+- 0 138 2"/>
                              <a:gd name="T199" fmla="*/ 138 h 240"/>
                              <a:gd name="T200" fmla="+- 0 879 594"/>
                              <a:gd name="T201" fmla="*/ T200 w 285"/>
                              <a:gd name="T202" fmla="+- 0 145 2"/>
                              <a:gd name="T203" fmla="*/ 145 h 240"/>
                              <a:gd name="T204" fmla="+- 0 876 594"/>
                              <a:gd name="T205" fmla="*/ T204 w 285"/>
                              <a:gd name="T206" fmla="+- 0 169 2"/>
                              <a:gd name="T207" fmla="*/ 169 h 240"/>
                              <a:gd name="T208" fmla="+- 0 863 594"/>
                              <a:gd name="T209" fmla="*/ T208 w 285"/>
                              <a:gd name="T210" fmla="+- 0 186 2"/>
                              <a:gd name="T211" fmla="*/ 18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85" h="240">
                                <a:moveTo>
                                  <a:pt x="251" y="195"/>
                                </a:moveTo>
                                <a:lnTo>
                                  <a:pt x="230" y="199"/>
                                </a:lnTo>
                                <a:lnTo>
                                  <a:pt x="216" y="197"/>
                                </a:lnTo>
                                <a:lnTo>
                                  <a:pt x="200" y="188"/>
                                </a:lnTo>
                                <a:lnTo>
                                  <a:pt x="190" y="169"/>
                                </a:lnTo>
                                <a:lnTo>
                                  <a:pt x="185" y="139"/>
                                </a:lnTo>
                                <a:lnTo>
                                  <a:pt x="185" y="131"/>
                                </a:lnTo>
                                <a:lnTo>
                                  <a:pt x="185" y="123"/>
                                </a:lnTo>
                                <a:lnTo>
                                  <a:pt x="185" y="114"/>
                                </a:lnTo>
                                <a:lnTo>
                                  <a:pt x="176" y="135"/>
                                </a:lnTo>
                                <a:lnTo>
                                  <a:pt x="164" y="161"/>
                                </a:lnTo>
                                <a:lnTo>
                                  <a:pt x="151" y="183"/>
                                </a:lnTo>
                                <a:lnTo>
                                  <a:pt x="139" y="201"/>
                                </a:lnTo>
                                <a:lnTo>
                                  <a:pt x="128" y="215"/>
                                </a:lnTo>
                                <a:lnTo>
                                  <a:pt x="116" y="226"/>
                                </a:lnTo>
                                <a:lnTo>
                                  <a:pt x="105" y="233"/>
                                </a:lnTo>
                                <a:lnTo>
                                  <a:pt x="93" y="237"/>
                                </a:lnTo>
                                <a:lnTo>
                                  <a:pt x="84" y="239"/>
                                </a:lnTo>
                                <a:lnTo>
                                  <a:pt x="80" y="239"/>
                                </a:lnTo>
                                <a:lnTo>
                                  <a:pt x="68" y="237"/>
                                </a:lnTo>
                                <a:lnTo>
                                  <a:pt x="53" y="229"/>
                                </a:lnTo>
                                <a:lnTo>
                                  <a:pt x="42" y="214"/>
                                </a:lnTo>
                                <a:lnTo>
                                  <a:pt x="36" y="192"/>
                                </a:lnTo>
                                <a:lnTo>
                                  <a:pt x="35" y="163"/>
                                </a:lnTo>
                                <a:lnTo>
                                  <a:pt x="36" y="157"/>
                                </a:lnTo>
                                <a:lnTo>
                                  <a:pt x="37" y="151"/>
                                </a:lnTo>
                                <a:lnTo>
                                  <a:pt x="38" y="146"/>
                                </a:lnTo>
                                <a:lnTo>
                                  <a:pt x="40" y="140"/>
                                </a:lnTo>
                                <a:lnTo>
                                  <a:pt x="41" y="134"/>
                                </a:lnTo>
                                <a:lnTo>
                                  <a:pt x="42" y="128"/>
                                </a:lnTo>
                                <a:lnTo>
                                  <a:pt x="43" y="122"/>
                                </a:lnTo>
                                <a:lnTo>
                                  <a:pt x="34" y="129"/>
                                </a:lnTo>
                                <a:lnTo>
                                  <a:pt x="27" y="133"/>
                                </a:lnTo>
                                <a:lnTo>
                                  <a:pt x="17" y="132"/>
                                </a:lnTo>
                                <a:lnTo>
                                  <a:pt x="5" y="131"/>
                                </a:lnTo>
                                <a:lnTo>
                                  <a:pt x="0" y="121"/>
                                </a:lnTo>
                                <a:lnTo>
                                  <a:pt x="0" y="111"/>
                                </a:lnTo>
                                <a:lnTo>
                                  <a:pt x="12" y="103"/>
                                </a:lnTo>
                                <a:lnTo>
                                  <a:pt x="30" y="85"/>
                                </a:lnTo>
                                <a:lnTo>
                                  <a:pt x="45" y="66"/>
                                </a:lnTo>
                                <a:lnTo>
                                  <a:pt x="56" y="48"/>
                                </a:lnTo>
                                <a:lnTo>
                                  <a:pt x="64" y="33"/>
                                </a:lnTo>
                                <a:lnTo>
                                  <a:pt x="68" y="24"/>
                                </a:lnTo>
                                <a:lnTo>
                                  <a:pt x="72" y="15"/>
                                </a:lnTo>
                                <a:lnTo>
                                  <a:pt x="76" y="8"/>
                                </a:lnTo>
                                <a:lnTo>
                                  <a:pt x="80" y="5"/>
                                </a:lnTo>
                                <a:lnTo>
                                  <a:pt x="84" y="2"/>
                                </a:lnTo>
                                <a:lnTo>
                                  <a:pt x="88" y="0"/>
                                </a:lnTo>
                                <a:lnTo>
                                  <a:pt x="93" y="0"/>
                                </a:lnTo>
                                <a:lnTo>
                                  <a:pt x="102" y="2"/>
                                </a:lnTo>
                                <a:lnTo>
                                  <a:pt x="112" y="13"/>
                                </a:lnTo>
                                <a:lnTo>
                                  <a:pt x="114" y="34"/>
                                </a:lnTo>
                                <a:lnTo>
                                  <a:pt x="109" y="62"/>
                                </a:lnTo>
                                <a:lnTo>
                                  <a:pt x="106" y="74"/>
                                </a:lnTo>
                                <a:lnTo>
                                  <a:pt x="99" y="99"/>
                                </a:lnTo>
                                <a:lnTo>
                                  <a:pt x="94" y="121"/>
                                </a:lnTo>
                                <a:lnTo>
                                  <a:pt x="91" y="140"/>
                                </a:lnTo>
                                <a:lnTo>
                                  <a:pt x="88" y="156"/>
                                </a:lnTo>
                                <a:lnTo>
                                  <a:pt x="88" y="169"/>
                                </a:lnTo>
                                <a:lnTo>
                                  <a:pt x="88" y="172"/>
                                </a:lnTo>
                                <a:lnTo>
                                  <a:pt x="88" y="175"/>
                                </a:lnTo>
                                <a:lnTo>
                                  <a:pt x="88" y="177"/>
                                </a:lnTo>
                                <a:lnTo>
                                  <a:pt x="89" y="188"/>
                                </a:lnTo>
                                <a:lnTo>
                                  <a:pt x="93" y="192"/>
                                </a:lnTo>
                                <a:lnTo>
                                  <a:pt x="100" y="192"/>
                                </a:lnTo>
                                <a:lnTo>
                                  <a:pt x="102" y="191"/>
                                </a:lnTo>
                                <a:lnTo>
                                  <a:pt x="103" y="190"/>
                                </a:lnTo>
                                <a:lnTo>
                                  <a:pt x="106" y="188"/>
                                </a:lnTo>
                                <a:lnTo>
                                  <a:pt x="109" y="185"/>
                                </a:lnTo>
                                <a:lnTo>
                                  <a:pt x="113" y="181"/>
                                </a:lnTo>
                                <a:lnTo>
                                  <a:pt x="122" y="167"/>
                                </a:lnTo>
                                <a:lnTo>
                                  <a:pt x="133" y="151"/>
                                </a:lnTo>
                                <a:lnTo>
                                  <a:pt x="144" y="132"/>
                                </a:lnTo>
                                <a:lnTo>
                                  <a:pt x="154" y="113"/>
                                </a:lnTo>
                                <a:lnTo>
                                  <a:pt x="158" y="104"/>
                                </a:lnTo>
                                <a:lnTo>
                                  <a:pt x="170" y="81"/>
                                </a:lnTo>
                                <a:lnTo>
                                  <a:pt x="178" y="65"/>
                                </a:lnTo>
                                <a:lnTo>
                                  <a:pt x="184" y="53"/>
                                </a:lnTo>
                                <a:lnTo>
                                  <a:pt x="190" y="40"/>
                                </a:lnTo>
                                <a:lnTo>
                                  <a:pt x="195" y="35"/>
                                </a:lnTo>
                                <a:lnTo>
                                  <a:pt x="205" y="35"/>
                                </a:lnTo>
                                <a:lnTo>
                                  <a:pt x="206" y="35"/>
                                </a:lnTo>
                                <a:lnTo>
                                  <a:pt x="217" y="39"/>
                                </a:lnTo>
                                <a:lnTo>
                                  <a:pt x="226" y="55"/>
                                </a:lnTo>
                                <a:lnTo>
                                  <a:pt x="229" y="82"/>
                                </a:lnTo>
                                <a:lnTo>
                                  <a:pt x="229" y="105"/>
                                </a:lnTo>
                                <a:lnTo>
                                  <a:pt x="230" y="125"/>
                                </a:lnTo>
                                <a:lnTo>
                                  <a:pt x="231" y="141"/>
                                </a:lnTo>
                                <a:lnTo>
                                  <a:pt x="232" y="152"/>
                                </a:lnTo>
                                <a:lnTo>
                                  <a:pt x="235" y="159"/>
                                </a:lnTo>
                                <a:lnTo>
                                  <a:pt x="245" y="159"/>
                                </a:lnTo>
                                <a:lnTo>
                                  <a:pt x="249" y="157"/>
                                </a:lnTo>
                                <a:lnTo>
                                  <a:pt x="253" y="155"/>
                                </a:lnTo>
                                <a:lnTo>
                                  <a:pt x="261" y="150"/>
                                </a:lnTo>
                                <a:lnTo>
                                  <a:pt x="270" y="142"/>
                                </a:lnTo>
                                <a:lnTo>
                                  <a:pt x="277" y="135"/>
                                </a:lnTo>
                                <a:lnTo>
                                  <a:pt x="278" y="135"/>
                                </a:lnTo>
                                <a:lnTo>
                                  <a:pt x="279" y="135"/>
                                </a:lnTo>
                                <a:lnTo>
                                  <a:pt x="280" y="136"/>
                                </a:lnTo>
                                <a:lnTo>
                                  <a:pt x="283" y="139"/>
                                </a:lnTo>
                                <a:lnTo>
                                  <a:pt x="285" y="143"/>
                                </a:lnTo>
                                <a:lnTo>
                                  <a:pt x="285" y="157"/>
                                </a:lnTo>
                                <a:lnTo>
                                  <a:pt x="282" y="167"/>
                                </a:lnTo>
                                <a:lnTo>
                                  <a:pt x="276" y="176"/>
                                </a:lnTo>
                                <a:lnTo>
                                  <a:pt x="269" y="184"/>
                                </a:lnTo>
                                <a:lnTo>
                                  <a:pt x="251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6F4BC" id="Group 8" o:spid="_x0000_s1026" style="position:absolute;margin-left:29.7pt;margin-top:.1pt;width:14.25pt;height:12pt;z-index:-251612672;mso-position-horizontal-relative:page" coordorigin="594,2" coordsize="2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">
                <v:shape id="Freeform 121" o:spid="_x0000_s1027" style="position:absolute;left:594;top:2;width:285;height:240;visibility:visible;mso-wrap-style:square;v-text-anchor:top" coordsize="2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" path="m251,195r-21,4l216,197r-16,-9l190,169r-5,-30l185,131r,-8l185,114r-9,21l164,161r-13,22l139,201r-11,14l116,226r-11,7l93,237r-9,2l80,239,68,237,53,229,42,214,36,192,35,163r1,-6l37,151r1,-5l40,140r1,-6l42,128r1,-6l34,129r-7,4l17,132,5,131,,121,,111r12,-8l30,85,45,66,56,48,64,33r4,-9l72,15,76,8,80,5,84,2,88,r5,l102,2r10,11l114,34r-5,28l106,74,99,99r-5,22l91,140r-3,16l88,169r,3l88,175r,2l89,188r4,4l100,192r2,-1l103,190r3,-2l109,185r4,-4l122,167r11,-16l144,132r10,-19l158,104,170,81r8,-16l184,53r6,-13l195,35r10,l206,35r11,4l226,55r3,27l229,105r1,20l231,141r1,11l235,159r10,l249,157r4,-2l261,150r9,-8l277,135r1,l279,135r1,1l283,139r2,4l285,157r-3,10l276,176r-7,8l251,195xe" fillcolor="#e95252" stroked="f">
                  <v:path arrowok="t" o:connecttype="custom" o:connectlocs="230,201;200,190;185,141;185,125;176,137;151,185;128,217;105,235;84,241;68,239;42,216;35,165;37,153;40,142;42,130;34,131;17,134;0,123;12,105;45,68;64,35;72,17;80,7;88,2;93,2;112,15;109,64;99,101;91,142;88,171;88,177;89,190;100,194;103,192;109,187;122,169;144,134;158,106;178,67;190,42;205,37;217,41;229,84;230,127;232,154;245,161;253,157;270,144;278,137;280,138;285,145;282,169;269,186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>Kafka</w:t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Segoe UI Symbol" w:eastAsia="Tahoma" w:hAnsi="Segoe UI Symbol" w:cs="Tahoma"/>
          <w:color w:val="323232"/>
          <w:w w:val="103"/>
          <w:sz w:val="19"/>
          <w:szCs w:val="19"/>
        </w:rPr>
        <w:t xml:space="preserve"> </w:t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Segoe UI Symbol" w:eastAsia="Tahoma" w:hAnsi="Segoe UI Symbol" w:cs="Tahoma"/>
          <w:color w:val="323232"/>
          <w:w w:val="103"/>
          <w:sz w:val="19"/>
          <w:szCs w:val="19"/>
        </w:rPr>
        <w:t xml:space="preserve">⮚ </w:t>
      </w:r>
      <w:r w:rsidR="00C71082" w:rsidRPr="00C71082">
        <w:rPr>
          <w:rFonts w:ascii="Tahoma" w:eastAsia="Tahoma" w:hAnsi="Tahoma" w:cs="Tahoma"/>
          <w:color w:val="323232"/>
          <w:w w:val="103"/>
          <w:sz w:val="18"/>
          <w:szCs w:val="18"/>
        </w:rPr>
        <w:t>Developed the transaction report</w:t>
      </w:r>
      <w:r w:rsidR="00C71082">
        <w:rPr>
          <w:rFonts w:ascii="Tahoma" w:eastAsia="Tahoma" w:hAnsi="Tahoma" w:cs="Tahoma"/>
          <w:color w:val="323232"/>
          <w:w w:val="103"/>
          <w:sz w:val="18"/>
          <w:szCs w:val="18"/>
        </w:rPr>
        <w:t>s like</w:t>
      </w:r>
      <w:r w:rsidR="00C71082" w:rsidRPr="00C71082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Mini statements, cashback </w:t>
      </w:r>
      <w:r w:rsidR="004706C0" w:rsidRPr="00C71082">
        <w:rPr>
          <w:rFonts w:ascii="Tahoma" w:eastAsia="Tahoma" w:hAnsi="Tahoma" w:cs="Tahoma"/>
          <w:color w:val="323232"/>
          <w:w w:val="103"/>
          <w:sz w:val="18"/>
          <w:szCs w:val="18"/>
        </w:rPr>
        <w:t>repor</w:t>
      </w:r>
      <w:r w:rsidR="004706C0">
        <w:rPr>
          <w:rFonts w:ascii="Tahoma" w:eastAsia="Tahoma" w:hAnsi="Tahoma" w:cs="Tahoma"/>
          <w:color w:val="323232"/>
          <w:w w:val="103"/>
          <w:sz w:val="18"/>
          <w:szCs w:val="18"/>
        </w:rPr>
        <w:t>t,</w:t>
      </w:r>
    </w:p>
    <w:p w14:paraId="4D3C190B" w14:textId="37EC5A49" w:rsidR="00012D9D" w:rsidRDefault="00012D9D" w:rsidP="00012D9D">
      <w:pPr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3CB802FA" wp14:editId="6F6A4C06">
            <wp:extent cx="196850" cy="177800"/>
            <wp:effectExtent l="0" t="0" r="0" b="0"/>
            <wp:docPr id="655809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233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 w:rsidRPr="00216EEA">
        <w:rPr>
          <w:rFonts w:ascii="Tahoma" w:eastAsia="Tahoma" w:hAnsi="Tahoma" w:cs="Tahoma"/>
          <w:sz w:val="18"/>
          <w:szCs w:val="18"/>
        </w:rPr>
        <w:t xml:space="preserve">    bill payments </w:t>
      </w:r>
      <w:r w:rsidR="00010D4E" w:rsidRPr="00216EEA">
        <w:rPr>
          <w:rFonts w:ascii="Tahoma" w:eastAsia="Tahoma" w:hAnsi="Tahoma" w:cs="Tahoma"/>
          <w:sz w:val="18"/>
          <w:szCs w:val="18"/>
        </w:rPr>
        <w:t>report using</w:t>
      </w:r>
      <w:r w:rsidR="00C71082" w:rsidRPr="00216EEA">
        <w:rPr>
          <w:rFonts w:ascii="Tahoma" w:eastAsia="Tahoma" w:hAnsi="Tahoma" w:cs="Tahoma"/>
          <w:sz w:val="18"/>
          <w:szCs w:val="18"/>
        </w:rPr>
        <w:t xml:space="preserve"> </w:t>
      </w:r>
      <w:r w:rsidR="004706C0" w:rsidRPr="00216EEA">
        <w:rPr>
          <w:rFonts w:ascii="Tahoma" w:eastAsia="Tahoma" w:hAnsi="Tahoma" w:cs="Tahoma"/>
          <w:sz w:val="18"/>
          <w:szCs w:val="18"/>
        </w:rPr>
        <w:t>HTML,</w:t>
      </w:r>
      <w:r w:rsidR="00C71082" w:rsidRPr="00216EEA">
        <w:rPr>
          <w:rFonts w:ascii="Tahoma" w:eastAsia="Tahoma" w:hAnsi="Tahoma" w:cs="Tahoma"/>
          <w:sz w:val="18"/>
          <w:szCs w:val="18"/>
        </w:rPr>
        <w:t xml:space="preserve"> CSS, </w:t>
      </w:r>
      <w:proofErr w:type="gramStart"/>
      <w:r w:rsidR="00C71082" w:rsidRPr="00216EEA">
        <w:rPr>
          <w:rFonts w:ascii="Tahoma" w:eastAsia="Tahoma" w:hAnsi="Tahoma" w:cs="Tahoma"/>
          <w:sz w:val="18"/>
          <w:szCs w:val="18"/>
        </w:rPr>
        <w:t>JavaScript ,</w:t>
      </w:r>
      <w:proofErr w:type="gramEnd"/>
      <w:r w:rsidR="00C71082" w:rsidRPr="00216EEA">
        <w:rPr>
          <w:rFonts w:ascii="Tahoma" w:eastAsia="Tahoma" w:hAnsi="Tahoma" w:cs="Tahoma"/>
          <w:sz w:val="18"/>
          <w:szCs w:val="18"/>
        </w:rPr>
        <w:t xml:space="preserve"> AJAX which improved</w:t>
      </w:r>
      <w:r w:rsidR="00B95233" w:rsidRPr="00216EEA">
        <w:rPr>
          <w:rFonts w:ascii="Tahoma" w:eastAsia="Tahoma" w:hAnsi="Tahoma" w:cs="Tahoma"/>
          <w:sz w:val="18"/>
          <w:szCs w:val="18"/>
        </w:rPr>
        <w:tab/>
      </w:r>
      <w:r w:rsidR="00B95233">
        <w:rPr>
          <w:rFonts w:ascii="Tahoma" w:eastAsia="Tahoma" w:hAnsi="Tahoma" w:cs="Tahoma"/>
          <w:sz w:val="19"/>
          <w:szCs w:val="19"/>
        </w:rPr>
        <w:tab/>
      </w:r>
      <w:r w:rsidR="00B95233">
        <w:rPr>
          <w:rFonts w:ascii="Tahoma" w:eastAsia="Tahoma" w:hAnsi="Tahoma" w:cs="Tahoma"/>
          <w:sz w:val="19"/>
          <w:szCs w:val="19"/>
        </w:rPr>
        <w:tab/>
      </w:r>
      <w:r w:rsidR="00B95233">
        <w:rPr>
          <w:rFonts w:ascii="Tahoma" w:eastAsia="Tahoma" w:hAnsi="Tahoma" w:cs="Tahoma"/>
          <w:sz w:val="19"/>
          <w:szCs w:val="19"/>
        </w:rPr>
        <w:tab/>
      </w:r>
      <w:r w:rsidR="00B95233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  <w:t xml:space="preserve">    </w:t>
      </w:r>
      <w:r w:rsidR="00C71082" w:rsidRPr="00216EEA">
        <w:rPr>
          <w:rFonts w:ascii="Tahoma" w:eastAsia="Tahoma" w:hAnsi="Tahoma" w:cs="Tahoma"/>
          <w:sz w:val="18"/>
          <w:szCs w:val="18"/>
        </w:rPr>
        <w:t>customer satisfaction by 85%</w:t>
      </w:r>
      <w:r w:rsidR="00C71082" w:rsidRPr="00216EEA">
        <w:rPr>
          <w:rFonts w:ascii="Tahoma" w:eastAsia="Tahoma" w:hAnsi="Tahoma" w:cs="Tahoma"/>
          <w:sz w:val="18"/>
          <w:szCs w:val="18"/>
        </w:rPr>
        <w:tab/>
      </w:r>
    </w:p>
    <w:p w14:paraId="0C84CA83" w14:textId="58651DAC" w:rsidR="00012D9D" w:rsidRPr="00216EEA" w:rsidRDefault="00012D9D" w:rsidP="00012D9D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3D522B3A" wp14:editId="37E88CB2">
            <wp:extent cx="196850" cy="177800"/>
            <wp:effectExtent l="0" t="0" r="0" b="0"/>
            <wp:docPr id="528058089" name="Picture 10" descr="A cartoon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8089" name="Picture 10" descr="A cartoon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Segoe UI Symbol" w:eastAsia="Tahoma" w:hAnsi="Segoe UI Symbol" w:cs="Tahoma"/>
          <w:sz w:val="19"/>
          <w:szCs w:val="19"/>
        </w:rPr>
        <w:t>⮚</w:t>
      </w:r>
      <w:r w:rsidR="00C71082">
        <w:rPr>
          <w:rFonts w:ascii="Tahoma" w:eastAsia="Tahoma" w:hAnsi="Tahoma" w:cs="Tahoma"/>
          <w:sz w:val="19"/>
          <w:szCs w:val="19"/>
        </w:rPr>
        <w:t xml:space="preserve"> </w:t>
      </w:r>
      <w:r w:rsidR="00C71082" w:rsidRPr="00216EEA">
        <w:rPr>
          <w:rFonts w:ascii="Tahoma" w:eastAsia="Tahoma" w:hAnsi="Tahoma" w:cs="Tahoma"/>
          <w:sz w:val="18"/>
          <w:szCs w:val="18"/>
        </w:rPr>
        <w:t xml:space="preserve">Analyzed and optimized the query by using indexing and removing </w:t>
      </w:r>
      <w:proofErr w:type="gramStart"/>
      <w:r w:rsidR="00C71082" w:rsidRPr="00216EEA">
        <w:rPr>
          <w:rFonts w:ascii="Tahoma" w:eastAsia="Tahoma" w:hAnsi="Tahoma" w:cs="Tahoma"/>
          <w:sz w:val="18"/>
          <w:szCs w:val="18"/>
        </w:rPr>
        <w:t>unnecessary</w:t>
      </w:r>
      <w:proofErr w:type="gramEnd"/>
    </w:p>
    <w:p w14:paraId="37DECE6C" w14:textId="6FF0CCAD" w:rsidR="00012D9D" w:rsidRPr="00216EEA" w:rsidRDefault="00842FF0" w:rsidP="00012D9D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E5541B9" wp14:editId="371AA98E">
                <wp:simplePos x="0" y="0"/>
                <wp:positionH relativeFrom="column">
                  <wp:posOffset>19050</wp:posOffset>
                </wp:positionH>
                <wp:positionV relativeFrom="paragraph">
                  <wp:posOffset>106680</wp:posOffset>
                </wp:positionV>
                <wp:extent cx="2489200" cy="266700"/>
                <wp:effectExtent l="57150" t="38100" r="63500" b="95250"/>
                <wp:wrapNone/>
                <wp:docPr id="59665814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9AA84" w14:textId="54A5ADE2" w:rsidR="00842FF0" w:rsidRPr="00842FF0" w:rsidRDefault="00842FF0" w:rsidP="00842FF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   </w:t>
                            </w:r>
                            <w:r w:rsidRPr="00842FF0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541B9" id="_x0000_s1030" style="position:absolute;margin-left:1.5pt;margin-top:8.4pt;width:196pt;height:21pt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5E9AA84" w14:textId="54A5ADE2" w:rsidR="00842FF0" w:rsidRPr="00842FF0" w:rsidRDefault="00842FF0" w:rsidP="00842FF0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 xml:space="preserve">    </w:t>
                      </w:r>
                      <w:r w:rsidRPr="00842FF0">
                        <w:rPr>
                          <w:rFonts w:ascii="Tahoma" w:hAnsi="Tahoma" w:cs="Tahoma"/>
                          <w:b/>
                          <w:bCs/>
                        </w:rPr>
                        <w:t>ACHIEVEMENTS</w:t>
                      </w:r>
                    </w:p>
                  </w:txbxContent>
                </v:textbox>
              </v:roundrect>
            </w:pict>
          </mc:Fallback>
        </mc:AlternateContent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  <w:t xml:space="preserve">    </w:t>
      </w:r>
      <w:r w:rsidR="00C71082" w:rsidRPr="00216EEA">
        <w:rPr>
          <w:rFonts w:ascii="Tahoma" w:eastAsia="Tahoma" w:hAnsi="Tahoma" w:cs="Tahoma"/>
          <w:sz w:val="18"/>
          <w:szCs w:val="18"/>
        </w:rPr>
        <w:t>Join call which improved 20% of performance.</w:t>
      </w:r>
    </w:p>
    <w:p w14:paraId="527627E2" w14:textId="38B1BA11" w:rsidR="00012D9D" w:rsidRDefault="00012D9D" w:rsidP="00012D9D">
      <w:pPr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 xml:space="preserve">  </w:t>
      </w:r>
    </w:p>
    <w:p w14:paraId="4D28E6BA" w14:textId="2B57B29B" w:rsidR="00842FF0" w:rsidRPr="00216EEA" w:rsidRDefault="00C71082" w:rsidP="00012D9D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Segoe UI Symbol" w:eastAsia="Tahoma" w:hAnsi="Segoe UI Symbol" w:cs="Tahoma"/>
          <w:sz w:val="19"/>
          <w:szCs w:val="19"/>
        </w:rPr>
        <w:t>⮚</w:t>
      </w:r>
      <w:r>
        <w:rPr>
          <w:rFonts w:ascii="Tahoma" w:eastAsia="Tahoma" w:hAnsi="Tahoma" w:cs="Tahoma"/>
          <w:sz w:val="19"/>
          <w:szCs w:val="19"/>
        </w:rPr>
        <w:t xml:space="preserve"> </w:t>
      </w:r>
      <w:r w:rsidR="00B25150" w:rsidRPr="00216EEA">
        <w:rPr>
          <w:rFonts w:ascii="Tahoma" w:eastAsia="Tahoma" w:hAnsi="Tahoma" w:cs="Tahoma"/>
          <w:sz w:val="18"/>
          <w:szCs w:val="18"/>
        </w:rPr>
        <w:t xml:space="preserve">Finding the production bug using </w:t>
      </w:r>
      <w:r w:rsidR="004706C0" w:rsidRPr="00216EEA">
        <w:rPr>
          <w:rFonts w:ascii="Tahoma" w:eastAsia="Tahoma" w:hAnsi="Tahoma" w:cs="Tahoma"/>
          <w:sz w:val="18"/>
          <w:szCs w:val="18"/>
        </w:rPr>
        <w:t>WinSCP,</w:t>
      </w:r>
      <w:r w:rsidR="00B25150" w:rsidRPr="00216EEA">
        <w:rPr>
          <w:rFonts w:ascii="Tahoma" w:eastAsia="Tahoma" w:hAnsi="Tahoma" w:cs="Tahoma"/>
          <w:sz w:val="18"/>
          <w:szCs w:val="18"/>
        </w:rPr>
        <w:t xml:space="preserve"> Debug and resolved the</w:t>
      </w:r>
      <w:r w:rsidR="00216EEA">
        <w:rPr>
          <w:rFonts w:ascii="Tahoma" w:eastAsia="Tahoma" w:hAnsi="Tahoma" w:cs="Tahoma"/>
          <w:sz w:val="18"/>
          <w:szCs w:val="18"/>
        </w:rPr>
        <w:t xml:space="preserve"> issues to </w:t>
      </w:r>
    </w:p>
    <w:p w14:paraId="659E94EF" w14:textId="401547A1" w:rsidR="00842FF0" w:rsidRPr="00B25150" w:rsidRDefault="00842FF0" w:rsidP="00012D9D">
      <w:pPr>
        <w:rPr>
          <w:rFonts w:ascii="Tahoma" w:eastAsia="Tahoma" w:hAnsi="Tahoma" w:cs="Tahoma"/>
          <w:sz w:val="19"/>
          <w:szCs w:val="19"/>
        </w:rPr>
      </w:pPr>
      <w:r w:rsidRPr="00842FF0">
        <w:rPr>
          <w:rFonts w:ascii="Tahoma" w:eastAsia="Tahoma" w:hAnsi="Tahoma" w:cs="Tahoma"/>
          <w:b/>
          <w:bCs/>
          <w:sz w:val="19"/>
          <w:szCs w:val="19"/>
        </w:rPr>
        <w:t>Brillian of the Month</w:t>
      </w:r>
      <w:r>
        <w:rPr>
          <w:rFonts w:ascii="Tahoma" w:eastAsia="Tahoma" w:hAnsi="Tahoma" w:cs="Tahoma"/>
          <w:b/>
          <w:bCs/>
          <w:sz w:val="19"/>
          <w:szCs w:val="19"/>
        </w:rPr>
        <w:t>:</w:t>
      </w:r>
      <w:r w:rsidR="00B25150">
        <w:rPr>
          <w:rFonts w:ascii="Tahoma" w:eastAsia="Tahoma" w:hAnsi="Tahoma" w:cs="Tahoma"/>
          <w:b/>
          <w:bCs/>
          <w:sz w:val="19"/>
          <w:szCs w:val="19"/>
        </w:rPr>
        <w:tab/>
      </w:r>
      <w:r w:rsidR="00B25150">
        <w:rPr>
          <w:rFonts w:ascii="Tahoma" w:eastAsia="Tahoma" w:hAnsi="Tahoma" w:cs="Tahoma"/>
          <w:b/>
          <w:bCs/>
          <w:sz w:val="19"/>
          <w:szCs w:val="19"/>
        </w:rPr>
        <w:tab/>
      </w:r>
      <w:r w:rsidR="00B25150">
        <w:rPr>
          <w:rFonts w:ascii="Tahoma" w:eastAsia="Tahoma" w:hAnsi="Tahoma" w:cs="Tahoma"/>
          <w:b/>
          <w:bCs/>
          <w:sz w:val="19"/>
          <w:szCs w:val="19"/>
        </w:rPr>
        <w:tab/>
      </w:r>
      <w:r w:rsidR="00B25150">
        <w:rPr>
          <w:rFonts w:ascii="Tahoma" w:eastAsia="Tahoma" w:hAnsi="Tahoma" w:cs="Tahoma"/>
          <w:b/>
          <w:bCs/>
          <w:sz w:val="19"/>
          <w:szCs w:val="19"/>
        </w:rPr>
        <w:tab/>
        <w:t xml:space="preserve">    </w:t>
      </w:r>
      <w:r w:rsidR="00B25150" w:rsidRPr="00B25150">
        <w:rPr>
          <w:rFonts w:ascii="Tahoma" w:eastAsia="Tahoma" w:hAnsi="Tahoma" w:cs="Tahoma"/>
          <w:sz w:val="19"/>
          <w:szCs w:val="19"/>
        </w:rPr>
        <w:t>improve user experience.</w:t>
      </w:r>
    </w:p>
    <w:p w14:paraId="30E978A8" w14:textId="66404E12" w:rsidR="00842FF0" w:rsidRDefault="0091545D" w:rsidP="00012D9D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</w:t>
      </w:r>
      <w:r w:rsidR="00842FF0" w:rsidRPr="00842FF0">
        <w:rPr>
          <w:rFonts w:ascii="Tahoma" w:eastAsia="Tahoma" w:hAnsi="Tahoma" w:cs="Tahoma"/>
          <w:sz w:val="18"/>
          <w:szCs w:val="18"/>
        </w:rPr>
        <w:t>For exemplary and outstanding performance</w:t>
      </w:r>
    </w:p>
    <w:p w14:paraId="01B3A787" w14:textId="4BFFED2B" w:rsidR="00842FF0" w:rsidRDefault="0091545D" w:rsidP="00012D9D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</w:t>
      </w:r>
      <w:r w:rsidR="00842FF0">
        <w:rPr>
          <w:rFonts w:ascii="Tahoma" w:eastAsia="Tahoma" w:hAnsi="Tahoma" w:cs="Tahoma"/>
          <w:sz w:val="18"/>
          <w:szCs w:val="18"/>
        </w:rPr>
        <w:t>Demonstrated in Verizon</w:t>
      </w:r>
      <w:r w:rsidR="00A316B2">
        <w:rPr>
          <w:rFonts w:ascii="Tahoma" w:eastAsia="Tahoma" w:hAnsi="Tahoma" w:cs="Tahoma"/>
          <w:sz w:val="18"/>
          <w:szCs w:val="18"/>
        </w:rPr>
        <w:t>.</w:t>
      </w:r>
      <w:r w:rsidR="00B25150">
        <w:rPr>
          <w:rFonts w:ascii="Tahoma" w:eastAsia="Tahoma" w:hAnsi="Tahoma" w:cs="Tahoma"/>
          <w:sz w:val="18"/>
          <w:szCs w:val="18"/>
        </w:rPr>
        <w:tab/>
      </w:r>
      <w:r w:rsidR="00B25150">
        <w:rPr>
          <w:rFonts w:ascii="Tahoma" w:eastAsia="Tahoma" w:hAnsi="Tahoma" w:cs="Tahoma"/>
          <w:sz w:val="18"/>
          <w:szCs w:val="18"/>
        </w:rPr>
        <w:tab/>
      </w:r>
      <w:r w:rsidR="00B25150">
        <w:rPr>
          <w:rFonts w:ascii="Tahoma" w:eastAsia="Tahoma" w:hAnsi="Tahoma" w:cs="Tahoma"/>
          <w:sz w:val="18"/>
          <w:szCs w:val="18"/>
        </w:rPr>
        <w:tab/>
      </w:r>
      <w:r w:rsidR="00B25150">
        <w:rPr>
          <w:rFonts w:ascii="Tahoma" w:eastAsia="Tahoma" w:hAnsi="Tahoma" w:cs="Tahoma"/>
          <w:sz w:val="18"/>
          <w:szCs w:val="18"/>
        </w:rPr>
        <w:tab/>
      </w:r>
      <w:r w:rsidR="00B25150">
        <w:rPr>
          <w:rFonts w:ascii="Segoe UI Symbol" w:eastAsia="Tahoma" w:hAnsi="Segoe UI Symbol" w:cs="Tahoma"/>
          <w:sz w:val="18"/>
          <w:szCs w:val="18"/>
        </w:rPr>
        <w:t>⮚</w:t>
      </w:r>
      <w:r w:rsidR="00B25150">
        <w:rPr>
          <w:rFonts w:ascii="Tahoma" w:eastAsia="Tahoma" w:hAnsi="Tahoma" w:cs="Tahoma"/>
          <w:sz w:val="18"/>
          <w:szCs w:val="18"/>
        </w:rPr>
        <w:t xml:space="preserve"> Added the proper logging in the application for </w:t>
      </w:r>
      <w:r w:rsidR="00216EEA">
        <w:rPr>
          <w:rFonts w:ascii="Tahoma" w:eastAsia="Tahoma" w:hAnsi="Tahoma" w:cs="Tahoma"/>
          <w:sz w:val="18"/>
          <w:szCs w:val="18"/>
        </w:rPr>
        <w:t xml:space="preserve">better understanding the </w:t>
      </w:r>
      <w:proofErr w:type="gramStart"/>
      <w:r w:rsidR="00216EEA">
        <w:rPr>
          <w:rFonts w:ascii="Tahoma" w:eastAsia="Tahoma" w:hAnsi="Tahoma" w:cs="Tahoma"/>
          <w:sz w:val="18"/>
          <w:szCs w:val="18"/>
        </w:rPr>
        <w:t>code</w:t>
      </w:r>
      <w:proofErr w:type="gramEnd"/>
    </w:p>
    <w:p w14:paraId="3A67E5C6" w14:textId="6548BE1B" w:rsidR="00842FF0" w:rsidRDefault="00216EEA" w:rsidP="00012D9D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 xml:space="preserve">    And added the swagger for better documentation for the application.</w:t>
      </w:r>
    </w:p>
    <w:p w14:paraId="79C63597" w14:textId="6316FFE6" w:rsidR="00842FF0" w:rsidRDefault="00842FF0" w:rsidP="00842FF0">
      <w:pPr>
        <w:rPr>
          <w:rFonts w:ascii="Tahoma" w:eastAsia="Tahoma" w:hAnsi="Tahoma" w:cs="Tahoma"/>
          <w:b/>
          <w:bCs/>
          <w:sz w:val="19"/>
          <w:szCs w:val="19"/>
        </w:rPr>
      </w:pPr>
      <w:r>
        <w:rPr>
          <w:rFonts w:ascii="Tahoma" w:eastAsia="Tahoma" w:hAnsi="Tahoma" w:cs="Tahoma"/>
          <w:b/>
          <w:bCs/>
          <w:sz w:val="19"/>
          <w:szCs w:val="19"/>
        </w:rPr>
        <w:t>Employee</w:t>
      </w:r>
      <w:r w:rsidRPr="00842FF0">
        <w:rPr>
          <w:rFonts w:ascii="Tahoma" w:eastAsia="Tahoma" w:hAnsi="Tahoma" w:cs="Tahoma"/>
          <w:b/>
          <w:bCs/>
          <w:sz w:val="19"/>
          <w:szCs w:val="19"/>
        </w:rPr>
        <w:t xml:space="preserve"> of the</w:t>
      </w:r>
      <w:r>
        <w:rPr>
          <w:rFonts w:ascii="Tahoma" w:eastAsia="Tahoma" w:hAnsi="Tahoma" w:cs="Tahoma"/>
          <w:b/>
          <w:bCs/>
          <w:sz w:val="19"/>
          <w:szCs w:val="19"/>
        </w:rPr>
        <w:t xml:space="preserve"> Year:</w:t>
      </w:r>
    </w:p>
    <w:p w14:paraId="0ADA0A66" w14:textId="343A624A" w:rsidR="00842FF0" w:rsidRPr="00A316B2" w:rsidRDefault="0091545D" w:rsidP="00842FF0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</w:t>
      </w:r>
      <w:r w:rsidR="00842FF0" w:rsidRPr="00A316B2">
        <w:rPr>
          <w:rFonts w:ascii="Tahoma" w:eastAsia="Tahoma" w:hAnsi="Tahoma" w:cs="Tahoma"/>
          <w:sz w:val="18"/>
          <w:szCs w:val="18"/>
        </w:rPr>
        <w:t xml:space="preserve">Awarded for </w:t>
      </w:r>
      <w:r w:rsidR="00A316B2" w:rsidRPr="00A316B2">
        <w:rPr>
          <w:rFonts w:ascii="Tahoma" w:eastAsia="Tahoma" w:hAnsi="Tahoma" w:cs="Tahoma"/>
          <w:sz w:val="18"/>
          <w:szCs w:val="18"/>
        </w:rPr>
        <w:t>implementing Cashback for</w:t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Segoe UI Symbol" w:eastAsia="Tahoma" w:hAnsi="Segoe UI Symbol" w:cs="Tahoma"/>
          <w:sz w:val="18"/>
          <w:szCs w:val="18"/>
        </w:rPr>
        <w:t>⮚</w:t>
      </w:r>
      <w:r w:rsidR="00216EEA">
        <w:rPr>
          <w:rFonts w:ascii="Tahoma" w:eastAsia="Tahoma" w:hAnsi="Tahoma" w:cs="Tahoma"/>
          <w:sz w:val="18"/>
          <w:szCs w:val="18"/>
        </w:rPr>
        <w:t xml:space="preserve"> Migrate the UI part to ReactJS to make it SPA and improve the load time of the </w:t>
      </w:r>
      <w:proofErr w:type="gramStart"/>
      <w:r w:rsidR="00216EEA">
        <w:rPr>
          <w:rFonts w:ascii="Tahoma" w:eastAsia="Tahoma" w:hAnsi="Tahoma" w:cs="Tahoma"/>
          <w:sz w:val="18"/>
          <w:szCs w:val="18"/>
        </w:rPr>
        <w:t>page</w:t>
      </w:r>
      <w:proofErr w:type="gramEnd"/>
    </w:p>
    <w:p w14:paraId="2E7B0BC6" w14:textId="3ED9784A" w:rsidR="00054D05" w:rsidRPr="00D23D1C" w:rsidRDefault="00E777CF" w:rsidP="00D23D1C">
      <w:pPr>
        <w:rPr>
          <w:rFonts w:ascii="Tahoma" w:eastAsia="Tahoma" w:hAnsi="Tahoma" w:cs="Tahoma"/>
          <w:sz w:val="18"/>
          <w:szCs w:val="18"/>
        </w:rPr>
        <w:sectPr w:rsidR="00054D05" w:rsidRPr="00D23D1C" w:rsidSect="005565F1">
          <w:type w:val="continuous"/>
          <w:pgSz w:w="12240" w:h="15840"/>
          <w:pgMar w:top="340" w:right="380" w:bottom="280" w:left="460" w:header="720" w:footer="720" w:gutter="0"/>
          <w:cols w:space="720"/>
        </w:sectPr>
      </w:pPr>
      <w:r>
        <w:rPr>
          <w:rFonts w:ascii="Tahoma" w:eastAsia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8E5366" wp14:editId="221152AF">
                <wp:simplePos x="0" y="0"/>
                <wp:positionH relativeFrom="page">
                  <wp:posOffset>-38100</wp:posOffset>
                </wp:positionH>
                <wp:positionV relativeFrom="paragraph">
                  <wp:posOffset>432435</wp:posOffset>
                </wp:positionV>
                <wp:extent cx="7810500" cy="215900"/>
                <wp:effectExtent l="57150" t="38100" r="57150" b="88900"/>
                <wp:wrapNone/>
                <wp:docPr id="842675976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15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A3F74" id="Rectangle: Rounded Corners 18" o:spid="_x0000_s1026" style="position:absolute;margin-left:-3pt;margin-top:34.05pt;width:615pt;height:17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page"/>
              </v:roundrect>
            </w:pict>
          </mc:Fallback>
        </mc:AlternateContent>
      </w:r>
      <w:r w:rsidR="0091545D">
        <w:rPr>
          <w:rFonts w:ascii="Tahoma" w:eastAsia="Tahoma" w:hAnsi="Tahoma" w:cs="Tahoma"/>
          <w:sz w:val="18"/>
          <w:szCs w:val="18"/>
        </w:rPr>
        <w:t xml:space="preserve"> </w:t>
      </w:r>
      <w:proofErr w:type="spellStart"/>
      <w:r w:rsidR="00A316B2" w:rsidRPr="00A316B2">
        <w:rPr>
          <w:rFonts w:ascii="Tahoma" w:eastAsia="Tahoma" w:hAnsi="Tahoma" w:cs="Tahoma"/>
          <w:sz w:val="18"/>
          <w:szCs w:val="18"/>
        </w:rPr>
        <w:t>mGurush</w:t>
      </w:r>
      <w:proofErr w:type="spellEnd"/>
      <w:r w:rsidR="00A316B2">
        <w:rPr>
          <w:rFonts w:ascii="Tahoma" w:eastAsia="Tahoma" w:hAnsi="Tahoma" w:cs="Tahoma"/>
          <w:sz w:val="18"/>
          <w:szCs w:val="18"/>
        </w:rPr>
        <w:t>.</w:t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Tahoma" w:eastAsia="Tahoma" w:hAnsi="Tahoma" w:cs="Tahoma"/>
          <w:sz w:val="18"/>
          <w:szCs w:val="18"/>
        </w:rPr>
        <w:tab/>
        <w:t xml:space="preserve">    Which improve 30 % performance</w:t>
      </w:r>
    </w:p>
    <w:p w14:paraId="0C391175" w14:textId="1C35A4B7" w:rsidR="00F16782" w:rsidRPr="0002077E" w:rsidRDefault="00F16782" w:rsidP="0002077E">
      <w:pPr>
        <w:spacing w:before="29" w:line="360" w:lineRule="auto"/>
        <w:ind w:right="-34"/>
        <w:rPr>
          <w:rFonts w:ascii="Tahoma" w:eastAsia="Tahoma" w:hAnsi="Tahoma" w:cs="Tahoma"/>
          <w:sz w:val="19"/>
          <w:szCs w:val="19"/>
        </w:rPr>
      </w:pPr>
    </w:p>
    <w:p w14:paraId="045F5C78" w14:textId="77777777" w:rsidR="00F16782" w:rsidRPr="00054D05" w:rsidRDefault="00F16782">
      <w:pPr>
        <w:spacing w:before="3" w:line="120" w:lineRule="exact"/>
        <w:rPr>
          <w:rFonts w:ascii="Tahoma" w:hAnsi="Tahoma" w:cs="Tahoma"/>
          <w:sz w:val="12"/>
          <w:szCs w:val="12"/>
        </w:rPr>
      </w:pPr>
    </w:p>
    <w:p w14:paraId="7F953534" w14:textId="77777777" w:rsidR="00F16782" w:rsidRPr="00054D05" w:rsidRDefault="00F16782">
      <w:pPr>
        <w:spacing w:before="2" w:line="140" w:lineRule="exact"/>
        <w:rPr>
          <w:rFonts w:ascii="Tahoma" w:hAnsi="Tahoma" w:cs="Tahoma"/>
          <w:sz w:val="14"/>
          <w:szCs w:val="14"/>
        </w:rPr>
      </w:pPr>
    </w:p>
    <w:p w14:paraId="1F6C6A40" w14:textId="77777777" w:rsidR="00F16782" w:rsidRPr="00054D05" w:rsidRDefault="00F16782">
      <w:pPr>
        <w:spacing w:before="5" w:line="100" w:lineRule="exact"/>
        <w:rPr>
          <w:rFonts w:ascii="Tahoma" w:hAnsi="Tahoma" w:cs="Tahoma"/>
          <w:sz w:val="11"/>
          <w:szCs w:val="11"/>
        </w:rPr>
      </w:pPr>
    </w:p>
    <w:p w14:paraId="658A8D95" w14:textId="0AB4A553" w:rsidR="00F16782" w:rsidRPr="00054D05" w:rsidRDefault="00F16782">
      <w:pPr>
        <w:spacing w:before="20" w:line="200" w:lineRule="exact"/>
        <w:rPr>
          <w:rFonts w:ascii="Tahoma" w:hAnsi="Tahoma" w:cs="Tahoma"/>
        </w:rPr>
      </w:pPr>
    </w:p>
    <w:sectPr w:rsidR="00F16782" w:rsidRPr="00054D05">
      <w:type w:val="continuous"/>
      <w:pgSz w:w="12240" w:h="15840"/>
      <w:pgMar w:top="340" w:right="380" w:bottom="280" w:left="460" w:header="720" w:footer="720" w:gutter="0"/>
      <w:cols w:num="2" w:space="720" w:equalWidth="0">
        <w:col w:w="2697" w:space="2020"/>
        <w:col w:w="668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2F6C" w14:textId="77777777" w:rsidR="005565F1" w:rsidRDefault="005565F1" w:rsidP="00325459">
      <w:r>
        <w:separator/>
      </w:r>
    </w:p>
  </w:endnote>
  <w:endnote w:type="continuationSeparator" w:id="0">
    <w:p w14:paraId="5996D8A4" w14:textId="77777777" w:rsidR="005565F1" w:rsidRDefault="005565F1" w:rsidP="00325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09740" w14:textId="77777777" w:rsidR="005565F1" w:rsidRDefault="005565F1" w:rsidP="00325459">
      <w:r>
        <w:separator/>
      </w:r>
    </w:p>
  </w:footnote>
  <w:footnote w:type="continuationSeparator" w:id="0">
    <w:p w14:paraId="68C9B35E" w14:textId="77777777" w:rsidR="005565F1" w:rsidRDefault="005565F1" w:rsidP="00325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alt="Speaker phone with solid fill" style="width:14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" o:bullet="t">
        <v:imagedata r:id="rId1" o:title="" croptop="-3106f" cropbottom="-5902f" cropleft="-11315f" cropright="-9665f"/>
      </v:shape>
    </w:pict>
  </w:numPicBullet>
  <w:abstractNum w:abstractNumId="0" w15:restartNumberingAfterBreak="0">
    <w:nsid w:val="17A66DEA"/>
    <w:multiLevelType w:val="hybridMultilevel"/>
    <w:tmpl w:val="0652E4D2"/>
    <w:lvl w:ilvl="0" w:tplc="CF661E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ABD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AE2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AAAE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D6CE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CEE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A4DA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D8F9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46D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CB34073"/>
    <w:multiLevelType w:val="hybridMultilevel"/>
    <w:tmpl w:val="8862AD3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B7267CF"/>
    <w:multiLevelType w:val="hybridMultilevel"/>
    <w:tmpl w:val="9DEE2F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701B0"/>
    <w:multiLevelType w:val="hybridMultilevel"/>
    <w:tmpl w:val="B81A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72948"/>
    <w:multiLevelType w:val="multilevel"/>
    <w:tmpl w:val="EA94BA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D65204"/>
    <w:multiLevelType w:val="hybridMultilevel"/>
    <w:tmpl w:val="C2B673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06A4"/>
    <w:multiLevelType w:val="hybridMultilevel"/>
    <w:tmpl w:val="07EC5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476165">
    <w:abstractNumId w:val="4"/>
  </w:num>
  <w:num w:numId="2" w16cid:durableId="862985219">
    <w:abstractNumId w:val="0"/>
  </w:num>
  <w:num w:numId="3" w16cid:durableId="918558316">
    <w:abstractNumId w:val="6"/>
  </w:num>
  <w:num w:numId="4" w16cid:durableId="1172061365">
    <w:abstractNumId w:val="1"/>
  </w:num>
  <w:num w:numId="5" w16cid:durableId="1829637175">
    <w:abstractNumId w:val="3"/>
  </w:num>
  <w:num w:numId="6" w16cid:durableId="1609192139">
    <w:abstractNumId w:val="5"/>
  </w:num>
  <w:num w:numId="7" w16cid:durableId="1280991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82"/>
    <w:rsid w:val="00010D4E"/>
    <w:rsid w:val="00012D9D"/>
    <w:rsid w:val="000172C0"/>
    <w:rsid w:val="0002077E"/>
    <w:rsid w:val="00054D05"/>
    <w:rsid w:val="0008042B"/>
    <w:rsid w:val="00124F23"/>
    <w:rsid w:val="00216EEA"/>
    <w:rsid w:val="002C12FE"/>
    <w:rsid w:val="002E4EF0"/>
    <w:rsid w:val="002F2831"/>
    <w:rsid w:val="00325459"/>
    <w:rsid w:val="00365EA6"/>
    <w:rsid w:val="004706C0"/>
    <w:rsid w:val="00512D15"/>
    <w:rsid w:val="005565F1"/>
    <w:rsid w:val="00556B7C"/>
    <w:rsid w:val="00634968"/>
    <w:rsid w:val="006D1269"/>
    <w:rsid w:val="007058B0"/>
    <w:rsid w:val="007A632F"/>
    <w:rsid w:val="007B11D2"/>
    <w:rsid w:val="007C6C9F"/>
    <w:rsid w:val="00841473"/>
    <w:rsid w:val="00842FF0"/>
    <w:rsid w:val="00864FAF"/>
    <w:rsid w:val="008660D7"/>
    <w:rsid w:val="008F2B56"/>
    <w:rsid w:val="00903493"/>
    <w:rsid w:val="0091545D"/>
    <w:rsid w:val="00934350"/>
    <w:rsid w:val="0095475A"/>
    <w:rsid w:val="00A316B2"/>
    <w:rsid w:val="00AE5619"/>
    <w:rsid w:val="00AF7DD9"/>
    <w:rsid w:val="00B25150"/>
    <w:rsid w:val="00B821F4"/>
    <w:rsid w:val="00B83F4D"/>
    <w:rsid w:val="00B95233"/>
    <w:rsid w:val="00BC0533"/>
    <w:rsid w:val="00C02307"/>
    <w:rsid w:val="00C33C3D"/>
    <w:rsid w:val="00C43CCD"/>
    <w:rsid w:val="00C4436A"/>
    <w:rsid w:val="00C71082"/>
    <w:rsid w:val="00CB658A"/>
    <w:rsid w:val="00CC346E"/>
    <w:rsid w:val="00CE09DA"/>
    <w:rsid w:val="00D23D1C"/>
    <w:rsid w:val="00D375B3"/>
    <w:rsid w:val="00D55774"/>
    <w:rsid w:val="00D87B34"/>
    <w:rsid w:val="00E27C2F"/>
    <w:rsid w:val="00E777CF"/>
    <w:rsid w:val="00EA176D"/>
    <w:rsid w:val="00EA52FD"/>
    <w:rsid w:val="00EA7856"/>
    <w:rsid w:val="00F16782"/>
    <w:rsid w:val="00FA744A"/>
    <w:rsid w:val="00FB1C28"/>
    <w:rsid w:val="00F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05640F97"/>
  <w15:docId w15:val="{C2FAC8E8-9B7B-4D1B-80AA-EFA73710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B1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4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459"/>
  </w:style>
  <w:style w:type="paragraph" w:styleId="Footer">
    <w:name w:val="footer"/>
    <w:basedOn w:val="Normal"/>
    <w:link w:val="FooterChar"/>
    <w:uiPriority w:val="99"/>
    <w:unhideWhenUsed/>
    <w:rsid w:val="003254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459"/>
  </w:style>
  <w:style w:type="character" w:styleId="Hyperlink">
    <w:name w:val="Hyperlink"/>
    <w:basedOn w:val="DefaultParagraphFont"/>
    <w:uiPriority w:val="99"/>
    <w:unhideWhenUsed/>
    <w:rsid w:val="003254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45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25459"/>
    <w:pPr>
      <w:widowControl w:val="0"/>
      <w:autoSpaceDE w:val="0"/>
      <w:autoSpaceDN w:val="0"/>
    </w:pPr>
    <w:rPr>
      <w:rFonts w:ascii="Arial MT" w:eastAsia="Arial MT" w:hAnsi="Arial MT" w:cs="Arial MT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25459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Sipun Sahu</cp:lastModifiedBy>
  <cp:revision>22</cp:revision>
  <cp:lastPrinted>2024-03-18T14:01:00Z</cp:lastPrinted>
  <dcterms:created xsi:type="dcterms:W3CDTF">2024-03-15T12:25:00Z</dcterms:created>
  <dcterms:modified xsi:type="dcterms:W3CDTF">2024-03-18T14:25:00Z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2024-03-15T15:57:28Z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8da0504c-0b87-413d-9c32-24059780b8a8</vt:lpwstr>
  </property>
  <property fmtid="{D5CDD505-2E9C-101B-9397-08002B2CF9AE}" pid="8" name="MSIP_Label_2ae551e3-0043-40f0-9a67-12d995049d50_ContentBits">
    <vt:lpwstr>0</vt:lpwstr>
  </property>
</Properties>
</file>