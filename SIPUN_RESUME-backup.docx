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2F235" w14:textId="12FD2FDB" w:rsidR="00F16782" w:rsidRPr="00054D05" w:rsidRDefault="00E777CF">
      <w:pPr>
        <w:spacing w:before="16" w:line="200" w:lineRule="exact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6219172" wp14:editId="1D3637A9">
                <wp:simplePos x="0" y="0"/>
                <wp:positionH relativeFrom="page">
                  <wp:posOffset>7639050</wp:posOffset>
                </wp:positionH>
                <wp:positionV relativeFrom="paragraph">
                  <wp:posOffset>-31750</wp:posOffset>
                </wp:positionV>
                <wp:extent cx="127000" cy="9645650"/>
                <wp:effectExtent l="57150" t="38100" r="82550" b="88900"/>
                <wp:wrapNone/>
                <wp:docPr id="1599446470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645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F1B85" id="Rectangle: Rounded Corners 19" o:spid="_x0000_s1026" style="position:absolute;margin-left:601.5pt;margin-top:-2.5pt;width:10pt;height:759.5pt;z-index:2517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page"/>
              </v:roundrect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C648F3C" wp14:editId="4A0D0350">
                <wp:simplePos x="0" y="0"/>
                <wp:positionH relativeFrom="column">
                  <wp:posOffset>-304800</wp:posOffset>
                </wp:positionH>
                <wp:positionV relativeFrom="paragraph">
                  <wp:posOffset>-31750</wp:posOffset>
                </wp:positionV>
                <wp:extent cx="171450" cy="9645650"/>
                <wp:effectExtent l="57150" t="38100" r="76200" b="88900"/>
                <wp:wrapNone/>
                <wp:docPr id="1559533362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9645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061A1" id="Rectangle: Rounded Corners 17" o:spid="_x0000_s1026" style="position:absolute;margin-left:-24pt;margin-top:-2.5pt;width:13.5pt;height:759.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 w:rsidR="00864FAF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6D74F2CB" wp14:editId="21642B9C">
                <wp:simplePos x="0" y="0"/>
                <wp:positionH relativeFrom="page">
                  <wp:posOffset>-57150</wp:posOffset>
                </wp:positionH>
                <wp:positionV relativeFrom="paragraph">
                  <wp:posOffset>-241300</wp:posOffset>
                </wp:positionV>
                <wp:extent cx="7905750" cy="215900"/>
                <wp:effectExtent l="57150" t="38100" r="57150" b="88900"/>
                <wp:wrapNone/>
                <wp:docPr id="204191739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215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EC404" id="Rectangle: Rounded Corners 16" o:spid="_x0000_s1026" style="position:absolute;margin-left:-4.5pt;margin-top:-19pt;width:622.5pt;height:17pt;z-index:2517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page"/>
              </v:roundrect>
            </w:pict>
          </mc:Fallback>
        </mc:AlternateContent>
      </w:r>
    </w:p>
    <w:p w14:paraId="367A678B" w14:textId="4A150F63" w:rsidR="00325459" w:rsidRPr="00054D05" w:rsidRDefault="00634968" w:rsidP="00634968">
      <w:pPr>
        <w:spacing w:line="380" w:lineRule="exact"/>
        <w:ind w:right="-62"/>
        <w:rPr>
          <w:rFonts w:ascii="Tahoma" w:eastAsia="Tahoma" w:hAnsi="Tahoma" w:cs="Tahoma"/>
          <w:bCs/>
          <w:color w:val="323232"/>
          <w:w w:val="101"/>
          <w:sz w:val="18"/>
          <w:szCs w:val="18"/>
        </w:rPr>
      </w:pPr>
      <w:r w:rsidRPr="00054D05">
        <w:rPr>
          <w:rFonts w:ascii="Tahoma" w:eastAsia="Tahoma" w:hAnsi="Tahoma" w:cs="Tahoma"/>
          <w:b/>
          <w:color w:val="323232"/>
          <w:w w:val="101"/>
          <w:sz w:val="34"/>
          <w:szCs w:val="34"/>
        </w:rPr>
        <w:t xml:space="preserve"> </w:t>
      </w:r>
      <w:bookmarkStart w:id="0" w:name="_Hlk161429176"/>
      <w:r w:rsidRPr="00054D05">
        <w:rPr>
          <w:rFonts w:ascii="Tahoma" w:eastAsia="Tahoma" w:hAnsi="Tahoma" w:cs="Tahoma"/>
          <w:b/>
          <w:color w:val="323232"/>
          <w:w w:val="101"/>
          <w:sz w:val="34"/>
          <w:szCs w:val="34"/>
        </w:rPr>
        <w:t>SIPUN SAHU</w:t>
      </w:r>
      <w:r w:rsidR="00325459" w:rsidRPr="00054D05">
        <w:rPr>
          <w:rFonts w:ascii="Tahoma" w:eastAsia="Tahoma" w:hAnsi="Tahoma" w:cs="Tahoma"/>
          <w:b/>
          <w:color w:val="323232"/>
          <w:w w:val="101"/>
          <w:sz w:val="34"/>
          <w:szCs w:val="34"/>
        </w:rPr>
        <w:t xml:space="preserve">                              </w:t>
      </w:r>
      <w:r w:rsidR="009C5150">
        <w:rPr>
          <w:noProof/>
        </w:rPr>
        <w:drawing>
          <wp:inline distT="0" distB="0" distL="0" distR="0" wp14:anchorId="7370116D" wp14:editId="21253BC8">
            <wp:extent cx="203200" cy="203200"/>
            <wp:effectExtent l="0" t="0" r="6350" b="6350"/>
            <wp:docPr id="1518198091" name="Picture 1" descr="A white cell phone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98091" name="Picture 1" descr="A white cell phone in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7C0E">
        <w:rPr>
          <w:rFonts w:ascii="Tahoma" w:eastAsia="Tahoma" w:hAnsi="Tahoma" w:cs="Tahoma"/>
          <w:b/>
          <w:color w:val="323232"/>
          <w:w w:val="101"/>
          <w:sz w:val="34"/>
          <w:szCs w:val="34"/>
        </w:rPr>
        <w:t xml:space="preserve">   </w:t>
      </w:r>
      <w:r w:rsidR="00AE5619" w:rsidRPr="00054D05">
        <w:rPr>
          <w:rFonts w:ascii="Tahoma" w:eastAsia="Tahoma" w:hAnsi="Tahoma" w:cs="Tahoma"/>
          <w:b/>
          <w:color w:val="323232"/>
          <w:w w:val="101"/>
          <w:sz w:val="18"/>
          <w:szCs w:val="18"/>
        </w:rPr>
        <w:t>+91 8018616103</w:t>
      </w:r>
      <w:r w:rsidR="00325459" w:rsidRPr="00054D05">
        <w:rPr>
          <w:rFonts w:ascii="Tahoma" w:eastAsia="Tahoma" w:hAnsi="Tahoma" w:cs="Tahoma"/>
          <w:b/>
          <w:color w:val="323232"/>
          <w:w w:val="101"/>
          <w:sz w:val="34"/>
          <w:szCs w:val="34"/>
        </w:rPr>
        <w:t xml:space="preserve">    </w:t>
      </w:r>
    </w:p>
    <w:p w14:paraId="43784259" w14:textId="7EAAC956" w:rsidR="00325459" w:rsidRPr="00054D05" w:rsidRDefault="009C5150" w:rsidP="00634968">
      <w:pPr>
        <w:spacing w:line="380" w:lineRule="exact"/>
        <w:ind w:right="-62"/>
        <w:rPr>
          <w:rFonts w:ascii="Tahoma" w:eastAsia="Tahoma" w:hAnsi="Tahoma" w:cs="Tahoma"/>
          <w:bCs/>
          <w:color w:val="323232"/>
          <w:w w:val="101"/>
          <w:sz w:val="18"/>
          <w:szCs w:val="18"/>
        </w:rPr>
      </w:pPr>
      <w:r>
        <w:rPr>
          <w:rFonts w:ascii="Tahoma" w:eastAsia="Tahoma" w:hAnsi="Tahoma" w:cs="Tahoma"/>
          <w:b/>
          <w:noProof/>
          <w:color w:val="323232"/>
          <w:sz w:val="34"/>
          <w:szCs w:val="34"/>
        </w:rPr>
        <mc:AlternateContent>
          <mc:Choice Requires="wpg">
            <w:drawing>
              <wp:anchor distT="0" distB="0" distL="114300" distR="114300" simplePos="0" relativeHeight="251710976" behindDoc="1" locked="0" layoutInCell="1" allowOverlap="1" wp14:anchorId="03049498" wp14:editId="02CEFDB0">
                <wp:simplePos x="0" y="0"/>
                <wp:positionH relativeFrom="page">
                  <wp:posOffset>3688715</wp:posOffset>
                </wp:positionH>
                <wp:positionV relativeFrom="paragraph">
                  <wp:posOffset>67310</wp:posOffset>
                </wp:positionV>
                <wp:extent cx="185420" cy="138430"/>
                <wp:effectExtent l="0" t="0" r="0" b="4445"/>
                <wp:wrapNone/>
                <wp:docPr id="107812573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420" cy="138430"/>
                          <a:chOff x="6971" y="300"/>
                          <a:chExt cx="292" cy="218"/>
                        </a:xfrm>
                      </wpg:grpSpPr>
                      <wps:wsp>
                        <wps:cNvPr id="1402164677" name="Freeform 128"/>
                        <wps:cNvSpPr>
                          <a:spLocks/>
                        </wps:cNvSpPr>
                        <wps:spPr bwMode="auto">
                          <a:xfrm>
                            <a:off x="6978" y="308"/>
                            <a:ext cx="279" cy="206"/>
                          </a:xfrm>
                          <a:custGeom>
                            <a:avLst/>
                            <a:gdLst>
                              <a:gd name="T0" fmla="+- 0 7239 6978"/>
                              <a:gd name="T1" fmla="*/ T0 w 279"/>
                              <a:gd name="T2" fmla="+- 0 514 308"/>
                              <a:gd name="T3" fmla="*/ 514 h 206"/>
                              <a:gd name="T4" fmla="+- 0 6986 6978"/>
                              <a:gd name="T5" fmla="*/ T4 w 279"/>
                              <a:gd name="T6" fmla="+- 0 514 308"/>
                              <a:gd name="T7" fmla="*/ 514 h 206"/>
                              <a:gd name="T8" fmla="+- 0 6978 6978"/>
                              <a:gd name="T9" fmla="*/ T8 w 279"/>
                              <a:gd name="T10" fmla="+- 0 506 308"/>
                              <a:gd name="T11" fmla="*/ 506 h 206"/>
                              <a:gd name="T12" fmla="+- 0 6978 6978"/>
                              <a:gd name="T13" fmla="*/ T12 w 279"/>
                              <a:gd name="T14" fmla="+- 0 320 308"/>
                              <a:gd name="T15" fmla="*/ 320 h 206"/>
                              <a:gd name="T16" fmla="+- 0 6979 6978"/>
                              <a:gd name="T17" fmla="*/ T16 w 279"/>
                              <a:gd name="T18" fmla="+- 0 316 308"/>
                              <a:gd name="T19" fmla="*/ 316 h 206"/>
                              <a:gd name="T20" fmla="+- 0 6983 6978"/>
                              <a:gd name="T21" fmla="*/ T20 w 279"/>
                              <a:gd name="T22" fmla="+- 0 313 308"/>
                              <a:gd name="T23" fmla="*/ 313 h 206"/>
                              <a:gd name="T24" fmla="+- 0 6986 6978"/>
                              <a:gd name="T25" fmla="*/ T24 w 279"/>
                              <a:gd name="T26" fmla="+- 0 309 308"/>
                              <a:gd name="T27" fmla="*/ 309 h 206"/>
                              <a:gd name="T28" fmla="+- 0 6990 6978"/>
                              <a:gd name="T29" fmla="*/ T28 w 279"/>
                              <a:gd name="T30" fmla="+- 0 308 308"/>
                              <a:gd name="T31" fmla="*/ 308 h 206"/>
                              <a:gd name="T32" fmla="+- 0 7248 6978"/>
                              <a:gd name="T33" fmla="*/ T32 w 279"/>
                              <a:gd name="T34" fmla="+- 0 308 308"/>
                              <a:gd name="T35" fmla="*/ 308 h 206"/>
                              <a:gd name="T36" fmla="+- 0 7256 6978"/>
                              <a:gd name="T37" fmla="*/ T36 w 279"/>
                              <a:gd name="T38" fmla="+- 0 316 308"/>
                              <a:gd name="T39" fmla="*/ 316 h 206"/>
                              <a:gd name="T40" fmla="+- 0 7256 6978"/>
                              <a:gd name="T41" fmla="*/ T40 w 279"/>
                              <a:gd name="T42" fmla="+- 0 496 308"/>
                              <a:gd name="T43" fmla="*/ 496 h 206"/>
                              <a:gd name="T44" fmla="+- 0 7256 6978"/>
                              <a:gd name="T45" fmla="*/ T44 w 279"/>
                              <a:gd name="T46" fmla="+- 0 506 308"/>
                              <a:gd name="T47" fmla="*/ 506 h 206"/>
                              <a:gd name="T48" fmla="+- 0 7248 6978"/>
                              <a:gd name="T49" fmla="*/ T48 w 279"/>
                              <a:gd name="T50" fmla="+- 0 514 308"/>
                              <a:gd name="T51" fmla="*/ 514 h 206"/>
                              <a:gd name="T52" fmla="+- 0 7239 6978"/>
                              <a:gd name="T53" fmla="*/ T52 w 279"/>
                              <a:gd name="T54" fmla="+- 0 514 308"/>
                              <a:gd name="T55" fmla="*/ 514 h 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79" h="206">
                                <a:moveTo>
                                  <a:pt x="261" y="206"/>
                                </a:moveTo>
                                <a:lnTo>
                                  <a:pt x="8" y="206"/>
                                </a:lnTo>
                                <a:lnTo>
                                  <a:pt x="0" y="198"/>
                                </a:lnTo>
                                <a:lnTo>
                                  <a:pt x="0" y="12"/>
                                </a:lnTo>
                                <a:lnTo>
                                  <a:pt x="1" y="8"/>
                                </a:lnTo>
                                <a:lnTo>
                                  <a:pt x="5" y="5"/>
                                </a:lnTo>
                                <a:lnTo>
                                  <a:pt x="8" y="1"/>
                                </a:lnTo>
                                <a:lnTo>
                                  <a:pt x="12" y="0"/>
                                </a:lnTo>
                                <a:lnTo>
                                  <a:pt x="270" y="0"/>
                                </a:lnTo>
                                <a:lnTo>
                                  <a:pt x="278" y="8"/>
                                </a:lnTo>
                                <a:lnTo>
                                  <a:pt x="278" y="188"/>
                                </a:lnTo>
                                <a:lnTo>
                                  <a:pt x="278" y="198"/>
                                </a:lnTo>
                                <a:lnTo>
                                  <a:pt x="270" y="206"/>
                                </a:lnTo>
                                <a:lnTo>
                                  <a:pt x="261" y="2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302017" name="Freeform 129"/>
                        <wps:cNvSpPr>
                          <a:spLocks/>
                        </wps:cNvSpPr>
                        <wps:spPr bwMode="auto">
                          <a:xfrm>
                            <a:off x="7010" y="354"/>
                            <a:ext cx="108" cy="160"/>
                          </a:xfrm>
                          <a:custGeom>
                            <a:avLst/>
                            <a:gdLst>
                              <a:gd name="T0" fmla="+- 0 7012 7010"/>
                              <a:gd name="T1" fmla="*/ T0 w 108"/>
                              <a:gd name="T2" fmla="+- 0 514 354"/>
                              <a:gd name="T3" fmla="*/ 514 h 160"/>
                              <a:gd name="T4" fmla="+- 0 7010 7010"/>
                              <a:gd name="T5" fmla="*/ T4 w 108"/>
                              <a:gd name="T6" fmla="+- 0 510 354"/>
                              <a:gd name="T7" fmla="*/ 510 h 160"/>
                              <a:gd name="T8" fmla="+- 0 7010 7010"/>
                              <a:gd name="T9" fmla="*/ T8 w 108"/>
                              <a:gd name="T10" fmla="+- 0 354 354"/>
                              <a:gd name="T11" fmla="*/ 354 h 160"/>
                              <a:gd name="T12" fmla="+- 0 7117 7010"/>
                              <a:gd name="T13" fmla="*/ T12 w 108"/>
                              <a:gd name="T14" fmla="+- 0 432 354"/>
                              <a:gd name="T15" fmla="*/ 432 h 160"/>
                              <a:gd name="T16" fmla="+- 0 7117 7010"/>
                              <a:gd name="T17" fmla="*/ T16 w 108"/>
                              <a:gd name="T18" fmla="+- 0 436 354"/>
                              <a:gd name="T19" fmla="*/ 436 h 160"/>
                              <a:gd name="T20" fmla="+- 0 7012 7010"/>
                              <a:gd name="T21" fmla="*/ T20 w 108"/>
                              <a:gd name="T22" fmla="+- 0 514 354"/>
                              <a:gd name="T23" fmla="*/ 514 h 1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8" h="160">
                                <a:moveTo>
                                  <a:pt x="2" y="160"/>
                                </a:moveTo>
                                <a:lnTo>
                                  <a:pt x="0" y="156"/>
                                </a:lnTo>
                                <a:lnTo>
                                  <a:pt x="0" y="0"/>
                                </a:lnTo>
                                <a:lnTo>
                                  <a:pt x="107" y="78"/>
                                </a:lnTo>
                                <a:lnTo>
                                  <a:pt x="107" y="82"/>
                                </a:lnTo>
                                <a:lnTo>
                                  <a:pt x="2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489041" name="Freeform 130"/>
                        <wps:cNvSpPr>
                          <a:spLocks/>
                        </wps:cNvSpPr>
                        <wps:spPr bwMode="auto">
                          <a:xfrm>
                            <a:off x="6978" y="313"/>
                            <a:ext cx="35" cy="200"/>
                          </a:xfrm>
                          <a:custGeom>
                            <a:avLst/>
                            <a:gdLst>
                              <a:gd name="T0" fmla="+- 0 6995 6978"/>
                              <a:gd name="T1" fmla="*/ T0 w 35"/>
                              <a:gd name="T2" fmla="+- 0 514 313"/>
                              <a:gd name="T3" fmla="*/ 514 h 200"/>
                              <a:gd name="T4" fmla="+- 0 6985 6978"/>
                              <a:gd name="T5" fmla="*/ T4 w 35"/>
                              <a:gd name="T6" fmla="+- 0 514 313"/>
                              <a:gd name="T7" fmla="*/ 514 h 200"/>
                              <a:gd name="T8" fmla="+- 0 6978 6978"/>
                              <a:gd name="T9" fmla="*/ T8 w 35"/>
                              <a:gd name="T10" fmla="+- 0 506 313"/>
                              <a:gd name="T11" fmla="*/ 506 h 200"/>
                              <a:gd name="T12" fmla="+- 0 6978 6978"/>
                              <a:gd name="T13" fmla="*/ T12 w 35"/>
                              <a:gd name="T14" fmla="+- 0 315 313"/>
                              <a:gd name="T15" fmla="*/ 315 h 200"/>
                              <a:gd name="T16" fmla="+- 0 6985 6978"/>
                              <a:gd name="T17" fmla="*/ T16 w 35"/>
                              <a:gd name="T18" fmla="+- 0 313 313"/>
                              <a:gd name="T19" fmla="*/ 313 h 200"/>
                              <a:gd name="T20" fmla="+- 0 7005 6978"/>
                              <a:gd name="T21" fmla="*/ T20 w 35"/>
                              <a:gd name="T22" fmla="+- 0 313 313"/>
                              <a:gd name="T23" fmla="*/ 313 h 200"/>
                              <a:gd name="T24" fmla="+- 0 7013 6978"/>
                              <a:gd name="T25" fmla="*/ T24 w 35"/>
                              <a:gd name="T26" fmla="+- 0 315 313"/>
                              <a:gd name="T27" fmla="*/ 315 h 200"/>
                              <a:gd name="T28" fmla="+- 0 7013 6978"/>
                              <a:gd name="T29" fmla="*/ T28 w 35"/>
                              <a:gd name="T30" fmla="+- 0 514 313"/>
                              <a:gd name="T31" fmla="*/ 514 h 200"/>
                              <a:gd name="T32" fmla="+- 0 6995 6978"/>
                              <a:gd name="T33" fmla="*/ T32 w 35"/>
                              <a:gd name="T34" fmla="+- 0 514 313"/>
                              <a:gd name="T35" fmla="*/ 514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5" h="200">
                                <a:moveTo>
                                  <a:pt x="17" y="201"/>
                                </a:moveTo>
                                <a:lnTo>
                                  <a:pt x="7" y="201"/>
                                </a:lnTo>
                                <a:lnTo>
                                  <a:pt x="0" y="193"/>
                                </a:lnTo>
                                <a:lnTo>
                                  <a:pt x="0" y="2"/>
                                </a:lnTo>
                                <a:lnTo>
                                  <a:pt x="7" y="0"/>
                                </a:lnTo>
                                <a:lnTo>
                                  <a:pt x="27" y="0"/>
                                </a:lnTo>
                                <a:lnTo>
                                  <a:pt x="35" y="2"/>
                                </a:lnTo>
                                <a:lnTo>
                                  <a:pt x="35" y="201"/>
                                </a:lnTo>
                                <a:lnTo>
                                  <a:pt x="17" y="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4B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4421527" name="Freeform 131"/>
                        <wps:cNvSpPr>
                          <a:spLocks/>
                        </wps:cNvSpPr>
                        <wps:spPr bwMode="auto">
                          <a:xfrm>
                            <a:off x="7221" y="314"/>
                            <a:ext cx="29" cy="200"/>
                          </a:xfrm>
                          <a:custGeom>
                            <a:avLst/>
                            <a:gdLst>
                              <a:gd name="T0" fmla="+- 0 7224 7221"/>
                              <a:gd name="T1" fmla="*/ T0 w 29"/>
                              <a:gd name="T2" fmla="+- 0 318 314"/>
                              <a:gd name="T3" fmla="*/ 318 h 200"/>
                              <a:gd name="T4" fmla="+- 0 7224 7221"/>
                              <a:gd name="T5" fmla="*/ T4 w 29"/>
                              <a:gd name="T6" fmla="+- 0 325 314"/>
                              <a:gd name="T7" fmla="*/ 325 h 200"/>
                              <a:gd name="T8" fmla="+- 0 7224 7221"/>
                              <a:gd name="T9" fmla="*/ T8 w 29"/>
                              <a:gd name="T10" fmla="+- 0 511 314"/>
                              <a:gd name="T11" fmla="*/ 511 h 200"/>
                              <a:gd name="T12" fmla="+- 0 7239 7221"/>
                              <a:gd name="T13" fmla="*/ T12 w 29"/>
                              <a:gd name="T14" fmla="+- 0 514 314"/>
                              <a:gd name="T15" fmla="*/ 514 h 200"/>
                              <a:gd name="T16" fmla="+- 0 7221 7221"/>
                              <a:gd name="T17" fmla="*/ T16 w 29"/>
                              <a:gd name="T18" fmla="+- 0 514 314"/>
                              <a:gd name="T19" fmla="*/ 514 h 200"/>
                              <a:gd name="T20" fmla="+- 0 7221 7221"/>
                              <a:gd name="T21" fmla="*/ T20 w 29"/>
                              <a:gd name="T22" fmla="+- 0 315 314"/>
                              <a:gd name="T23" fmla="*/ 315 h 200"/>
                              <a:gd name="T24" fmla="+- 0 7229 7221"/>
                              <a:gd name="T25" fmla="*/ T24 w 29"/>
                              <a:gd name="T26" fmla="+- 0 314 314"/>
                              <a:gd name="T27" fmla="*/ 314 h 200"/>
                              <a:gd name="T28" fmla="+- 0 7248 7221"/>
                              <a:gd name="T29" fmla="*/ T28 w 29"/>
                              <a:gd name="T30" fmla="+- 0 314 314"/>
                              <a:gd name="T31" fmla="*/ 314 h 200"/>
                              <a:gd name="T32" fmla="+- 0 7250 7221"/>
                              <a:gd name="T33" fmla="*/ T32 w 29"/>
                              <a:gd name="T34" fmla="+- 0 316 314"/>
                              <a:gd name="T35" fmla="*/ 316 h 200"/>
                              <a:gd name="T36" fmla="+- 0 7227 7221"/>
                              <a:gd name="T37" fmla="*/ T36 w 29"/>
                              <a:gd name="T38" fmla="+- 0 316 314"/>
                              <a:gd name="T39" fmla="*/ 316 h 200"/>
                              <a:gd name="T40" fmla="+- 0 7224 7221"/>
                              <a:gd name="T41" fmla="*/ T40 w 29"/>
                              <a:gd name="T42" fmla="+- 0 318 314"/>
                              <a:gd name="T43" fmla="*/ 318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9" h="200">
                                <a:moveTo>
                                  <a:pt x="3" y="4"/>
                                </a:moveTo>
                                <a:lnTo>
                                  <a:pt x="3" y="11"/>
                                </a:lnTo>
                                <a:lnTo>
                                  <a:pt x="3" y="197"/>
                                </a:lnTo>
                                <a:lnTo>
                                  <a:pt x="18" y="200"/>
                                </a:lnTo>
                                <a:lnTo>
                                  <a:pt x="0" y="200"/>
                                </a:lnTo>
                                <a:lnTo>
                                  <a:pt x="0" y="1"/>
                                </a:lnTo>
                                <a:lnTo>
                                  <a:pt x="8" y="0"/>
                                </a:lnTo>
                                <a:lnTo>
                                  <a:pt x="27" y="0"/>
                                </a:lnTo>
                                <a:lnTo>
                                  <a:pt x="29" y="2"/>
                                </a:lnTo>
                                <a:lnTo>
                                  <a:pt x="6" y="2"/>
                                </a:lnTo>
                                <a:lnTo>
                                  <a:pt x="3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4B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446642" name="Freeform 132"/>
                        <wps:cNvSpPr>
                          <a:spLocks/>
                        </wps:cNvSpPr>
                        <wps:spPr bwMode="auto">
                          <a:xfrm>
                            <a:off x="6977" y="314"/>
                            <a:ext cx="35" cy="200"/>
                          </a:xfrm>
                          <a:custGeom>
                            <a:avLst/>
                            <a:gdLst>
                              <a:gd name="T0" fmla="+- 0 6979 6977"/>
                              <a:gd name="T1" fmla="*/ T0 w 35"/>
                              <a:gd name="T2" fmla="+- 0 505 314"/>
                              <a:gd name="T3" fmla="*/ 505 h 200"/>
                              <a:gd name="T4" fmla="+- 0 6977 6977"/>
                              <a:gd name="T5" fmla="*/ T4 w 35"/>
                              <a:gd name="T6" fmla="+- 0 501 314"/>
                              <a:gd name="T7" fmla="*/ 501 h 200"/>
                              <a:gd name="T8" fmla="+- 0 6978 6977"/>
                              <a:gd name="T9" fmla="*/ T8 w 35"/>
                              <a:gd name="T10" fmla="+- 0 496 314"/>
                              <a:gd name="T11" fmla="*/ 496 h 200"/>
                              <a:gd name="T12" fmla="+- 0 6980 6977"/>
                              <a:gd name="T13" fmla="*/ T12 w 35"/>
                              <a:gd name="T14" fmla="+- 0 320 314"/>
                              <a:gd name="T15" fmla="*/ 320 h 200"/>
                              <a:gd name="T16" fmla="+- 0 6980 6977"/>
                              <a:gd name="T17" fmla="*/ T16 w 35"/>
                              <a:gd name="T18" fmla="+- 0 325 314"/>
                              <a:gd name="T19" fmla="*/ 325 h 200"/>
                              <a:gd name="T20" fmla="+- 0 6980 6977"/>
                              <a:gd name="T21" fmla="*/ T20 w 35"/>
                              <a:gd name="T22" fmla="+- 0 504 314"/>
                              <a:gd name="T23" fmla="*/ 504 h 200"/>
                              <a:gd name="T24" fmla="+- 0 6987 6977"/>
                              <a:gd name="T25" fmla="*/ T24 w 35"/>
                              <a:gd name="T26" fmla="+- 0 511 314"/>
                              <a:gd name="T27" fmla="*/ 511 h 200"/>
                              <a:gd name="T28" fmla="+- 0 7010 6977"/>
                              <a:gd name="T29" fmla="*/ T28 w 35"/>
                              <a:gd name="T30" fmla="+- 0 511 314"/>
                              <a:gd name="T31" fmla="*/ 511 h 200"/>
                              <a:gd name="T32" fmla="+- 0 7010 6977"/>
                              <a:gd name="T33" fmla="*/ T32 w 35"/>
                              <a:gd name="T34" fmla="+- 0 320 314"/>
                              <a:gd name="T35" fmla="*/ 320 h 200"/>
                              <a:gd name="T36" fmla="+- 0 7007 6977"/>
                              <a:gd name="T37" fmla="*/ T36 w 35"/>
                              <a:gd name="T38" fmla="+- 0 316 314"/>
                              <a:gd name="T39" fmla="*/ 316 h 200"/>
                              <a:gd name="T40" fmla="+- 0 6995 6977"/>
                              <a:gd name="T41" fmla="*/ T40 w 35"/>
                              <a:gd name="T42" fmla="+- 0 316 314"/>
                              <a:gd name="T43" fmla="*/ 316 h 200"/>
                              <a:gd name="T44" fmla="+- 0 6995 6977"/>
                              <a:gd name="T45" fmla="*/ T44 w 35"/>
                              <a:gd name="T46" fmla="+- 0 314 314"/>
                              <a:gd name="T47" fmla="*/ 314 h 200"/>
                              <a:gd name="T48" fmla="+- 0 7005 6977"/>
                              <a:gd name="T49" fmla="*/ T48 w 35"/>
                              <a:gd name="T50" fmla="+- 0 314 314"/>
                              <a:gd name="T51" fmla="*/ 314 h 200"/>
                              <a:gd name="T52" fmla="+- 0 7012 6977"/>
                              <a:gd name="T53" fmla="*/ T52 w 35"/>
                              <a:gd name="T54" fmla="+- 0 315 314"/>
                              <a:gd name="T55" fmla="*/ 315 h 200"/>
                              <a:gd name="T56" fmla="+- 0 7013 6977"/>
                              <a:gd name="T57" fmla="*/ T56 w 35"/>
                              <a:gd name="T58" fmla="+- 0 325 314"/>
                              <a:gd name="T59" fmla="*/ 325 h 200"/>
                              <a:gd name="T60" fmla="+- 0 7013 6977"/>
                              <a:gd name="T61" fmla="*/ T60 w 35"/>
                              <a:gd name="T62" fmla="+- 0 514 314"/>
                              <a:gd name="T63" fmla="*/ 514 h 200"/>
                              <a:gd name="T64" fmla="+- 0 6990 6977"/>
                              <a:gd name="T65" fmla="*/ T64 w 35"/>
                              <a:gd name="T66" fmla="+- 0 514 314"/>
                              <a:gd name="T67" fmla="*/ 514 h 200"/>
                              <a:gd name="T68" fmla="+- 0 6986 6977"/>
                              <a:gd name="T69" fmla="*/ T68 w 35"/>
                              <a:gd name="T70" fmla="+- 0 512 314"/>
                              <a:gd name="T71" fmla="*/ 512 h 200"/>
                              <a:gd name="T72" fmla="+- 0 6983 6977"/>
                              <a:gd name="T73" fmla="*/ T72 w 35"/>
                              <a:gd name="T74" fmla="+- 0 508 314"/>
                              <a:gd name="T75" fmla="*/ 508 h 200"/>
                              <a:gd name="T76" fmla="+- 0 6979 6977"/>
                              <a:gd name="T77" fmla="*/ T76 w 35"/>
                              <a:gd name="T78" fmla="+- 0 505 314"/>
                              <a:gd name="T79" fmla="*/ 505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35" h="200">
                                <a:moveTo>
                                  <a:pt x="2" y="191"/>
                                </a:moveTo>
                                <a:lnTo>
                                  <a:pt x="0" y="187"/>
                                </a:lnTo>
                                <a:lnTo>
                                  <a:pt x="1" y="182"/>
                                </a:lnTo>
                                <a:lnTo>
                                  <a:pt x="3" y="6"/>
                                </a:lnTo>
                                <a:lnTo>
                                  <a:pt x="3" y="11"/>
                                </a:lnTo>
                                <a:lnTo>
                                  <a:pt x="3" y="190"/>
                                </a:lnTo>
                                <a:lnTo>
                                  <a:pt x="10" y="197"/>
                                </a:lnTo>
                                <a:lnTo>
                                  <a:pt x="33" y="197"/>
                                </a:lnTo>
                                <a:lnTo>
                                  <a:pt x="33" y="6"/>
                                </a:lnTo>
                                <a:lnTo>
                                  <a:pt x="30" y="2"/>
                                </a:lnTo>
                                <a:lnTo>
                                  <a:pt x="18" y="2"/>
                                </a:lnTo>
                                <a:lnTo>
                                  <a:pt x="18" y="0"/>
                                </a:lnTo>
                                <a:lnTo>
                                  <a:pt x="28" y="0"/>
                                </a:lnTo>
                                <a:lnTo>
                                  <a:pt x="35" y="1"/>
                                </a:lnTo>
                                <a:lnTo>
                                  <a:pt x="36" y="11"/>
                                </a:lnTo>
                                <a:lnTo>
                                  <a:pt x="36" y="200"/>
                                </a:lnTo>
                                <a:lnTo>
                                  <a:pt x="13" y="200"/>
                                </a:lnTo>
                                <a:lnTo>
                                  <a:pt x="9" y="198"/>
                                </a:lnTo>
                                <a:lnTo>
                                  <a:pt x="6" y="194"/>
                                </a:lnTo>
                                <a:lnTo>
                                  <a:pt x="2" y="1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4B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90297" name="Freeform 133"/>
                        <wps:cNvSpPr>
                          <a:spLocks/>
                        </wps:cNvSpPr>
                        <wps:spPr bwMode="auto">
                          <a:xfrm>
                            <a:off x="6978" y="314"/>
                            <a:ext cx="17" cy="182"/>
                          </a:xfrm>
                          <a:custGeom>
                            <a:avLst/>
                            <a:gdLst>
                              <a:gd name="T0" fmla="+- 0 6978 6978"/>
                              <a:gd name="T1" fmla="*/ T0 w 17"/>
                              <a:gd name="T2" fmla="+- 0 496 314"/>
                              <a:gd name="T3" fmla="*/ 496 h 182"/>
                              <a:gd name="T4" fmla="+- 0 6978 6978"/>
                              <a:gd name="T5" fmla="*/ T4 w 17"/>
                              <a:gd name="T6" fmla="+- 0 316 314"/>
                              <a:gd name="T7" fmla="*/ 316 h 182"/>
                              <a:gd name="T8" fmla="+- 0 6985 6978"/>
                              <a:gd name="T9" fmla="*/ T8 w 17"/>
                              <a:gd name="T10" fmla="+- 0 314 314"/>
                              <a:gd name="T11" fmla="*/ 314 h 182"/>
                              <a:gd name="T12" fmla="+- 0 6995 6978"/>
                              <a:gd name="T13" fmla="*/ T12 w 17"/>
                              <a:gd name="T14" fmla="+- 0 314 314"/>
                              <a:gd name="T15" fmla="*/ 314 h 182"/>
                              <a:gd name="T16" fmla="+- 0 6995 6978"/>
                              <a:gd name="T17" fmla="*/ T16 w 17"/>
                              <a:gd name="T18" fmla="+- 0 316 314"/>
                              <a:gd name="T19" fmla="*/ 316 h 182"/>
                              <a:gd name="T20" fmla="+- 0 6983 6978"/>
                              <a:gd name="T21" fmla="*/ T20 w 17"/>
                              <a:gd name="T22" fmla="+- 0 316 314"/>
                              <a:gd name="T23" fmla="*/ 316 h 182"/>
                              <a:gd name="T24" fmla="+- 0 6980 6978"/>
                              <a:gd name="T25" fmla="*/ T24 w 17"/>
                              <a:gd name="T26" fmla="+- 0 320 314"/>
                              <a:gd name="T27" fmla="*/ 320 h 182"/>
                              <a:gd name="T28" fmla="+- 0 6978 6978"/>
                              <a:gd name="T29" fmla="*/ T28 w 17"/>
                              <a:gd name="T30" fmla="+- 0 496 314"/>
                              <a:gd name="T31" fmla="*/ 496 h 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7" h="182">
                                <a:moveTo>
                                  <a:pt x="0" y="182"/>
                                </a:moveTo>
                                <a:lnTo>
                                  <a:pt x="0" y="2"/>
                                </a:lnTo>
                                <a:lnTo>
                                  <a:pt x="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"/>
                                </a:lnTo>
                                <a:lnTo>
                                  <a:pt x="5" y="2"/>
                                </a:lnTo>
                                <a:lnTo>
                                  <a:pt x="2" y="6"/>
                                </a:lnTo>
                                <a:lnTo>
                                  <a:pt x="0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4B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790572" name="Freeform 134"/>
                        <wps:cNvSpPr>
                          <a:spLocks/>
                        </wps:cNvSpPr>
                        <wps:spPr bwMode="auto">
                          <a:xfrm>
                            <a:off x="7224" y="314"/>
                            <a:ext cx="32" cy="200"/>
                          </a:xfrm>
                          <a:custGeom>
                            <a:avLst/>
                            <a:gdLst>
                              <a:gd name="T0" fmla="+- 0 7256 7224"/>
                              <a:gd name="T1" fmla="*/ T0 w 32"/>
                              <a:gd name="T2" fmla="+- 0 506 314"/>
                              <a:gd name="T3" fmla="*/ 506 h 200"/>
                              <a:gd name="T4" fmla="+- 0 7248 7224"/>
                              <a:gd name="T5" fmla="*/ T4 w 32"/>
                              <a:gd name="T6" fmla="+- 0 514 314"/>
                              <a:gd name="T7" fmla="*/ 514 h 200"/>
                              <a:gd name="T8" fmla="+- 0 7239 7224"/>
                              <a:gd name="T9" fmla="*/ T8 w 32"/>
                              <a:gd name="T10" fmla="+- 0 514 314"/>
                              <a:gd name="T11" fmla="*/ 514 h 200"/>
                              <a:gd name="T12" fmla="+- 0 7224 7224"/>
                              <a:gd name="T13" fmla="*/ T12 w 32"/>
                              <a:gd name="T14" fmla="+- 0 511 314"/>
                              <a:gd name="T15" fmla="*/ 511 h 200"/>
                              <a:gd name="T16" fmla="+- 0 7247 7224"/>
                              <a:gd name="T17" fmla="*/ T16 w 32"/>
                              <a:gd name="T18" fmla="+- 0 511 314"/>
                              <a:gd name="T19" fmla="*/ 511 h 200"/>
                              <a:gd name="T20" fmla="+- 0 7254 7224"/>
                              <a:gd name="T21" fmla="*/ T20 w 32"/>
                              <a:gd name="T22" fmla="+- 0 505 314"/>
                              <a:gd name="T23" fmla="*/ 505 h 200"/>
                              <a:gd name="T24" fmla="+- 0 7254 7224"/>
                              <a:gd name="T25" fmla="*/ T24 w 32"/>
                              <a:gd name="T26" fmla="+- 0 318 314"/>
                              <a:gd name="T27" fmla="*/ 318 h 200"/>
                              <a:gd name="T28" fmla="+- 0 7250 7224"/>
                              <a:gd name="T29" fmla="*/ T28 w 32"/>
                              <a:gd name="T30" fmla="+- 0 316 314"/>
                              <a:gd name="T31" fmla="*/ 316 h 200"/>
                              <a:gd name="T32" fmla="+- 0 7248 7224"/>
                              <a:gd name="T33" fmla="*/ T32 w 32"/>
                              <a:gd name="T34" fmla="+- 0 314 314"/>
                              <a:gd name="T35" fmla="*/ 314 h 200"/>
                              <a:gd name="T36" fmla="+- 0 7256 7224"/>
                              <a:gd name="T37" fmla="*/ T36 w 32"/>
                              <a:gd name="T38" fmla="+- 0 315 314"/>
                              <a:gd name="T39" fmla="*/ 315 h 200"/>
                              <a:gd name="T40" fmla="+- 0 7256 7224"/>
                              <a:gd name="T41" fmla="*/ T40 w 32"/>
                              <a:gd name="T42" fmla="+- 0 324 314"/>
                              <a:gd name="T43" fmla="*/ 324 h 200"/>
                              <a:gd name="T44" fmla="+- 0 7256 7224"/>
                              <a:gd name="T45" fmla="*/ T44 w 32"/>
                              <a:gd name="T46" fmla="+- 0 506 314"/>
                              <a:gd name="T47" fmla="*/ 506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2" h="200">
                                <a:moveTo>
                                  <a:pt x="32" y="192"/>
                                </a:moveTo>
                                <a:lnTo>
                                  <a:pt x="24" y="200"/>
                                </a:lnTo>
                                <a:lnTo>
                                  <a:pt x="15" y="200"/>
                                </a:lnTo>
                                <a:lnTo>
                                  <a:pt x="0" y="197"/>
                                </a:lnTo>
                                <a:lnTo>
                                  <a:pt x="23" y="197"/>
                                </a:lnTo>
                                <a:lnTo>
                                  <a:pt x="30" y="191"/>
                                </a:lnTo>
                                <a:lnTo>
                                  <a:pt x="30" y="4"/>
                                </a:lnTo>
                                <a:lnTo>
                                  <a:pt x="26" y="2"/>
                                </a:lnTo>
                                <a:lnTo>
                                  <a:pt x="24" y="0"/>
                                </a:lnTo>
                                <a:lnTo>
                                  <a:pt x="32" y="1"/>
                                </a:lnTo>
                                <a:lnTo>
                                  <a:pt x="32" y="10"/>
                                </a:lnTo>
                                <a:lnTo>
                                  <a:pt x="32" y="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4B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6138166" name="Freeform 135"/>
                        <wps:cNvSpPr>
                          <a:spLocks/>
                        </wps:cNvSpPr>
                        <wps:spPr bwMode="auto">
                          <a:xfrm>
                            <a:off x="7221" y="314"/>
                            <a:ext cx="35" cy="200"/>
                          </a:xfrm>
                          <a:custGeom>
                            <a:avLst/>
                            <a:gdLst>
                              <a:gd name="T0" fmla="+- 0 7239 7221"/>
                              <a:gd name="T1" fmla="*/ T0 w 35"/>
                              <a:gd name="T2" fmla="+- 0 514 314"/>
                              <a:gd name="T3" fmla="*/ 514 h 200"/>
                              <a:gd name="T4" fmla="+- 0 7221 7221"/>
                              <a:gd name="T5" fmla="*/ T4 w 35"/>
                              <a:gd name="T6" fmla="+- 0 514 314"/>
                              <a:gd name="T7" fmla="*/ 514 h 200"/>
                              <a:gd name="T8" fmla="+- 0 7221 7221"/>
                              <a:gd name="T9" fmla="*/ T8 w 35"/>
                              <a:gd name="T10" fmla="+- 0 315 314"/>
                              <a:gd name="T11" fmla="*/ 315 h 200"/>
                              <a:gd name="T12" fmla="+- 0 7229 7221"/>
                              <a:gd name="T13" fmla="*/ T12 w 35"/>
                              <a:gd name="T14" fmla="+- 0 314 314"/>
                              <a:gd name="T15" fmla="*/ 314 h 200"/>
                              <a:gd name="T16" fmla="+- 0 7248 7221"/>
                              <a:gd name="T17" fmla="*/ T16 w 35"/>
                              <a:gd name="T18" fmla="+- 0 314 314"/>
                              <a:gd name="T19" fmla="*/ 314 h 200"/>
                              <a:gd name="T20" fmla="+- 0 7256 7221"/>
                              <a:gd name="T21" fmla="*/ T20 w 35"/>
                              <a:gd name="T22" fmla="+- 0 315 314"/>
                              <a:gd name="T23" fmla="*/ 315 h 200"/>
                              <a:gd name="T24" fmla="+- 0 7256 7221"/>
                              <a:gd name="T25" fmla="*/ T24 w 35"/>
                              <a:gd name="T26" fmla="+- 0 496 314"/>
                              <a:gd name="T27" fmla="*/ 496 h 200"/>
                              <a:gd name="T28" fmla="+- 0 7256 7221"/>
                              <a:gd name="T29" fmla="*/ T28 w 35"/>
                              <a:gd name="T30" fmla="+- 0 501 314"/>
                              <a:gd name="T31" fmla="*/ 501 h 200"/>
                              <a:gd name="T32" fmla="+- 0 7254 7221"/>
                              <a:gd name="T33" fmla="*/ T32 w 35"/>
                              <a:gd name="T34" fmla="+- 0 505 314"/>
                              <a:gd name="T35" fmla="*/ 505 h 200"/>
                              <a:gd name="T36" fmla="+- 0 7251 7221"/>
                              <a:gd name="T37" fmla="*/ T36 w 35"/>
                              <a:gd name="T38" fmla="+- 0 509 314"/>
                              <a:gd name="T39" fmla="*/ 509 h 200"/>
                              <a:gd name="T40" fmla="+- 0 7248 7221"/>
                              <a:gd name="T41" fmla="*/ T40 w 35"/>
                              <a:gd name="T42" fmla="+- 0 512 314"/>
                              <a:gd name="T43" fmla="*/ 512 h 200"/>
                              <a:gd name="T44" fmla="+- 0 7243 7221"/>
                              <a:gd name="T45" fmla="*/ T44 w 35"/>
                              <a:gd name="T46" fmla="+- 0 514 314"/>
                              <a:gd name="T47" fmla="*/ 514 h 200"/>
                              <a:gd name="T48" fmla="+- 0 7239 7221"/>
                              <a:gd name="T49" fmla="*/ T48 w 35"/>
                              <a:gd name="T50" fmla="+- 0 514 314"/>
                              <a:gd name="T51" fmla="*/ 514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5" h="200">
                                <a:moveTo>
                                  <a:pt x="18" y="200"/>
                                </a:moveTo>
                                <a:lnTo>
                                  <a:pt x="0" y="200"/>
                                </a:lnTo>
                                <a:lnTo>
                                  <a:pt x="0" y="1"/>
                                </a:lnTo>
                                <a:lnTo>
                                  <a:pt x="8" y="0"/>
                                </a:lnTo>
                                <a:lnTo>
                                  <a:pt x="27" y="0"/>
                                </a:lnTo>
                                <a:lnTo>
                                  <a:pt x="35" y="1"/>
                                </a:lnTo>
                                <a:lnTo>
                                  <a:pt x="35" y="182"/>
                                </a:lnTo>
                                <a:lnTo>
                                  <a:pt x="35" y="187"/>
                                </a:lnTo>
                                <a:lnTo>
                                  <a:pt x="33" y="191"/>
                                </a:lnTo>
                                <a:lnTo>
                                  <a:pt x="30" y="195"/>
                                </a:lnTo>
                                <a:lnTo>
                                  <a:pt x="27" y="198"/>
                                </a:lnTo>
                                <a:lnTo>
                                  <a:pt x="22" y="200"/>
                                </a:lnTo>
                                <a:lnTo>
                                  <a:pt x="18" y="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4B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872015" name="Freeform 136"/>
                        <wps:cNvSpPr>
                          <a:spLocks/>
                        </wps:cNvSpPr>
                        <wps:spPr bwMode="auto">
                          <a:xfrm>
                            <a:off x="6979" y="328"/>
                            <a:ext cx="277" cy="186"/>
                          </a:xfrm>
                          <a:custGeom>
                            <a:avLst/>
                            <a:gdLst>
                              <a:gd name="T0" fmla="+- 0 7256 6979"/>
                              <a:gd name="T1" fmla="*/ T0 w 277"/>
                              <a:gd name="T2" fmla="+- 0 328 328"/>
                              <a:gd name="T3" fmla="*/ 328 h 186"/>
                              <a:gd name="T4" fmla="+- 0 7256 6979"/>
                              <a:gd name="T5" fmla="*/ T4 w 277"/>
                              <a:gd name="T6" fmla="+- 0 501 328"/>
                              <a:gd name="T7" fmla="*/ 501 h 186"/>
                              <a:gd name="T8" fmla="+- 0 7251 6979"/>
                              <a:gd name="T9" fmla="*/ T8 w 277"/>
                              <a:gd name="T10" fmla="+- 0 509 328"/>
                              <a:gd name="T11" fmla="*/ 509 h 186"/>
                              <a:gd name="T12" fmla="+- 0 7243 6979"/>
                              <a:gd name="T13" fmla="*/ T12 w 277"/>
                              <a:gd name="T14" fmla="+- 0 514 328"/>
                              <a:gd name="T15" fmla="*/ 514 h 186"/>
                              <a:gd name="T16" fmla="+- 0 7239 6979"/>
                              <a:gd name="T17" fmla="*/ T16 w 277"/>
                              <a:gd name="T18" fmla="+- 0 514 328"/>
                              <a:gd name="T19" fmla="*/ 514 h 186"/>
                              <a:gd name="T20" fmla="+- 0 7164 6979"/>
                              <a:gd name="T21" fmla="*/ T20 w 277"/>
                              <a:gd name="T22" fmla="+- 0 514 328"/>
                              <a:gd name="T23" fmla="*/ 514 h 186"/>
                              <a:gd name="T24" fmla="+- 0 6979 6979"/>
                              <a:gd name="T25" fmla="*/ T24 w 277"/>
                              <a:gd name="T26" fmla="+- 0 333 328"/>
                              <a:gd name="T27" fmla="*/ 333 h 186"/>
                              <a:gd name="T28" fmla="+- 0 6989 6979"/>
                              <a:gd name="T29" fmla="*/ T28 w 277"/>
                              <a:gd name="T30" fmla="+- 0 337 328"/>
                              <a:gd name="T31" fmla="*/ 337 h 186"/>
                              <a:gd name="T32" fmla="+- 0 7118 6979"/>
                              <a:gd name="T33" fmla="*/ T32 w 277"/>
                              <a:gd name="T34" fmla="+- 0 431 328"/>
                              <a:gd name="T35" fmla="*/ 431 h 186"/>
                              <a:gd name="T36" fmla="+- 0 7256 6979"/>
                              <a:gd name="T37" fmla="*/ T36 w 277"/>
                              <a:gd name="T38" fmla="+- 0 328 328"/>
                              <a:gd name="T39" fmla="*/ 328 h 1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77" h="186">
                                <a:moveTo>
                                  <a:pt x="277" y="0"/>
                                </a:moveTo>
                                <a:lnTo>
                                  <a:pt x="277" y="173"/>
                                </a:lnTo>
                                <a:lnTo>
                                  <a:pt x="272" y="181"/>
                                </a:lnTo>
                                <a:lnTo>
                                  <a:pt x="264" y="186"/>
                                </a:lnTo>
                                <a:lnTo>
                                  <a:pt x="260" y="186"/>
                                </a:lnTo>
                                <a:lnTo>
                                  <a:pt x="185" y="186"/>
                                </a:lnTo>
                                <a:lnTo>
                                  <a:pt x="0" y="5"/>
                                </a:lnTo>
                                <a:lnTo>
                                  <a:pt x="10" y="9"/>
                                </a:lnTo>
                                <a:lnTo>
                                  <a:pt x="139" y="103"/>
                                </a:lnTo>
                                <a:lnTo>
                                  <a:pt x="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88440" name="Freeform 137"/>
                        <wps:cNvSpPr>
                          <a:spLocks/>
                        </wps:cNvSpPr>
                        <wps:spPr bwMode="auto">
                          <a:xfrm>
                            <a:off x="6975" y="304"/>
                            <a:ext cx="283" cy="132"/>
                          </a:xfrm>
                          <a:custGeom>
                            <a:avLst/>
                            <a:gdLst>
                              <a:gd name="T0" fmla="+- 0 6998 6975"/>
                              <a:gd name="T1" fmla="*/ T0 w 283"/>
                              <a:gd name="T2" fmla="+- 0 305 304"/>
                              <a:gd name="T3" fmla="*/ 305 h 132"/>
                              <a:gd name="T4" fmla="+- 0 7006 6975"/>
                              <a:gd name="T5" fmla="*/ T4 w 283"/>
                              <a:gd name="T6" fmla="+- 0 311 304"/>
                              <a:gd name="T7" fmla="*/ 311 h 132"/>
                              <a:gd name="T8" fmla="+- 0 7117 6975"/>
                              <a:gd name="T9" fmla="*/ T8 w 283"/>
                              <a:gd name="T10" fmla="+- 0 393 304"/>
                              <a:gd name="T11" fmla="*/ 393 h 132"/>
                              <a:gd name="T12" fmla="+- 0 7229 6975"/>
                              <a:gd name="T13" fmla="*/ T12 w 283"/>
                              <a:gd name="T14" fmla="+- 0 310 304"/>
                              <a:gd name="T15" fmla="*/ 310 h 132"/>
                              <a:gd name="T16" fmla="+- 0 7236 6975"/>
                              <a:gd name="T17" fmla="*/ T16 w 283"/>
                              <a:gd name="T18" fmla="+- 0 304 304"/>
                              <a:gd name="T19" fmla="*/ 304 h 132"/>
                              <a:gd name="T20" fmla="+- 0 7247 6975"/>
                              <a:gd name="T21" fmla="*/ T20 w 283"/>
                              <a:gd name="T22" fmla="+- 0 306 304"/>
                              <a:gd name="T23" fmla="*/ 306 h 132"/>
                              <a:gd name="T24" fmla="+- 0 7253 6975"/>
                              <a:gd name="T25" fmla="*/ T24 w 283"/>
                              <a:gd name="T26" fmla="+- 0 314 304"/>
                              <a:gd name="T27" fmla="*/ 314 h 132"/>
                              <a:gd name="T28" fmla="+- 0 7259 6975"/>
                              <a:gd name="T29" fmla="*/ T28 w 283"/>
                              <a:gd name="T30" fmla="+- 0 322 304"/>
                              <a:gd name="T31" fmla="*/ 322 h 132"/>
                              <a:gd name="T32" fmla="+- 0 7257 6975"/>
                              <a:gd name="T33" fmla="*/ T32 w 283"/>
                              <a:gd name="T34" fmla="+- 0 333 304"/>
                              <a:gd name="T35" fmla="*/ 333 h 132"/>
                              <a:gd name="T36" fmla="+- 0 7249 6975"/>
                              <a:gd name="T37" fmla="*/ T36 w 283"/>
                              <a:gd name="T38" fmla="+- 0 339 304"/>
                              <a:gd name="T39" fmla="*/ 339 h 132"/>
                              <a:gd name="T40" fmla="+- 0 7117 6975"/>
                              <a:gd name="T41" fmla="*/ T40 w 283"/>
                              <a:gd name="T42" fmla="+- 0 436 304"/>
                              <a:gd name="T43" fmla="*/ 436 h 132"/>
                              <a:gd name="T44" fmla="+- 0 6985 6975"/>
                              <a:gd name="T45" fmla="*/ T44 w 283"/>
                              <a:gd name="T46" fmla="+- 0 340 304"/>
                              <a:gd name="T47" fmla="*/ 340 h 132"/>
                              <a:gd name="T48" fmla="+- 0 6977 6975"/>
                              <a:gd name="T49" fmla="*/ T48 w 283"/>
                              <a:gd name="T50" fmla="+- 0 334 304"/>
                              <a:gd name="T51" fmla="*/ 334 h 132"/>
                              <a:gd name="T52" fmla="+- 0 6975 6975"/>
                              <a:gd name="T53" fmla="*/ T52 w 283"/>
                              <a:gd name="T54" fmla="+- 0 323 304"/>
                              <a:gd name="T55" fmla="*/ 323 h 132"/>
                              <a:gd name="T56" fmla="+- 0 6981 6975"/>
                              <a:gd name="T57" fmla="*/ T56 w 283"/>
                              <a:gd name="T58" fmla="+- 0 315 304"/>
                              <a:gd name="T59" fmla="*/ 315 h 132"/>
                              <a:gd name="T60" fmla="+- 0 6987 6975"/>
                              <a:gd name="T61" fmla="*/ T60 w 283"/>
                              <a:gd name="T62" fmla="+- 0 307 304"/>
                              <a:gd name="T63" fmla="*/ 307 h 132"/>
                              <a:gd name="T64" fmla="+- 0 6998 6975"/>
                              <a:gd name="T65" fmla="*/ T64 w 283"/>
                              <a:gd name="T66" fmla="+- 0 305 304"/>
                              <a:gd name="T67" fmla="*/ 305 h 1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83" h="132">
                                <a:moveTo>
                                  <a:pt x="23" y="1"/>
                                </a:moveTo>
                                <a:lnTo>
                                  <a:pt x="31" y="7"/>
                                </a:lnTo>
                                <a:lnTo>
                                  <a:pt x="142" y="89"/>
                                </a:lnTo>
                                <a:lnTo>
                                  <a:pt x="254" y="6"/>
                                </a:lnTo>
                                <a:lnTo>
                                  <a:pt x="261" y="0"/>
                                </a:lnTo>
                                <a:lnTo>
                                  <a:pt x="272" y="2"/>
                                </a:lnTo>
                                <a:lnTo>
                                  <a:pt x="278" y="10"/>
                                </a:lnTo>
                                <a:lnTo>
                                  <a:pt x="284" y="18"/>
                                </a:lnTo>
                                <a:lnTo>
                                  <a:pt x="282" y="29"/>
                                </a:lnTo>
                                <a:lnTo>
                                  <a:pt x="274" y="35"/>
                                </a:lnTo>
                                <a:lnTo>
                                  <a:pt x="142" y="132"/>
                                </a:lnTo>
                                <a:lnTo>
                                  <a:pt x="10" y="36"/>
                                </a:lnTo>
                                <a:lnTo>
                                  <a:pt x="2" y="30"/>
                                </a:lnTo>
                                <a:lnTo>
                                  <a:pt x="0" y="19"/>
                                </a:lnTo>
                                <a:lnTo>
                                  <a:pt x="6" y="11"/>
                                </a:lnTo>
                                <a:lnTo>
                                  <a:pt x="12" y="3"/>
                                </a:lnTo>
                                <a:lnTo>
                                  <a:pt x="2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4B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727197" name="Freeform 138"/>
                        <wps:cNvSpPr>
                          <a:spLocks/>
                        </wps:cNvSpPr>
                        <wps:spPr bwMode="auto">
                          <a:xfrm>
                            <a:off x="6975" y="307"/>
                            <a:ext cx="282" cy="130"/>
                          </a:xfrm>
                          <a:custGeom>
                            <a:avLst/>
                            <a:gdLst>
                              <a:gd name="T0" fmla="+- 0 6987 6975"/>
                              <a:gd name="T1" fmla="*/ T0 w 282"/>
                              <a:gd name="T2" fmla="+- 0 338 307"/>
                              <a:gd name="T3" fmla="*/ 338 h 130"/>
                              <a:gd name="T4" fmla="+- 0 7117 6975"/>
                              <a:gd name="T5" fmla="*/ T4 w 282"/>
                              <a:gd name="T6" fmla="+- 0 433 307"/>
                              <a:gd name="T7" fmla="*/ 433 h 130"/>
                              <a:gd name="T8" fmla="+- 0 7248 6975"/>
                              <a:gd name="T9" fmla="*/ T8 w 282"/>
                              <a:gd name="T10" fmla="+- 0 337 307"/>
                              <a:gd name="T11" fmla="*/ 337 h 130"/>
                              <a:gd name="T12" fmla="+- 0 7254 6975"/>
                              <a:gd name="T13" fmla="*/ T12 w 282"/>
                              <a:gd name="T14" fmla="+- 0 332 307"/>
                              <a:gd name="T15" fmla="*/ 332 h 130"/>
                              <a:gd name="T16" fmla="+- 0 7256 6975"/>
                              <a:gd name="T17" fmla="*/ T16 w 282"/>
                              <a:gd name="T18" fmla="+- 0 322 307"/>
                              <a:gd name="T19" fmla="*/ 322 h 130"/>
                              <a:gd name="T20" fmla="+- 0 7251 6975"/>
                              <a:gd name="T21" fmla="*/ T20 w 282"/>
                              <a:gd name="T22" fmla="+- 0 316 307"/>
                              <a:gd name="T23" fmla="*/ 316 h 130"/>
                              <a:gd name="T24" fmla="+- 0 7248 6975"/>
                              <a:gd name="T25" fmla="*/ T24 w 282"/>
                              <a:gd name="T26" fmla="+- 0 312 307"/>
                              <a:gd name="T27" fmla="*/ 312 h 130"/>
                              <a:gd name="T28" fmla="+- 0 7243 6975"/>
                              <a:gd name="T29" fmla="*/ T28 w 282"/>
                              <a:gd name="T30" fmla="+- 0 309 307"/>
                              <a:gd name="T31" fmla="*/ 309 h 130"/>
                              <a:gd name="T32" fmla="+- 0 7235 6975"/>
                              <a:gd name="T33" fmla="*/ T32 w 282"/>
                              <a:gd name="T34" fmla="+- 0 309 307"/>
                              <a:gd name="T35" fmla="*/ 309 h 130"/>
                              <a:gd name="T36" fmla="+- 0 7232 6975"/>
                              <a:gd name="T37" fmla="*/ T36 w 282"/>
                              <a:gd name="T38" fmla="+- 0 310 307"/>
                              <a:gd name="T39" fmla="*/ 310 h 130"/>
                              <a:gd name="T40" fmla="+- 0 7230 6975"/>
                              <a:gd name="T41" fmla="*/ T40 w 282"/>
                              <a:gd name="T42" fmla="+- 0 312 307"/>
                              <a:gd name="T43" fmla="*/ 312 h 130"/>
                              <a:gd name="T44" fmla="+- 0 7118 6975"/>
                              <a:gd name="T45" fmla="*/ T44 w 282"/>
                              <a:gd name="T46" fmla="+- 0 395 307"/>
                              <a:gd name="T47" fmla="*/ 395 h 130"/>
                              <a:gd name="T48" fmla="+- 0 7115 6975"/>
                              <a:gd name="T49" fmla="*/ T48 w 282"/>
                              <a:gd name="T50" fmla="+- 0 395 307"/>
                              <a:gd name="T51" fmla="*/ 395 h 130"/>
                              <a:gd name="T52" fmla="+- 0 7004 6975"/>
                              <a:gd name="T53" fmla="*/ T52 w 282"/>
                              <a:gd name="T54" fmla="+- 0 313 307"/>
                              <a:gd name="T55" fmla="*/ 313 h 130"/>
                              <a:gd name="T56" fmla="+- 0 7002 6975"/>
                              <a:gd name="T57" fmla="*/ T56 w 282"/>
                              <a:gd name="T58" fmla="+- 0 311 307"/>
                              <a:gd name="T59" fmla="*/ 311 h 130"/>
                              <a:gd name="T60" fmla="+- 0 6998 6975"/>
                              <a:gd name="T61" fmla="*/ T60 w 282"/>
                              <a:gd name="T62" fmla="+- 0 310 307"/>
                              <a:gd name="T63" fmla="*/ 310 h 130"/>
                              <a:gd name="T64" fmla="+- 0 6999 6975"/>
                              <a:gd name="T65" fmla="*/ T64 w 282"/>
                              <a:gd name="T66" fmla="+- 0 308 307"/>
                              <a:gd name="T67" fmla="*/ 308 h 130"/>
                              <a:gd name="T68" fmla="+- 0 7003 6975"/>
                              <a:gd name="T69" fmla="*/ T68 w 282"/>
                              <a:gd name="T70" fmla="+- 0 309 307"/>
                              <a:gd name="T71" fmla="*/ 309 h 130"/>
                              <a:gd name="T72" fmla="+- 0 7005 6975"/>
                              <a:gd name="T73" fmla="*/ T72 w 282"/>
                              <a:gd name="T74" fmla="+- 0 311 307"/>
                              <a:gd name="T75" fmla="*/ 311 h 130"/>
                              <a:gd name="T76" fmla="+- 0 7117 6975"/>
                              <a:gd name="T77" fmla="*/ T76 w 282"/>
                              <a:gd name="T78" fmla="+- 0 393 307"/>
                              <a:gd name="T79" fmla="*/ 393 h 130"/>
                              <a:gd name="T80" fmla="+- 0 7228 6975"/>
                              <a:gd name="T81" fmla="*/ T80 w 282"/>
                              <a:gd name="T82" fmla="+- 0 310 307"/>
                              <a:gd name="T83" fmla="*/ 310 h 130"/>
                              <a:gd name="T84" fmla="+- 0 7231 6975"/>
                              <a:gd name="T85" fmla="*/ T84 w 282"/>
                              <a:gd name="T86" fmla="+- 0 308 307"/>
                              <a:gd name="T87" fmla="*/ 308 h 130"/>
                              <a:gd name="T88" fmla="+- 0 7235 6975"/>
                              <a:gd name="T89" fmla="*/ T88 w 282"/>
                              <a:gd name="T90" fmla="+- 0 307 307"/>
                              <a:gd name="T91" fmla="*/ 307 h 130"/>
                              <a:gd name="T92" fmla="+- 0 7244 6975"/>
                              <a:gd name="T93" fmla="*/ T92 w 282"/>
                              <a:gd name="T94" fmla="+- 0 307 307"/>
                              <a:gd name="T95" fmla="*/ 307 h 130"/>
                              <a:gd name="T96" fmla="+- 0 7249 6975"/>
                              <a:gd name="T97" fmla="*/ T96 w 282"/>
                              <a:gd name="T98" fmla="+- 0 309 307"/>
                              <a:gd name="T99" fmla="*/ 309 h 130"/>
                              <a:gd name="T100" fmla="+- 0 7253 6975"/>
                              <a:gd name="T101" fmla="*/ T100 w 282"/>
                              <a:gd name="T102" fmla="+- 0 314 307"/>
                              <a:gd name="T103" fmla="*/ 314 h 130"/>
                              <a:gd name="T104" fmla="+- 0 7256 6975"/>
                              <a:gd name="T105" fmla="*/ T104 w 282"/>
                              <a:gd name="T106" fmla="+- 0 318 307"/>
                              <a:gd name="T107" fmla="*/ 318 h 130"/>
                              <a:gd name="T108" fmla="+- 0 7257 6975"/>
                              <a:gd name="T109" fmla="*/ T108 w 282"/>
                              <a:gd name="T110" fmla="+- 0 322 307"/>
                              <a:gd name="T111" fmla="*/ 322 h 130"/>
                              <a:gd name="T112" fmla="+- 0 7256 6975"/>
                              <a:gd name="T113" fmla="*/ T112 w 282"/>
                              <a:gd name="T114" fmla="+- 0 327 307"/>
                              <a:gd name="T115" fmla="*/ 327 h 130"/>
                              <a:gd name="T116" fmla="+- 0 7255 6975"/>
                              <a:gd name="T117" fmla="*/ T116 w 282"/>
                              <a:gd name="T118" fmla="+- 0 332 307"/>
                              <a:gd name="T119" fmla="*/ 332 h 130"/>
                              <a:gd name="T120" fmla="+- 0 7253 6975"/>
                              <a:gd name="T121" fmla="*/ T120 w 282"/>
                              <a:gd name="T122" fmla="+- 0 336 307"/>
                              <a:gd name="T123" fmla="*/ 336 h 130"/>
                              <a:gd name="T124" fmla="+- 0 7249 6975"/>
                              <a:gd name="T125" fmla="*/ T124 w 282"/>
                              <a:gd name="T126" fmla="+- 0 339 307"/>
                              <a:gd name="T127" fmla="*/ 339 h 130"/>
                              <a:gd name="T128" fmla="+- 0 7117 6975"/>
                              <a:gd name="T129" fmla="*/ T128 w 282"/>
                              <a:gd name="T130" fmla="+- 0 436 307"/>
                              <a:gd name="T131" fmla="*/ 436 h 130"/>
                              <a:gd name="T132" fmla="+- 0 6985 6975"/>
                              <a:gd name="T133" fmla="*/ T132 w 282"/>
                              <a:gd name="T134" fmla="+- 0 340 307"/>
                              <a:gd name="T135" fmla="*/ 340 h 130"/>
                              <a:gd name="T136" fmla="+- 0 6977 6975"/>
                              <a:gd name="T137" fmla="*/ T136 w 282"/>
                              <a:gd name="T138" fmla="+- 0 334 307"/>
                              <a:gd name="T139" fmla="*/ 334 h 130"/>
                              <a:gd name="T140" fmla="+- 0 6975 6975"/>
                              <a:gd name="T141" fmla="*/ T140 w 282"/>
                              <a:gd name="T142" fmla="+- 0 323 307"/>
                              <a:gd name="T143" fmla="*/ 323 h 130"/>
                              <a:gd name="T144" fmla="+- 0 6978 6975"/>
                              <a:gd name="T145" fmla="*/ T144 w 282"/>
                              <a:gd name="T146" fmla="+- 0 323 307"/>
                              <a:gd name="T147" fmla="*/ 323 h 130"/>
                              <a:gd name="T148" fmla="+- 0 6980 6975"/>
                              <a:gd name="T149" fmla="*/ T148 w 282"/>
                              <a:gd name="T150" fmla="+- 0 333 307"/>
                              <a:gd name="T151" fmla="*/ 333 h 130"/>
                              <a:gd name="T152" fmla="+- 0 6987 6975"/>
                              <a:gd name="T153" fmla="*/ T152 w 282"/>
                              <a:gd name="T154" fmla="+- 0 338 307"/>
                              <a:gd name="T155" fmla="*/ 338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282" h="130">
                                <a:moveTo>
                                  <a:pt x="12" y="31"/>
                                </a:moveTo>
                                <a:lnTo>
                                  <a:pt x="142" y="126"/>
                                </a:lnTo>
                                <a:lnTo>
                                  <a:pt x="273" y="30"/>
                                </a:lnTo>
                                <a:lnTo>
                                  <a:pt x="279" y="25"/>
                                </a:lnTo>
                                <a:lnTo>
                                  <a:pt x="281" y="15"/>
                                </a:lnTo>
                                <a:lnTo>
                                  <a:pt x="276" y="9"/>
                                </a:lnTo>
                                <a:lnTo>
                                  <a:pt x="273" y="5"/>
                                </a:lnTo>
                                <a:lnTo>
                                  <a:pt x="268" y="2"/>
                                </a:lnTo>
                                <a:lnTo>
                                  <a:pt x="260" y="2"/>
                                </a:lnTo>
                                <a:lnTo>
                                  <a:pt x="257" y="3"/>
                                </a:lnTo>
                                <a:lnTo>
                                  <a:pt x="255" y="5"/>
                                </a:lnTo>
                                <a:lnTo>
                                  <a:pt x="143" y="88"/>
                                </a:lnTo>
                                <a:lnTo>
                                  <a:pt x="140" y="88"/>
                                </a:lnTo>
                                <a:lnTo>
                                  <a:pt x="29" y="6"/>
                                </a:lnTo>
                                <a:lnTo>
                                  <a:pt x="27" y="4"/>
                                </a:lnTo>
                                <a:lnTo>
                                  <a:pt x="23" y="3"/>
                                </a:lnTo>
                                <a:lnTo>
                                  <a:pt x="24" y="1"/>
                                </a:lnTo>
                                <a:lnTo>
                                  <a:pt x="28" y="2"/>
                                </a:lnTo>
                                <a:lnTo>
                                  <a:pt x="30" y="4"/>
                                </a:lnTo>
                                <a:lnTo>
                                  <a:pt x="142" y="86"/>
                                </a:lnTo>
                                <a:lnTo>
                                  <a:pt x="253" y="3"/>
                                </a:lnTo>
                                <a:lnTo>
                                  <a:pt x="256" y="1"/>
                                </a:lnTo>
                                <a:lnTo>
                                  <a:pt x="260" y="0"/>
                                </a:lnTo>
                                <a:lnTo>
                                  <a:pt x="269" y="0"/>
                                </a:lnTo>
                                <a:lnTo>
                                  <a:pt x="274" y="2"/>
                                </a:lnTo>
                                <a:lnTo>
                                  <a:pt x="278" y="7"/>
                                </a:lnTo>
                                <a:lnTo>
                                  <a:pt x="281" y="11"/>
                                </a:lnTo>
                                <a:lnTo>
                                  <a:pt x="282" y="15"/>
                                </a:lnTo>
                                <a:lnTo>
                                  <a:pt x="281" y="20"/>
                                </a:lnTo>
                                <a:lnTo>
                                  <a:pt x="280" y="25"/>
                                </a:lnTo>
                                <a:lnTo>
                                  <a:pt x="278" y="29"/>
                                </a:lnTo>
                                <a:lnTo>
                                  <a:pt x="274" y="32"/>
                                </a:lnTo>
                                <a:lnTo>
                                  <a:pt x="142" y="129"/>
                                </a:lnTo>
                                <a:lnTo>
                                  <a:pt x="10" y="33"/>
                                </a:lnTo>
                                <a:lnTo>
                                  <a:pt x="2" y="27"/>
                                </a:lnTo>
                                <a:lnTo>
                                  <a:pt x="0" y="16"/>
                                </a:lnTo>
                                <a:lnTo>
                                  <a:pt x="3" y="16"/>
                                </a:lnTo>
                                <a:lnTo>
                                  <a:pt x="5" y="26"/>
                                </a:lnTo>
                                <a:lnTo>
                                  <a:pt x="12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4B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06684" name="Freeform 139"/>
                        <wps:cNvSpPr>
                          <a:spLocks/>
                        </wps:cNvSpPr>
                        <wps:spPr bwMode="auto">
                          <a:xfrm>
                            <a:off x="6975" y="307"/>
                            <a:ext cx="282" cy="130"/>
                          </a:xfrm>
                          <a:custGeom>
                            <a:avLst/>
                            <a:gdLst>
                              <a:gd name="T0" fmla="+- 0 6978 6975"/>
                              <a:gd name="T1" fmla="*/ T0 w 282"/>
                              <a:gd name="T2" fmla="+- 0 323 307"/>
                              <a:gd name="T3" fmla="*/ 323 h 130"/>
                              <a:gd name="T4" fmla="+- 0 6975 6975"/>
                              <a:gd name="T5" fmla="*/ T4 w 282"/>
                              <a:gd name="T6" fmla="+- 0 323 307"/>
                              <a:gd name="T7" fmla="*/ 323 h 130"/>
                              <a:gd name="T8" fmla="+- 0 6981 6975"/>
                              <a:gd name="T9" fmla="*/ T8 w 282"/>
                              <a:gd name="T10" fmla="+- 0 315 307"/>
                              <a:gd name="T11" fmla="*/ 315 h 130"/>
                              <a:gd name="T12" fmla="+- 0 6984 6975"/>
                              <a:gd name="T13" fmla="*/ T12 w 282"/>
                              <a:gd name="T14" fmla="+- 0 310 307"/>
                              <a:gd name="T15" fmla="*/ 310 h 130"/>
                              <a:gd name="T16" fmla="+- 0 6990 6975"/>
                              <a:gd name="T17" fmla="*/ T16 w 282"/>
                              <a:gd name="T18" fmla="+- 0 308 307"/>
                              <a:gd name="T19" fmla="*/ 308 h 130"/>
                              <a:gd name="T20" fmla="+- 0 6995 6975"/>
                              <a:gd name="T21" fmla="*/ T20 w 282"/>
                              <a:gd name="T22" fmla="+- 0 308 307"/>
                              <a:gd name="T23" fmla="*/ 308 h 130"/>
                              <a:gd name="T24" fmla="+- 0 6999 6975"/>
                              <a:gd name="T25" fmla="*/ T24 w 282"/>
                              <a:gd name="T26" fmla="+- 0 308 307"/>
                              <a:gd name="T27" fmla="*/ 308 h 130"/>
                              <a:gd name="T28" fmla="+- 0 6998 6975"/>
                              <a:gd name="T29" fmla="*/ T28 w 282"/>
                              <a:gd name="T30" fmla="+- 0 310 307"/>
                              <a:gd name="T31" fmla="*/ 310 h 130"/>
                              <a:gd name="T32" fmla="+- 0 6990 6975"/>
                              <a:gd name="T33" fmla="*/ T32 w 282"/>
                              <a:gd name="T34" fmla="+- 0 310 307"/>
                              <a:gd name="T35" fmla="*/ 310 h 130"/>
                              <a:gd name="T36" fmla="+- 0 6985 6975"/>
                              <a:gd name="T37" fmla="*/ T36 w 282"/>
                              <a:gd name="T38" fmla="+- 0 313 307"/>
                              <a:gd name="T39" fmla="*/ 313 h 130"/>
                              <a:gd name="T40" fmla="+- 0 6983 6975"/>
                              <a:gd name="T41" fmla="*/ T40 w 282"/>
                              <a:gd name="T42" fmla="+- 0 317 307"/>
                              <a:gd name="T43" fmla="*/ 317 h 130"/>
                              <a:gd name="T44" fmla="+- 0 6978 6975"/>
                              <a:gd name="T45" fmla="*/ T44 w 282"/>
                              <a:gd name="T46" fmla="+- 0 323 307"/>
                              <a:gd name="T47" fmla="*/ 323 h 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82" h="130">
                                <a:moveTo>
                                  <a:pt x="3" y="16"/>
                                </a:moveTo>
                                <a:lnTo>
                                  <a:pt x="0" y="16"/>
                                </a:lnTo>
                                <a:lnTo>
                                  <a:pt x="6" y="8"/>
                                </a:lnTo>
                                <a:lnTo>
                                  <a:pt x="9" y="3"/>
                                </a:lnTo>
                                <a:lnTo>
                                  <a:pt x="15" y="1"/>
                                </a:lnTo>
                                <a:lnTo>
                                  <a:pt x="20" y="1"/>
                                </a:lnTo>
                                <a:lnTo>
                                  <a:pt x="24" y="1"/>
                                </a:lnTo>
                                <a:lnTo>
                                  <a:pt x="23" y="3"/>
                                </a:lnTo>
                                <a:lnTo>
                                  <a:pt x="15" y="3"/>
                                </a:lnTo>
                                <a:lnTo>
                                  <a:pt x="10" y="6"/>
                                </a:lnTo>
                                <a:lnTo>
                                  <a:pt x="8" y="10"/>
                                </a:lnTo>
                                <a:lnTo>
                                  <a:pt x="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4B3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FE7FC6" id="Group 4" o:spid="_x0000_s1026" style="position:absolute;margin-left:290.45pt;margin-top:5.3pt;width:14.6pt;height:10.9pt;z-index:-251605504;mso-position-horizontal-relative:page" coordorigin="6971,300" coordsize="292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">
                <v:shape id="Freeform 128" o:spid="_x0000_s1027" style="position:absolute;left:6978;top:308;width:279;height:206;visibility:visible;mso-wrap-style:square;v-text-anchor:top" coordsize="279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" path="m261,206l8,206,,198,,12,1,8,5,5,8,1,12,,270,r8,8l278,188r,10l270,206r-9,xe" fillcolor="#f1f1f1" stroked="f">
                  <v:path arrowok="t" o:connecttype="custom" o:connectlocs="261,514;8,514;0,506;0,320;1,316;5,313;8,309;12,308;270,308;278,316;278,496;278,506;270,514;261,514" o:connectangles="0,0,0,0,0,0,0,0,0,0,0,0,0,0"/>
                </v:shape>
                <v:shape id="Freeform 129" o:spid="_x0000_s1028" style="position:absolute;left:7010;top:354;width:108;height:160;visibility:visible;mso-wrap-style:square;v-text-anchor:top" coordsize="108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" path="m2,160l,156,,,107,78r,4l2,160xe" fillcolor="#211f1f" stroked="f">
                  <v:path arrowok="t" o:connecttype="custom" o:connectlocs="2,514;0,510;0,354;107,432;107,436;2,514" o:connectangles="0,0,0,0,0,0"/>
                </v:shape>
                <v:shape id="Freeform 130" o:spid="_x0000_s1029" style="position:absolute;left:6978;top:313;width:35;height:200;visibility:visible;mso-wrap-style:square;v-text-anchor:top" coordsize="35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" path="m17,201r-10,l,193,,2,7,,27,r8,2l35,201r-18,xe" fillcolor="#d44b3c" stroked="f">
                  <v:path arrowok="t" o:connecttype="custom" o:connectlocs="17,514;7,514;0,506;0,315;7,313;27,313;35,315;35,514;17,514" o:connectangles="0,0,0,0,0,0,0,0,0"/>
                </v:shape>
                <v:shape id="Freeform 131" o:spid="_x0000_s1030" style="position:absolute;left:7221;top:314;width:29;height:200;visibility:visible;mso-wrap-style:square;v-text-anchor:top" coordsize="29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" path="m3,4r,7l3,197r15,3l,200,,1,8,,27,r2,2l6,2,3,4xe" fillcolor="#d44b3c" stroked="f">
                  <v:path arrowok="t" o:connecttype="custom" o:connectlocs="3,318;3,325;3,511;18,514;0,514;0,315;8,314;27,314;29,316;6,316;3,318" o:connectangles="0,0,0,0,0,0,0,0,0,0,0"/>
                </v:shape>
                <v:shape id="Freeform 132" o:spid="_x0000_s1031" style="position:absolute;left:6977;top:314;width:35;height:200;visibility:visible;mso-wrap-style:square;v-text-anchor:top" coordsize="35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" path="m2,191l,187r1,-5l3,6r,5l3,190r7,7l33,197,33,6,30,2,18,2,18,,28,r7,1l36,11r,189l13,200,9,198,6,194,2,191xe" fillcolor="#d44b3c" stroked="f">
                  <v:path arrowok="t" o:connecttype="custom" o:connectlocs="2,505;0,501;1,496;3,320;3,325;3,504;10,511;33,511;33,320;30,316;18,316;18,314;28,314;35,315;36,325;36,514;13,514;9,512;6,508;2,505" o:connectangles="0,0,0,0,0,0,0,0,0,0,0,0,0,0,0,0,0,0,0,0"/>
                </v:shape>
                <v:shape id="Freeform 133" o:spid="_x0000_s1032" style="position:absolute;left:6978;top:314;width:17;height:182;visibility:visible;mso-wrap-style:square;v-text-anchor:top" coordsize="1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" path="m,182l,2,7,,17,r,2l5,2,2,6,,182xe" fillcolor="#d44b3c" stroked="f">
                  <v:path arrowok="t" o:connecttype="custom" o:connectlocs="0,496;0,316;7,314;17,314;17,316;5,316;2,320;0,496" o:connectangles="0,0,0,0,0,0,0,0"/>
                </v:shape>
                <v:shape id="Freeform 134" o:spid="_x0000_s1033" style="position:absolute;left:7224;top:314;width:32;height:200;visibility:visible;mso-wrap-style:square;v-text-anchor:top" coordsize="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" path="m32,192r-8,8l15,200,,197r23,l30,191,30,4,26,2,24,r8,1l32,10r,182xe" fillcolor="#d44b3c" stroked="f">
                  <v:path arrowok="t" o:connecttype="custom" o:connectlocs="32,506;24,514;15,514;0,511;23,511;30,505;30,318;26,316;24,314;32,315;32,324;32,506" o:connectangles="0,0,0,0,0,0,0,0,0,0,0,0"/>
                </v:shape>
                <v:shape id="Freeform 135" o:spid="_x0000_s1034" style="position:absolute;left:7221;top:314;width:35;height:200;visibility:visible;mso-wrap-style:square;v-text-anchor:top" coordsize="35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" path="m18,200l,200,,1,8,,27,r8,1l35,182r,5l33,191r-3,4l27,198r-5,2l18,200xe" fillcolor="#d44b3c" stroked="f">
                  <v:path arrowok="t" o:connecttype="custom" o:connectlocs="18,514;0,514;0,315;8,314;27,314;35,315;35,496;35,501;33,505;30,509;27,512;22,514;18,514" o:connectangles="0,0,0,0,0,0,0,0,0,0,0,0,0"/>
                </v:shape>
                <v:shape id="Freeform 136" o:spid="_x0000_s1035" style="position:absolute;left:6979;top:328;width:277;height:186;visibility:visible;mso-wrap-style:square;v-text-anchor:top" coordsize="277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" path="m277,r,173l272,181r-8,5l260,186r-75,l,5,10,9r129,94l277,xe" fillcolor="#211f1f" stroked="f">
                  <v:path arrowok="t" o:connecttype="custom" o:connectlocs="277,328;277,501;272,509;264,514;260,514;185,514;0,333;10,337;139,431;277,328" o:connectangles="0,0,0,0,0,0,0,0,0,0"/>
                </v:shape>
                <v:shape id="Freeform 137" o:spid="_x0000_s1036" style="position:absolute;left:6975;top:304;width:283;height:132;visibility:visible;mso-wrap-style:square;v-text-anchor:top" coordsize="283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" path="m23,1r8,6l142,89,254,6,261,r11,2l278,10r6,8l282,29r-8,6l142,132,10,36,2,30,,19,6,11,12,3,23,1xe" fillcolor="#d44b3c" stroked="f">
                  <v:path arrowok="t" o:connecttype="custom" o:connectlocs="23,305;31,311;142,393;254,310;261,304;272,306;278,314;284,322;282,333;274,339;142,436;10,340;2,334;0,323;6,315;12,307;23,305" o:connectangles="0,0,0,0,0,0,0,0,0,0,0,0,0,0,0,0,0"/>
                </v:shape>
                <v:shape id="Freeform 138" o:spid="_x0000_s1037" style="position:absolute;left:6975;top:307;width:282;height:130;visibility:visible;mso-wrap-style:square;v-text-anchor:top" coordsize="282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" path="m12,31r130,95l273,30r6,-5l281,15,276,9,273,5,268,2r-8,l257,3r-2,2l143,88r-3,l29,6,27,4,23,3,24,1r4,1l30,4,142,86,253,3r3,-2l260,r9,l274,2r4,5l281,11r1,4l281,20r-1,5l278,29r-4,3l142,129,10,33,2,27,,16r3,l5,26r7,5xe" fillcolor="#d44b3c" stroked="f">
                  <v:path arrowok="t" o:connecttype="custom" o:connectlocs="12,338;142,433;273,337;279,332;281,322;276,316;273,312;268,309;260,309;257,310;255,312;143,395;140,395;29,313;27,311;23,310;24,308;28,309;30,311;142,393;253,310;256,308;260,307;269,307;274,309;278,314;281,318;282,322;281,327;280,332;278,336;274,339;142,436;10,340;2,334;0,323;3,323;5,333;12,338" o:connectangles="0,0,0,0,0,0,0,0,0,0,0,0,0,0,0,0,0,0,0,0,0,0,0,0,0,0,0,0,0,0,0,0,0,0,0,0,0,0,0"/>
                </v:shape>
                <v:shape id="Freeform 139" o:spid="_x0000_s1038" style="position:absolute;left:6975;top:307;width:282;height:130;visibility:visible;mso-wrap-style:square;v-text-anchor:top" coordsize="282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" path="m3,16l,16,6,8,9,3,15,1r5,l24,1,23,3r-8,l10,6,8,10,3,16xe" fillcolor="#d44b3c" stroked="f">
                  <v:path arrowok="t" o:connecttype="custom" o:connectlocs="3,323;0,323;6,315;9,310;15,308;20,308;24,308;23,310;15,310;10,313;8,317;3,323" o:connectangles="0,0,0,0,0,0,0,0,0,0,0,0"/>
                </v:shape>
                <w10:wrap anchorx="page"/>
              </v:group>
            </w:pict>
          </mc:Fallback>
        </mc:AlternateContent>
      </w:r>
      <w:r w:rsidR="007B11D2" w:rsidRPr="00054D05">
        <w:rPr>
          <w:rFonts w:ascii="Tahoma" w:eastAsia="Tahoma" w:hAnsi="Tahoma" w:cs="Tahoma"/>
          <w:b/>
          <w:color w:val="323232"/>
          <w:w w:val="101"/>
          <w:sz w:val="34"/>
          <w:szCs w:val="34"/>
        </w:rPr>
        <w:t xml:space="preserve"> </w:t>
      </w:r>
      <w:r w:rsidR="007B11D2" w:rsidRPr="00054D05">
        <w:rPr>
          <w:rFonts w:ascii="Tahoma" w:eastAsia="Tahoma" w:hAnsi="Tahoma" w:cs="Tahoma"/>
          <w:b/>
          <w:color w:val="323232"/>
          <w:w w:val="101"/>
          <w:sz w:val="18"/>
          <w:szCs w:val="18"/>
        </w:rPr>
        <w:t>Senior Software Development Engineer</w:t>
      </w:r>
      <w:r w:rsidR="00325459" w:rsidRPr="00054D05">
        <w:rPr>
          <w:rFonts w:ascii="Tahoma" w:eastAsia="Tahoma" w:hAnsi="Tahoma" w:cs="Tahoma"/>
          <w:b/>
          <w:color w:val="323232"/>
          <w:w w:val="101"/>
          <w:sz w:val="18"/>
          <w:szCs w:val="18"/>
        </w:rPr>
        <w:t xml:space="preserve">                         </w:t>
      </w:r>
      <w:r w:rsidR="00AE5619" w:rsidRPr="00054D05">
        <w:rPr>
          <w:rFonts w:ascii="Tahoma" w:eastAsia="Tahoma" w:hAnsi="Tahoma" w:cs="Tahoma"/>
          <w:b/>
          <w:color w:val="323232"/>
          <w:w w:val="101"/>
          <w:sz w:val="18"/>
          <w:szCs w:val="18"/>
        </w:rPr>
        <w:t xml:space="preserve">     </w:t>
      </w:r>
      <w:r>
        <w:rPr>
          <w:rFonts w:ascii="Tahoma" w:eastAsia="Tahoma" w:hAnsi="Tahoma" w:cs="Tahoma"/>
          <w:b/>
          <w:color w:val="323232"/>
          <w:w w:val="101"/>
          <w:sz w:val="18"/>
          <w:szCs w:val="18"/>
        </w:rPr>
        <w:t xml:space="preserve"> </w:t>
      </w:r>
      <w:r w:rsidR="00AE5619" w:rsidRPr="00054D05">
        <w:rPr>
          <w:rFonts w:ascii="Tahoma" w:eastAsia="Tahoma" w:hAnsi="Tahoma" w:cs="Tahoma"/>
          <w:b/>
          <w:color w:val="323232"/>
          <w:w w:val="101"/>
          <w:sz w:val="18"/>
          <w:szCs w:val="18"/>
        </w:rPr>
        <w:t xml:space="preserve">  </w:t>
      </w:r>
      <w:r w:rsidR="007A632F" w:rsidRPr="00054D05">
        <w:rPr>
          <w:rFonts w:ascii="Tahoma" w:eastAsia="Tahoma" w:hAnsi="Tahoma" w:cs="Tahoma"/>
          <w:b/>
          <w:noProof/>
          <w:color w:val="323232"/>
          <w:w w:val="101"/>
        </w:rPr>
        <w:t xml:space="preserve">  </w:t>
      </w:r>
      <w:r w:rsidR="005172E6">
        <w:rPr>
          <w:rFonts w:ascii="Tahoma" w:eastAsia="Tahoma" w:hAnsi="Tahoma" w:cs="Tahoma"/>
          <w:b/>
          <w:noProof/>
          <w:color w:val="323232"/>
          <w:w w:val="101"/>
        </w:rPr>
        <w:t xml:space="preserve"> </w:t>
      </w:r>
      <w:r>
        <w:rPr>
          <w:rFonts w:ascii="Tahoma" w:eastAsia="Tahoma" w:hAnsi="Tahoma" w:cs="Tahoma"/>
          <w:b/>
          <w:noProof/>
          <w:color w:val="323232"/>
          <w:w w:val="101"/>
        </w:rPr>
        <w:t xml:space="preserve">      </w:t>
      </w:r>
      <w:r w:rsidR="00AE5619" w:rsidRPr="00054D05">
        <w:rPr>
          <w:rFonts w:ascii="Tahoma" w:eastAsia="Tahoma" w:hAnsi="Tahoma" w:cs="Tahoma"/>
          <w:b/>
          <w:color w:val="323232"/>
          <w:w w:val="101"/>
          <w:sz w:val="18"/>
          <w:szCs w:val="18"/>
        </w:rPr>
        <w:t>sahu.sipun095@gmail.com</w:t>
      </w:r>
      <w:r w:rsidR="00325459" w:rsidRPr="00054D05">
        <w:rPr>
          <w:rFonts w:ascii="Tahoma" w:eastAsia="Tahoma" w:hAnsi="Tahoma" w:cs="Tahoma"/>
          <w:b/>
          <w:color w:val="323232"/>
          <w:w w:val="101"/>
          <w:sz w:val="18"/>
          <w:szCs w:val="18"/>
        </w:rPr>
        <w:t xml:space="preserve">                       </w:t>
      </w:r>
      <w:r w:rsidR="002C12FE">
        <w:rPr>
          <w:rFonts w:ascii="Tahoma" w:eastAsia="Tahoma" w:hAnsi="Tahoma" w:cs="Tahoma"/>
          <w:b/>
          <w:color w:val="323232"/>
          <w:w w:val="101"/>
          <w:sz w:val="18"/>
          <w:szCs w:val="18"/>
        </w:rPr>
        <w:t xml:space="preserve"> </w:t>
      </w:r>
      <w:r w:rsidR="00325459" w:rsidRPr="00054D05">
        <w:rPr>
          <w:rFonts w:ascii="Tahoma" w:eastAsia="Tahoma" w:hAnsi="Tahoma" w:cs="Tahoma"/>
          <w:b/>
          <w:color w:val="323232"/>
          <w:w w:val="101"/>
          <w:sz w:val="18"/>
          <w:szCs w:val="18"/>
        </w:rPr>
        <w:t xml:space="preserve">             </w:t>
      </w:r>
    </w:p>
    <w:p w14:paraId="47FA37E8" w14:textId="3A567076" w:rsidR="00012D9D" w:rsidRDefault="009C5150" w:rsidP="00012D9D">
      <w:pPr>
        <w:spacing w:line="380" w:lineRule="exact"/>
        <w:ind w:right="-62"/>
        <w:rPr>
          <w:rFonts w:ascii="Tahoma" w:eastAsia="Tahoma" w:hAnsi="Tahoma" w:cs="Tahoma"/>
          <w:b/>
          <w:color w:val="323232"/>
          <w:w w:val="101"/>
          <w:sz w:val="18"/>
          <w:szCs w:val="18"/>
        </w:rPr>
      </w:pPr>
      <w:r>
        <w:rPr>
          <w:rFonts w:ascii="Tahoma" w:eastAsia="Tahoma" w:hAnsi="Tahoma" w:cs="Tahoma"/>
          <w:b/>
          <w:noProof/>
          <w:color w:val="323232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09952" behindDoc="1" locked="0" layoutInCell="1" allowOverlap="1" wp14:anchorId="084610F1" wp14:editId="08A8DF85">
                <wp:simplePos x="0" y="0"/>
                <wp:positionH relativeFrom="page">
                  <wp:posOffset>3679190</wp:posOffset>
                </wp:positionH>
                <wp:positionV relativeFrom="paragraph">
                  <wp:posOffset>44450</wp:posOffset>
                </wp:positionV>
                <wp:extent cx="191135" cy="191135"/>
                <wp:effectExtent l="8890" t="8890" r="0" b="0"/>
                <wp:wrapNone/>
                <wp:docPr id="213948487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135" cy="191135"/>
                          <a:chOff x="6974" y="614"/>
                          <a:chExt cx="301" cy="301"/>
                        </a:xfrm>
                      </wpg:grpSpPr>
                      <wps:wsp>
                        <wps:cNvPr id="320016887" name="Freeform 109"/>
                        <wps:cNvSpPr>
                          <a:spLocks/>
                        </wps:cNvSpPr>
                        <wps:spPr bwMode="auto">
                          <a:xfrm>
                            <a:off x="6974" y="614"/>
                            <a:ext cx="300" cy="300"/>
                          </a:xfrm>
                          <a:custGeom>
                            <a:avLst/>
                            <a:gdLst>
                              <a:gd name="T0" fmla="+- 0 7019 6974"/>
                              <a:gd name="T1" fmla="*/ T0 w 300"/>
                              <a:gd name="T2" fmla="+- 0 614 614"/>
                              <a:gd name="T3" fmla="*/ 614 h 300"/>
                              <a:gd name="T4" fmla="+- 0 7235 6974"/>
                              <a:gd name="T5" fmla="*/ T4 w 300"/>
                              <a:gd name="T6" fmla="+- 0 614 614"/>
                              <a:gd name="T7" fmla="*/ 614 h 300"/>
                              <a:gd name="T8" fmla="+- 0 7241 6974"/>
                              <a:gd name="T9" fmla="*/ T8 w 300"/>
                              <a:gd name="T10" fmla="+- 0 615 614"/>
                              <a:gd name="T11" fmla="*/ 615 h 300"/>
                              <a:gd name="T12" fmla="+- 0 7247 6974"/>
                              <a:gd name="T13" fmla="*/ T12 w 300"/>
                              <a:gd name="T14" fmla="+- 0 617 614"/>
                              <a:gd name="T15" fmla="*/ 617 h 300"/>
                              <a:gd name="T16" fmla="+- 0 7252 6974"/>
                              <a:gd name="T17" fmla="*/ T16 w 300"/>
                              <a:gd name="T18" fmla="+- 0 620 614"/>
                              <a:gd name="T19" fmla="*/ 620 h 300"/>
                              <a:gd name="T20" fmla="+- 0 7261 6974"/>
                              <a:gd name="T21" fmla="*/ T20 w 300"/>
                              <a:gd name="T22" fmla="+- 0 627 614"/>
                              <a:gd name="T23" fmla="*/ 627 h 300"/>
                              <a:gd name="T24" fmla="+- 0 7269 6974"/>
                              <a:gd name="T25" fmla="*/ T24 w 300"/>
                              <a:gd name="T26" fmla="+- 0 636 614"/>
                              <a:gd name="T27" fmla="*/ 636 h 300"/>
                              <a:gd name="T28" fmla="+- 0 7273 6974"/>
                              <a:gd name="T29" fmla="*/ T28 w 300"/>
                              <a:gd name="T30" fmla="+- 0 647 614"/>
                              <a:gd name="T31" fmla="*/ 647 h 300"/>
                              <a:gd name="T32" fmla="+- 0 7274 6974"/>
                              <a:gd name="T33" fmla="*/ T32 w 300"/>
                              <a:gd name="T34" fmla="+- 0 653 614"/>
                              <a:gd name="T35" fmla="*/ 653 h 300"/>
                              <a:gd name="T36" fmla="+- 0 7274 6974"/>
                              <a:gd name="T37" fmla="*/ T36 w 300"/>
                              <a:gd name="T38" fmla="+- 0 875 614"/>
                              <a:gd name="T39" fmla="*/ 875 h 300"/>
                              <a:gd name="T40" fmla="+- 0 7273 6974"/>
                              <a:gd name="T41" fmla="*/ T40 w 300"/>
                              <a:gd name="T42" fmla="+- 0 881 614"/>
                              <a:gd name="T43" fmla="*/ 881 h 300"/>
                              <a:gd name="T44" fmla="+- 0 7271 6974"/>
                              <a:gd name="T45" fmla="*/ T44 w 300"/>
                              <a:gd name="T46" fmla="+- 0 886 614"/>
                              <a:gd name="T47" fmla="*/ 886 h 300"/>
                              <a:gd name="T48" fmla="+- 0 7269 6974"/>
                              <a:gd name="T49" fmla="*/ T48 w 300"/>
                              <a:gd name="T50" fmla="+- 0 892 614"/>
                              <a:gd name="T51" fmla="*/ 892 h 300"/>
                              <a:gd name="T52" fmla="+- 0 7265 6974"/>
                              <a:gd name="T53" fmla="*/ T52 w 300"/>
                              <a:gd name="T54" fmla="+- 0 896 614"/>
                              <a:gd name="T55" fmla="*/ 896 h 300"/>
                              <a:gd name="T56" fmla="+- 0 7261 6974"/>
                              <a:gd name="T57" fmla="*/ T56 w 300"/>
                              <a:gd name="T58" fmla="+- 0 901 614"/>
                              <a:gd name="T59" fmla="*/ 901 h 300"/>
                              <a:gd name="T60" fmla="+- 0 7257 6974"/>
                              <a:gd name="T61" fmla="*/ T60 w 300"/>
                              <a:gd name="T62" fmla="+- 0 905 614"/>
                              <a:gd name="T63" fmla="*/ 905 h 300"/>
                              <a:gd name="T64" fmla="+- 0 7252 6974"/>
                              <a:gd name="T65" fmla="*/ T64 w 300"/>
                              <a:gd name="T66" fmla="+- 0 908 614"/>
                              <a:gd name="T67" fmla="*/ 908 h 300"/>
                              <a:gd name="T68" fmla="+- 0 7247 6974"/>
                              <a:gd name="T69" fmla="*/ T68 w 300"/>
                              <a:gd name="T70" fmla="+- 0 910 614"/>
                              <a:gd name="T71" fmla="*/ 910 h 300"/>
                              <a:gd name="T72" fmla="+- 0 7241 6974"/>
                              <a:gd name="T73" fmla="*/ T72 w 300"/>
                              <a:gd name="T74" fmla="+- 0 913 614"/>
                              <a:gd name="T75" fmla="*/ 913 h 300"/>
                              <a:gd name="T76" fmla="+- 0 7235 6974"/>
                              <a:gd name="T77" fmla="*/ T76 w 300"/>
                              <a:gd name="T78" fmla="+- 0 914 614"/>
                              <a:gd name="T79" fmla="*/ 914 h 300"/>
                              <a:gd name="T80" fmla="+- 0 7013 6974"/>
                              <a:gd name="T81" fmla="*/ T80 w 300"/>
                              <a:gd name="T82" fmla="+- 0 914 614"/>
                              <a:gd name="T83" fmla="*/ 914 h 300"/>
                              <a:gd name="T84" fmla="+- 0 7002 6974"/>
                              <a:gd name="T85" fmla="*/ T84 w 300"/>
                              <a:gd name="T86" fmla="+- 0 910 614"/>
                              <a:gd name="T87" fmla="*/ 910 h 300"/>
                              <a:gd name="T88" fmla="+- 0 6992 6974"/>
                              <a:gd name="T89" fmla="*/ T88 w 300"/>
                              <a:gd name="T90" fmla="+- 0 905 614"/>
                              <a:gd name="T91" fmla="*/ 905 h 300"/>
                              <a:gd name="T92" fmla="+- 0 6983 6974"/>
                              <a:gd name="T93" fmla="*/ T92 w 300"/>
                              <a:gd name="T94" fmla="+- 0 896 614"/>
                              <a:gd name="T95" fmla="*/ 896 h 300"/>
                              <a:gd name="T96" fmla="+- 0 6978 6974"/>
                              <a:gd name="T97" fmla="*/ T96 w 300"/>
                              <a:gd name="T98" fmla="+- 0 886 614"/>
                              <a:gd name="T99" fmla="*/ 886 h 300"/>
                              <a:gd name="T100" fmla="+- 0 6976 6974"/>
                              <a:gd name="T101" fmla="*/ T100 w 300"/>
                              <a:gd name="T102" fmla="+- 0 881 614"/>
                              <a:gd name="T103" fmla="*/ 881 h 300"/>
                              <a:gd name="T104" fmla="+- 0 6974 6974"/>
                              <a:gd name="T105" fmla="*/ T104 w 300"/>
                              <a:gd name="T106" fmla="+- 0 875 614"/>
                              <a:gd name="T107" fmla="*/ 875 h 300"/>
                              <a:gd name="T108" fmla="+- 0 6974 6974"/>
                              <a:gd name="T109" fmla="*/ T108 w 300"/>
                              <a:gd name="T110" fmla="+- 0 653 614"/>
                              <a:gd name="T111" fmla="*/ 653 h 300"/>
                              <a:gd name="T112" fmla="+- 0 6978 6974"/>
                              <a:gd name="T113" fmla="*/ T112 w 300"/>
                              <a:gd name="T114" fmla="+- 0 642 614"/>
                              <a:gd name="T115" fmla="*/ 642 h 300"/>
                              <a:gd name="T116" fmla="+- 0 6983 6974"/>
                              <a:gd name="T117" fmla="*/ T116 w 300"/>
                              <a:gd name="T118" fmla="+- 0 631 614"/>
                              <a:gd name="T119" fmla="*/ 631 h 300"/>
                              <a:gd name="T120" fmla="+- 0 6988 6974"/>
                              <a:gd name="T121" fmla="*/ T120 w 300"/>
                              <a:gd name="T122" fmla="+- 0 627 614"/>
                              <a:gd name="T123" fmla="*/ 627 h 300"/>
                              <a:gd name="T124" fmla="+- 0 6992 6974"/>
                              <a:gd name="T125" fmla="*/ T124 w 300"/>
                              <a:gd name="T126" fmla="+- 0 623 614"/>
                              <a:gd name="T127" fmla="*/ 623 h 300"/>
                              <a:gd name="T128" fmla="+- 0 6997 6974"/>
                              <a:gd name="T129" fmla="*/ T128 w 300"/>
                              <a:gd name="T130" fmla="+- 0 620 614"/>
                              <a:gd name="T131" fmla="*/ 620 h 300"/>
                              <a:gd name="T132" fmla="+- 0 7002 6974"/>
                              <a:gd name="T133" fmla="*/ T132 w 300"/>
                              <a:gd name="T134" fmla="+- 0 617 614"/>
                              <a:gd name="T135" fmla="*/ 617 h 300"/>
                              <a:gd name="T136" fmla="+- 0 7008 6974"/>
                              <a:gd name="T137" fmla="*/ T136 w 300"/>
                              <a:gd name="T138" fmla="+- 0 615 614"/>
                              <a:gd name="T139" fmla="*/ 615 h 300"/>
                              <a:gd name="T140" fmla="+- 0 7013 6974"/>
                              <a:gd name="T141" fmla="*/ T140 w 300"/>
                              <a:gd name="T142" fmla="+- 0 614 614"/>
                              <a:gd name="T143" fmla="*/ 614 h 300"/>
                              <a:gd name="T144" fmla="+- 0 7019 6974"/>
                              <a:gd name="T145" fmla="*/ T144 w 300"/>
                              <a:gd name="T146" fmla="+- 0 614 614"/>
                              <a:gd name="T147" fmla="*/ 61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00" h="300">
                                <a:moveTo>
                                  <a:pt x="45" y="0"/>
                                </a:moveTo>
                                <a:lnTo>
                                  <a:pt x="261" y="0"/>
                                </a:lnTo>
                                <a:lnTo>
                                  <a:pt x="267" y="1"/>
                                </a:lnTo>
                                <a:lnTo>
                                  <a:pt x="273" y="3"/>
                                </a:lnTo>
                                <a:lnTo>
                                  <a:pt x="278" y="6"/>
                                </a:lnTo>
                                <a:lnTo>
                                  <a:pt x="287" y="13"/>
                                </a:lnTo>
                                <a:lnTo>
                                  <a:pt x="295" y="22"/>
                                </a:lnTo>
                                <a:lnTo>
                                  <a:pt x="299" y="33"/>
                                </a:lnTo>
                                <a:lnTo>
                                  <a:pt x="300" y="39"/>
                                </a:lnTo>
                                <a:lnTo>
                                  <a:pt x="300" y="261"/>
                                </a:lnTo>
                                <a:lnTo>
                                  <a:pt x="299" y="267"/>
                                </a:lnTo>
                                <a:lnTo>
                                  <a:pt x="297" y="272"/>
                                </a:lnTo>
                                <a:lnTo>
                                  <a:pt x="295" y="278"/>
                                </a:lnTo>
                                <a:lnTo>
                                  <a:pt x="291" y="282"/>
                                </a:lnTo>
                                <a:lnTo>
                                  <a:pt x="287" y="287"/>
                                </a:lnTo>
                                <a:lnTo>
                                  <a:pt x="283" y="291"/>
                                </a:lnTo>
                                <a:lnTo>
                                  <a:pt x="278" y="294"/>
                                </a:lnTo>
                                <a:lnTo>
                                  <a:pt x="273" y="296"/>
                                </a:lnTo>
                                <a:lnTo>
                                  <a:pt x="267" y="299"/>
                                </a:lnTo>
                                <a:lnTo>
                                  <a:pt x="261" y="300"/>
                                </a:lnTo>
                                <a:lnTo>
                                  <a:pt x="39" y="300"/>
                                </a:lnTo>
                                <a:lnTo>
                                  <a:pt x="28" y="296"/>
                                </a:lnTo>
                                <a:lnTo>
                                  <a:pt x="18" y="291"/>
                                </a:lnTo>
                                <a:lnTo>
                                  <a:pt x="9" y="282"/>
                                </a:lnTo>
                                <a:lnTo>
                                  <a:pt x="4" y="272"/>
                                </a:lnTo>
                                <a:lnTo>
                                  <a:pt x="2" y="267"/>
                                </a:lnTo>
                                <a:lnTo>
                                  <a:pt x="0" y="261"/>
                                </a:lnTo>
                                <a:lnTo>
                                  <a:pt x="0" y="39"/>
                                </a:lnTo>
                                <a:lnTo>
                                  <a:pt x="4" y="28"/>
                                </a:lnTo>
                                <a:lnTo>
                                  <a:pt x="9" y="17"/>
                                </a:lnTo>
                                <a:lnTo>
                                  <a:pt x="14" y="13"/>
                                </a:lnTo>
                                <a:lnTo>
                                  <a:pt x="18" y="9"/>
                                </a:lnTo>
                                <a:lnTo>
                                  <a:pt x="23" y="6"/>
                                </a:lnTo>
                                <a:lnTo>
                                  <a:pt x="28" y="3"/>
                                </a:lnTo>
                                <a:lnTo>
                                  <a:pt x="34" y="1"/>
                                </a:lnTo>
                                <a:lnTo>
                                  <a:pt x="39" y="0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7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0636605" name="Freeform 110"/>
                        <wps:cNvSpPr>
                          <a:spLocks/>
                        </wps:cNvSpPr>
                        <wps:spPr bwMode="auto">
                          <a:xfrm>
                            <a:off x="7036" y="673"/>
                            <a:ext cx="43" cy="43"/>
                          </a:xfrm>
                          <a:custGeom>
                            <a:avLst/>
                            <a:gdLst>
                              <a:gd name="T0" fmla="+- 0 7079 7036"/>
                              <a:gd name="T1" fmla="*/ T0 w 43"/>
                              <a:gd name="T2" fmla="+- 0 695 673"/>
                              <a:gd name="T3" fmla="*/ 695 h 43"/>
                              <a:gd name="T4" fmla="+- 0 7079 7036"/>
                              <a:gd name="T5" fmla="*/ T4 w 43"/>
                              <a:gd name="T6" fmla="+- 0 698 673"/>
                              <a:gd name="T7" fmla="*/ 698 h 43"/>
                              <a:gd name="T8" fmla="+- 0 7079 7036"/>
                              <a:gd name="T9" fmla="*/ T8 w 43"/>
                              <a:gd name="T10" fmla="+- 0 700 673"/>
                              <a:gd name="T11" fmla="*/ 700 h 43"/>
                              <a:gd name="T12" fmla="+- 0 7078 7036"/>
                              <a:gd name="T13" fmla="*/ T12 w 43"/>
                              <a:gd name="T14" fmla="+- 0 703 673"/>
                              <a:gd name="T15" fmla="*/ 703 h 43"/>
                              <a:gd name="T16" fmla="+- 0 7077 7036"/>
                              <a:gd name="T17" fmla="*/ T16 w 43"/>
                              <a:gd name="T18" fmla="+- 0 706 673"/>
                              <a:gd name="T19" fmla="*/ 706 h 43"/>
                              <a:gd name="T20" fmla="+- 0 7075 7036"/>
                              <a:gd name="T21" fmla="*/ T20 w 43"/>
                              <a:gd name="T22" fmla="+- 0 708 673"/>
                              <a:gd name="T23" fmla="*/ 708 h 43"/>
                              <a:gd name="T24" fmla="+- 0 7073 7036"/>
                              <a:gd name="T25" fmla="*/ T24 w 43"/>
                              <a:gd name="T26" fmla="+- 0 710 673"/>
                              <a:gd name="T27" fmla="*/ 710 h 43"/>
                              <a:gd name="T28" fmla="+- 0 7071 7036"/>
                              <a:gd name="T29" fmla="*/ T28 w 43"/>
                              <a:gd name="T30" fmla="+- 0 712 673"/>
                              <a:gd name="T31" fmla="*/ 712 h 43"/>
                              <a:gd name="T32" fmla="+- 0 7069 7036"/>
                              <a:gd name="T33" fmla="*/ T32 w 43"/>
                              <a:gd name="T34" fmla="+- 0 714 673"/>
                              <a:gd name="T35" fmla="*/ 714 h 43"/>
                              <a:gd name="T36" fmla="+- 0 7066 7036"/>
                              <a:gd name="T37" fmla="*/ T36 w 43"/>
                              <a:gd name="T38" fmla="+- 0 715 673"/>
                              <a:gd name="T39" fmla="*/ 715 h 43"/>
                              <a:gd name="T40" fmla="+- 0 7063 7036"/>
                              <a:gd name="T41" fmla="*/ T40 w 43"/>
                              <a:gd name="T42" fmla="+- 0 716 673"/>
                              <a:gd name="T43" fmla="*/ 716 h 43"/>
                              <a:gd name="T44" fmla="+- 0 7060 7036"/>
                              <a:gd name="T45" fmla="*/ T44 w 43"/>
                              <a:gd name="T46" fmla="+- 0 716 673"/>
                              <a:gd name="T47" fmla="*/ 716 h 43"/>
                              <a:gd name="T48" fmla="+- 0 7055 7036"/>
                              <a:gd name="T49" fmla="*/ T48 w 43"/>
                              <a:gd name="T50" fmla="+- 0 716 673"/>
                              <a:gd name="T51" fmla="*/ 716 h 43"/>
                              <a:gd name="T52" fmla="+- 0 7052 7036"/>
                              <a:gd name="T53" fmla="*/ T52 w 43"/>
                              <a:gd name="T54" fmla="+- 0 716 673"/>
                              <a:gd name="T55" fmla="*/ 716 h 43"/>
                              <a:gd name="T56" fmla="+- 0 7049 7036"/>
                              <a:gd name="T57" fmla="*/ T56 w 43"/>
                              <a:gd name="T58" fmla="+- 0 715 673"/>
                              <a:gd name="T59" fmla="*/ 715 h 43"/>
                              <a:gd name="T60" fmla="+- 0 7047 7036"/>
                              <a:gd name="T61" fmla="*/ T60 w 43"/>
                              <a:gd name="T62" fmla="+- 0 714 673"/>
                              <a:gd name="T63" fmla="*/ 714 h 43"/>
                              <a:gd name="T64" fmla="+- 0 7044 7036"/>
                              <a:gd name="T65" fmla="*/ T64 w 43"/>
                              <a:gd name="T66" fmla="+- 0 712 673"/>
                              <a:gd name="T67" fmla="*/ 712 h 43"/>
                              <a:gd name="T68" fmla="+- 0 7042 7036"/>
                              <a:gd name="T69" fmla="*/ T68 w 43"/>
                              <a:gd name="T70" fmla="+- 0 710 673"/>
                              <a:gd name="T71" fmla="*/ 710 h 43"/>
                              <a:gd name="T72" fmla="+- 0 7040 7036"/>
                              <a:gd name="T73" fmla="*/ T72 w 43"/>
                              <a:gd name="T74" fmla="+- 0 708 673"/>
                              <a:gd name="T75" fmla="*/ 708 h 43"/>
                              <a:gd name="T76" fmla="+- 0 7039 7036"/>
                              <a:gd name="T77" fmla="*/ T76 w 43"/>
                              <a:gd name="T78" fmla="+- 0 706 673"/>
                              <a:gd name="T79" fmla="*/ 706 h 43"/>
                              <a:gd name="T80" fmla="+- 0 7038 7036"/>
                              <a:gd name="T81" fmla="*/ T80 w 43"/>
                              <a:gd name="T82" fmla="+- 0 703 673"/>
                              <a:gd name="T83" fmla="*/ 703 h 43"/>
                              <a:gd name="T84" fmla="+- 0 7036 7036"/>
                              <a:gd name="T85" fmla="*/ T84 w 43"/>
                              <a:gd name="T86" fmla="+- 0 700 673"/>
                              <a:gd name="T87" fmla="*/ 700 h 43"/>
                              <a:gd name="T88" fmla="+- 0 7036 7036"/>
                              <a:gd name="T89" fmla="*/ T88 w 43"/>
                              <a:gd name="T90" fmla="+- 0 698 673"/>
                              <a:gd name="T91" fmla="*/ 698 h 43"/>
                              <a:gd name="T92" fmla="+- 0 7036 7036"/>
                              <a:gd name="T93" fmla="*/ T92 w 43"/>
                              <a:gd name="T94" fmla="+- 0 692 673"/>
                              <a:gd name="T95" fmla="*/ 692 h 43"/>
                              <a:gd name="T96" fmla="+- 0 7036 7036"/>
                              <a:gd name="T97" fmla="*/ T96 w 43"/>
                              <a:gd name="T98" fmla="+- 0 689 673"/>
                              <a:gd name="T99" fmla="*/ 689 h 43"/>
                              <a:gd name="T100" fmla="+- 0 7038 7036"/>
                              <a:gd name="T101" fmla="*/ T100 w 43"/>
                              <a:gd name="T102" fmla="+- 0 686 673"/>
                              <a:gd name="T103" fmla="*/ 686 h 43"/>
                              <a:gd name="T104" fmla="+- 0 7039 7036"/>
                              <a:gd name="T105" fmla="*/ T104 w 43"/>
                              <a:gd name="T106" fmla="+- 0 684 673"/>
                              <a:gd name="T107" fmla="*/ 684 h 43"/>
                              <a:gd name="T108" fmla="+- 0 7040 7036"/>
                              <a:gd name="T109" fmla="*/ T108 w 43"/>
                              <a:gd name="T110" fmla="+- 0 681 673"/>
                              <a:gd name="T111" fmla="*/ 681 h 43"/>
                              <a:gd name="T112" fmla="+- 0 7042 7036"/>
                              <a:gd name="T113" fmla="*/ T112 w 43"/>
                              <a:gd name="T114" fmla="+- 0 679 673"/>
                              <a:gd name="T115" fmla="*/ 679 h 43"/>
                              <a:gd name="T116" fmla="+- 0 7044 7036"/>
                              <a:gd name="T117" fmla="*/ T116 w 43"/>
                              <a:gd name="T118" fmla="+- 0 677 673"/>
                              <a:gd name="T119" fmla="*/ 677 h 43"/>
                              <a:gd name="T120" fmla="+- 0 7047 7036"/>
                              <a:gd name="T121" fmla="*/ T120 w 43"/>
                              <a:gd name="T122" fmla="+- 0 676 673"/>
                              <a:gd name="T123" fmla="*/ 676 h 43"/>
                              <a:gd name="T124" fmla="+- 0 7049 7036"/>
                              <a:gd name="T125" fmla="*/ T124 w 43"/>
                              <a:gd name="T126" fmla="+- 0 675 673"/>
                              <a:gd name="T127" fmla="*/ 675 h 43"/>
                              <a:gd name="T128" fmla="+- 0 7052 7036"/>
                              <a:gd name="T129" fmla="*/ T128 w 43"/>
                              <a:gd name="T130" fmla="+- 0 674 673"/>
                              <a:gd name="T131" fmla="*/ 674 h 43"/>
                              <a:gd name="T132" fmla="+- 0 7055 7036"/>
                              <a:gd name="T133" fmla="*/ T132 w 43"/>
                              <a:gd name="T134" fmla="+- 0 673 673"/>
                              <a:gd name="T135" fmla="*/ 673 h 43"/>
                              <a:gd name="T136" fmla="+- 0 7060 7036"/>
                              <a:gd name="T137" fmla="*/ T136 w 43"/>
                              <a:gd name="T138" fmla="+- 0 673 673"/>
                              <a:gd name="T139" fmla="*/ 673 h 43"/>
                              <a:gd name="T140" fmla="+- 0 7063 7036"/>
                              <a:gd name="T141" fmla="*/ T140 w 43"/>
                              <a:gd name="T142" fmla="+- 0 674 673"/>
                              <a:gd name="T143" fmla="*/ 674 h 43"/>
                              <a:gd name="T144" fmla="+- 0 7066 7036"/>
                              <a:gd name="T145" fmla="*/ T144 w 43"/>
                              <a:gd name="T146" fmla="+- 0 675 673"/>
                              <a:gd name="T147" fmla="*/ 675 h 43"/>
                              <a:gd name="T148" fmla="+- 0 7069 7036"/>
                              <a:gd name="T149" fmla="*/ T148 w 43"/>
                              <a:gd name="T150" fmla="+- 0 676 673"/>
                              <a:gd name="T151" fmla="*/ 676 h 43"/>
                              <a:gd name="T152" fmla="+- 0 7071 7036"/>
                              <a:gd name="T153" fmla="*/ T152 w 43"/>
                              <a:gd name="T154" fmla="+- 0 677 673"/>
                              <a:gd name="T155" fmla="*/ 677 h 43"/>
                              <a:gd name="T156" fmla="+- 0 7073 7036"/>
                              <a:gd name="T157" fmla="*/ T156 w 43"/>
                              <a:gd name="T158" fmla="+- 0 679 673"/>
                              <a:gd name="T159" fmla="*/ 679 h 43"/>
                              <a:gd name="T160" fmla="+- 0 7075 7036"/>
                              <a:gd name="T161" fmla="*/ T160 w 43"/>
                              <a:gd name="T162" fmla="+- 0 681 673"/>
                              <a:gd name="T163" fmla="*/ 681 h 43"/>
                              <a:gd name="T164" fmla="+- 0 7077 7036"/>
                              <a:gd name="T165" fmla="*/ T164 w 43"/>
                              <a:gd name="T166" fmla="+- 0 684 673"/>
                              <a:gd name="T167" fmla="*/ 684 h 43"/>
                              <a:gd name="T168" fmla="+- 0 7078 7036"/>
                              <a:gd name="T169" fmla="*/ T168 w 43"/>
                              <a:gd name="T170" fmla="+- 0 686 673"/>
                              <a:gd name="T171" fmla="*/ 686 h 43"/>
                              <a:gd name="T172" fmla="+- 0 7079 7036"/>
                              <a:gd name="T173" fmla="*/ T172 w 43"/>
                              <a:gd name="T174" fmla="+- 0 689 673"/>
                              <a:gd name="T175" fmla="*/ 689 h 43"/>
                              <a:gd name="T176" fmla="+- 0 7079 7036"/>
                              <a:gd name="T177" fmla="*/ T176 w 43"/>
                              <a:gd name="T178" fmla="+- 0 692 673"/>
                              <a:gd name="T179" fmla="*/ 692 h 43"/>
                              <a:gd name="T180" fmla="+- 0 7079 7036"/>
                              <a:gd name="T181" fmla="*/ T180 w 43"/>
                              <a:gd name="T182" fmla="+- 0 695 673"/>
                              <a:gd name="T183" fmla="*/ 695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43" h="43">
                                <a:moveTo>
                                  <a:pt x="43" y="22"/>
                                </a:move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2" y="30"/>
                                </a:lnTo>
                                <a:lnTo>
                                  <a:pt x="41" y="33"/>
                                </a:lnTo>
                                <a:lnTo>
                                  <a:pt x="39" y="35"/>
                                </a:lnTo>
                                <a:lnTo>
                                  <a:pt x="37" y="37"/>
                                </a:lnTo>
                                <a:lnTo>
                                  <a:pt x="35" y="39"/>
                                </a:lnTo>
                                <a:lnTo>
                                  <a:pt x="33" y="41"/>
                                </a:lnTo>
                                <a:lnTo>
                                  <a:pt x="30" y="42"/>
                                </a:lnTo>
                                <a:lnTo>
                                  <a:pt x="27" y="43"/>
                                </a:lnTo>
                                <a:lnTo>
                                  <a:pt x="24" y="43"/>
                                </a:lnTo>
                                <a:lnTo>
                                  <a:pt x="19" y="43"/>
                                </a:lnTo>
                                <a:lnTo>
                                  <a:pt x="16" y="43"/>
                                </a:lnTo>
                                <a:lnTo>
                                  <a:pt x="13" y="42"/>
                                </a:lnTo>
                                <a:lnTo>
                                  <a:pt x="11" y="41"/>
                                </a:lnTo>
                                <a:lnTo>
                                  <a:pt x="8" y="39"/>
                                </a:lnTo>
                                <a:lnTo>
                                  <a:pt x="6" y="37"/>
                                </a:lnTo>
                                <a:lnTo>
                                  <a:pt x="4" y="35"/>
                                </a:lnTo>
                                <a:lnTo>
                                  <a:pt x="3" y="33"/>
                                </a:lnTo>
                                <a:lnTo>
                                  <a:pt x="2" y="30"/>
                                </a:lnTo>
                                <a:lnTo>
                                  <a:pt x="0" y="27"/>
                                </a:lnTo>
                                <a:lnTo>
                                  <a:pt x="0" y="25"/>
                                </a:lnTo>
                                <a:lnTo>
                                  <a:pt x="0" y="19"/>
                                </a:lnTo>
                                <a:lnTo>
                                  <a:pt x="0" y="16"/>
                                </a:lnTo>
                                <a:lnTo>
                                  <a:pt x="2" y="13"/>
                                </a:lnTo>
                                <a:lnTo>
                                  <a:pt x="3" y="11"/>
                                </a:lnTo>
                                <a:lnTo>
                                  <a:pt x="4" y="8"/>
                                </a:lnTo>
                                <a:lnTo>
                                  <a:pt x="6" y="6"/>
                                </a:lnTo>
                                <a:lnTo>
                                  <a:pt x="8" y="4"/>
                                </a:lnTo>
                                <a:lnTo>
                                  <a:pt x="11" y="3"/>
                                </a:lnTo>
                                <a:lnTo>
                                  <a:pt x="13" y="2"/>
                                </a:lnTo>
                                <a:lnTo>
                                  <a:pt x="16" y="1"/>
                                </a:lnTo>
                                <a:lnTo>
                                  <a:pt x="19" y="0"/>
                                </a:lnTo>
                                <a:lnTo>
                                  <a:pt x="24" y="0"/>
                                </a:lnTo>
                                <a:lnTo>
                                  <a:pt x="27" y="1"/>
                                </a:lnTo>
                                <a:lnTo>
                                  <a:pt x="30" y="2"/>
                                </a:lnTo>
                                <a:lnTo>
                                  <a:pt x="33" y="3"/>
                                </a:lnTo>
                                <a:lnTo>
                                  <a:pt x="35" y="4"/>
                                </a:lnTo>
                                <a:lnTo>
                                  <a:pt x="37" y="6"/>
                                </a:lnTo>
                                <a:lnTo>
                                  <a:pt x="39" y="8"/>
                                </a:lnTo>
                                <a:lnTo>
                                  <a:pt x="41" y="11"/>
                                </a:lnTo>
                                <a:lnTo>
                                  <a:pt x="42" y="13"/>
                                </a:lnTo>
                                <a:lnTo>
                                  <a:pt x="43" y="16"/>
                                </a:lnTo>
                                <a:lnTo>
                                  <a:pt x="43" y="19"/>
                                </a:lnTo>
                                <a:lnTo>
                                  <a:pt x="43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0200926" name="Freeform 111"/>
                        <wps:cNvSpPr>
                          <a:spLocks/>
                        </wps:cNvSpPr>
                        <wps:spPr bwMode="auto">
                          <a:xfrm>
                            <a:off x="7117" y="728"/>
                            <a:ext cx="0" cy="116"/>
                          </a:xfrm>
                          <a:custGeom>
                            <a:avLst/>
                            <a:gdLst>
                              <a:gd name="T0" fmla="+- 0 728 728"/>
                              <a:gd name="T1" fmla="*/ 728 h 116"/>
                              <a:gd name="T2" fmla="+- 0 844 728"/>
                              <a:gd name="T3" fmla="*/ 844 h 11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16">
                                <a:moveTo>
                                  <a:pt x="0" y="0"/>
                                </a:moveTo>
                                <a:lnTo>
                                  <a:pt x="0" y="116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8165794" name="Freeform 112"/>
                        <wps:cNvSpPr>
                          <a:spLocks/>
                        </wps:cNvSpPr>
                        <wps:spPr bwMode="auto">
                          <a:xfrm>
                            <a:off x="7058" y="728"/>
                            <a:ext cx="0" cy="116"/>
                          </a:xfrm>
                          <a:custGeom>
                            <a:avLst/>
                            <a:gdLst>
                              <a:gd name="T0" fmla="+- 0 728 728"/>
                              <a:gd name="T1" fmla="*/ 728 h 116"/>
                              <a:gd name="T2" fmla="+- 0 844 728"/>
                              <a:gd name="T3" fmla="*/ 844 h 11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16">
                                <a:moveTo>
                                  <a:pt x="0" y="0"/>
                                </a:moveTo>
                                <a:lnTo>
                                  <a:pt x="0" y="116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631910" name="Freeform 113"/>
                        <wps:cNvSpPr>
                          <a:spLocks/>
                        </wps:cNvSpPr>
                        <wps:spPr bwMode="auto">
                          <a:xfrm>
                            <a:off x="7136" y="725"/>
                            <a:ext cx="79" cy="118"/>
                          </a:xfrm>
                          <a:custGeom>
                            <a:avLst/>
                            <a:gdLst>
                              <a:gd name="T0" fmla="+- 0 7136 7136"/>
                              <a:gd name="T1" fmla="*/ T0 w 79"/>
                              <a:gd name="T2" fmla="+- 0 767 725"/>
                              <a:gd name="T3" fmla="*/ 767 h 118"/>
                              <a:gd name="T4" fmla="+- 0 7136 7136"/>
                              <a:gd name="T5" fmla="*/ T4 w 79"/>
                              <a:gd name="T6" fmla="+- 0 744 725"/>
                              <a:gd name="T7" fmla="*/ 744 h 118"/>
                              <a:gd name="T8" fmla="+- 0 7141 7136"/>
                              <a:gd name="T9" fmla="*/ T8 w 79"/>
                              <a:gd name="T10" fmla="+- 0 736 725"/>
                              <a:gd name="T11" fmla="*/ 736 h 118"/>
                              <a:gd name="T12" fmla="+- 0 7151 7136"/>
                              <a:gd name="T13" fmla="*/ T12 w 79"/>
                              <a:gd name="T14" fmla="+- 0 725 725"/>
                              <a:gd name="T15" fmla="*/ 725 h 118"/>
                              <a:gd name="T16" fmla="+- 0 7171 7136"/>
                              <a:gd name="T17" fmla="*/ T16 w 79"/>
                              <a:gd name="T18" fmla="+- 0 725 725"/>
                              <a:gd name="T19" fmla="*/ 725 h 118"/>
                              <a:gd name="T20" fmla="+- 0 7180 7136"/>
                              <a:gd name="T21" fmla="*/ T20 w 79"/>
                              <a:gd name="T22" fmla="+- 0 726 725"/>
                              <a:gd name="T23" fmla="*/ 726 h 118"/>
                              <a:gd name="T24" fmla="+- 0 7198 7136"/>
                              <a:gd name="T25" fmla="*/ T24 w 79"/>
                              <a:gd name="T26" fmla="+- 0 734 725"/>
                              <a:gd name="T27" fmla="*/ 734 h 118"/>
                              <a:gd name="T28" fmla="+- 0 7211 7136"/>
                              <a:gd name="T29" fmla="*/ T28 w 79"/>
                              <a:gd name="T30" fmla="+- 0 751 725"/>
                              <a:gd name="T31" fmla="*/ 751 h 118"/>
                              <a:gd name="T32" fmla="+- 0 7215 7136"/>
                              <a:gd name="T33" fmla="*/ T32 w 79"/>
                              <a:gd name="T34" fmla="+- 0 777 725"/>
                              <a:gd name="T35" fmla="*/ 777 h 118"/>
                              <a:gd name="T36" fmla="+- 0 7215 7136"/>
                              <a:gd name="T37" fmla="*/ T36 w 79"/>
                              <a:gd name="T38" fmla="+- 0 844 725"/>
                              <a:gd name="T39" fmla="*/ 844 h 118"/>
                              <a:gd name="T40" fmla="+- 0 7177 7136"/>
                              <a:gd name="T41" fmla="*/ T40 w 79"/>
                              <a:gd name="T42" fmla="+- 0 844 725"/>
                              <a:gd name="T43" fmla="*/ 844 h 118"/>
                              <a:gd name="T44" fmla="+- 0 7177 7136"/>
                              <a:gd name="T45" fmla="*/ T44 w 79"/>
                              <a:gd name="T46" fmla="+- 0 766 725"/>
                              <a:gd name="T47" fmla="*/ 766 h 118"/>
                              <a:gd name="T48" fmla="+- 0 7171 7136"/>
                              <a:gd name="T49" fmla="*/ T48 w 79"/>
                              <a:gd name="T50" fmla="+- 0 756 725"/>
                              <a:gd name="T51" fmla="*/ 756 h 118"/>
                              <a:gd name="T52" fmla="+- 0 7144 7136"/>
                              <a:gd name="T53" fmla="*/ T52 w 79"/>
                              <a:gd name="T54" fmla="+- 0 756 725"/>
                              <a:gd name="T55" fmla="*/ 756 h 118"/>
                              <a:gd name="T56" fmla="+- 0 7136 7136"/>
                              <a:gd name="T57" fmla="*/ T56 w 79"/>
                              <a:gd name="T58" fmla="+- 0 767 725"/>
                              <a:gd name="T59" fmla="*/ 767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9" h="118">
                                <a:moveTo>
                                  <a:pt x="0" y="42"/>
                                </a:moveTo>
                                <a:lnTo>
                                  <a:pt x="0" y="19"/>
                                </a:lnTo>
                                <a:lnTo>
                                  <a:pt x="5" y="11"/>
                                </a:lnTo>
                                <a:lnTo>
                                  <a:pt x="15" y="0"/>
                                </a:lnTo>
                                <a:lnTo>
                                  <a:pt x="35" y="0"/>
                                </a:lnTo>
                                <a:lnTo>
                                  <a:pt x="44" y="1"/>
                                </a:lnTo>
                                <a:lnTo>
                                  <a:pt x="62" y="9"/>
                                </a:lnTo>
                                <a:lnTo>
                                  <a:pt x="75" y="26"/>
                                </a:lnTo>
                                <a:lnTo>
                                  <a:pt x="79" y="52"/>
                                </a:lnTo>
                                <a:lnTo>
                                  <a:pt x="79" y="119"/>
                                </a:lnTo>
                                <a:lnTo>
                                  <a:pt x="41" y="119"/>
                                </a:lnTo>
                                <a:lnTo>
                                  <a:pt x="41" y="41"/>
                                </a:lnTo>
                                <a:lnTo>
                                  <a:pt x="35" y="31"/>
                                </a:lnTo>
                                <a:lnTo>
                                  <a:pt x="8" y="31"/>
                                </a:lnTo>
                                <a:lnTo>
                                  <a:pt x="0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18BE27" id="Group 2" o:spid="_x0000_s1026" style="position:absolute;margin-left:289.7pt;margin-top:3.5pt;width:15.05pt;height:15.05pt;z-index:-251606528;mso-position-horizontal-relative:page" coordorigin="6974,614" coordsize="301,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">
                <v:shape id="Freeform 109" o:spid="_x0000_s1027" style="position:absolute;left:6974;top:614;width:300;height:300;visibility:visible;mso-wrap-style:square;v-text-anchor:top" coordsize="30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" path="m45,l261,r6,1l273,3r5,3l287,13r8,9l299,33r1,6l300,261r-1,6l297,272r-2,6l291,282r-4,5l283,291r-5,3l273,296r-6,3l261,300r-222,l28,296,18,291,9,282,4,272,2,267,,261,,39,4,28,9,17r5,-4l18,9,23,6,28,3,34,1,39,r6,xe" fillcolor="#0077b4" stroked="f">
                  <v:path arrowok="t" o:connecttype="custom" o:connectlocs="45,614;261,614;267,615;273,617;278,620;287,627;295,636;299,647;300,653;300,875;299,881;297,886;295,892;291,896;287,901;283,905;278,908;273,910;267,913;261,914;39,914;28,910;18,905;9,896;4,886;2,881;0,875;0,653;4,642;9,631;14,627;18,623;23,620;28,617;34,615;39,614;45,614" o:connectangles="0,0,0,0,0,0,0,0,0,0,0,0,0,0,0,0,0,0,0,0,0,0,0,0,0,0,0,0,0,0,0,0,0,0,0,0,0"/>
                </v:shape>
                <v:shape id="Freeform 110" o:spid="_x0000_s1028" style="position:absolute;left:7036;top:673;width:43;height:43;visibility:visible;mso-wrap-style:square;v-text-anchor:top" coordsize="43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" path="m43,22r,3l43,27r-1,3l41,33r-2,2l37,37r-2,2l33,41r-3,1l27,43r-3,l19,43r-3,l13,42,11,41,8,39,6,37,4,35,3,33,2,30,,27,,25,,19,,16,2,13,3,11,4,8,6,6,8,4,11,3,13,2,16,1,19,r5,l27,1r3,1l33,3r2,1l37,6r2,2l41,11r1,2l43,16r,3l43,22xe" stroked="f">
                  <v:path arrowok="t" o:connecttype="custom" o:connectlocs="43,695;43,698;43,700;42,703;41,706;39,708;37,710;35,712;33,714;30,715;27,716;24,716;19,716;16,716;13,715;11,714;8,712;6,710;4,708;3,706;2,703;0,700;0,698;0,692;0,689;2,686;3,684;4,681;6,679;8,677;11,676;13,675;16,674;19,673;24,673;27,674;30,675;33,676;35,677;37,679;39,681;41,684;42,686;43,689;43,692;43,695" o:connectangles="0,0,0,0,0,0,0,0,0,0,0,0,0,0,0,0,0,0,0,0,0,0,0,0,0,0,0,0,0,0,0,0,0,0,0,0,0,0,0,0,0,0,0,0,0,0"/>
                </v:shape>
                <v:shape id="Freeform 111" o:spid="_x0000_s1029" style="position:absolute;left:7117;top:728;width:0;height:116;visibility:visible;mso-wrap-style:square;v-text-anchor:top" coordsize="0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" path="m,l,116e" stroked="f">
                  <v:path arrowok="t" o:connecttype="custom" o:connectlocs="0,728;0,844" o:connectangles="0,0"/>
                </v:shape>
                <v:shape id="Freeform 112" o:spid="_x0000_s1030" style="position:absolute;left:7058;top:728;width:0;height:116;visibility:visible;mso-wrap-style:square;v-text-anchor:top" coordsize="0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" path="m,l,116e" stroked="f">
                  <v:path arrowok="t" o:connecttype="custom" o:connectlocs="0,728;0,844" o:connectangles="0,0"/>
                </v:shape>
                <v:shape id="Freeform 113" o:spid="_x0000_s1031" style="position:absolute;left:7136;top:725;width:79;height:118;visibility:visible;mso-wrap-style:square;v-text-anchor:top" coordsize="79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" path="m,42l,19,5,11,15,,35,r9,1l62,9,75,26r4,26l79,119r-38,l41,41,35,31,8,31,,42xe" stroked="f">
                  <v:path arrowok="t" o:connecttype="custom" o:connectlocs="0,767;0,744;5,736;15,725;35,725;44,726;62,734;75,751;79,777;79,844;41,844;41,766;35,756;8,756;0,767" o:connectangles="0,0,0,0,0,0,0,0,0,0,0,0,0,0,0"/>
                </v:shape>
                <w10:wrap anchorx="page"/>
              </v:group>
            </w:pict>
          </mc:Fallback>
        </mc:AlternateContent>
      </w:r>
      <w:r w:rsidR="00325459" w:rsidRPr="00054D05">
        <w:rPr>
          <w:rFonts w:ascii="Tahoma" w:eastAsia="Tahoma" w:hAnsi="Tahoma" w:cs="Tahoma"/>
          <w:b/>
          <w:color w:val="323232"/>
          <w:w w:val="101"/>
          <w:sz w:val="18"/>
          <w:szCs w:val="18"/>
        </w:rPr>
        <w:t xml:space="preserve">                                                                                               </w:t>
      </w:r>
      <w:r w:rsidR="00AE5619" w:rsidRPr="00054D05">
        <w:rPr>
          <w:rFonts w:ascii="Tahoma" w:eastAsia="Tahoma" w:hAnsi="Tahoma" w:cs="Tahoma"/>
          <w:b/>
          <w:color w:val="323232"/>
          <w:w w:val="101"/>
          <w:sz w:val="18"/>
          <w:szCs w:val="18"/>
        </w:rPr>
        <w:t xml:space="preserve">        </w:t>
      </w:r>
      <w:r w:rsidR="00AF7DD9">
        <w:rPr>
          <w:rFonts w:ascii="Tahoma" w:eastAsia="Tahoma" w:hAnsi="Tahoma" w:cs="Tahoma"/>
          <w:b/>
          <w:color w:val="323232"/>
          <w:w w:val="101"/>
          <w:sz w:val="18"/>
          <w:szCs w:val="18"/>
        </w:rPr>
        <w:t xml:space="preserve"> </w:t>
      </w:r>
      <w:r w:rsidR="00AF7DD9" w:rsidRPr="005172E6">
        <w:rPr>
          <w:rFonts w:ascii="Tahoma" w:eastAsia="Tahoma" w:hAnsi="Tahoma" w:cs="Tahoma"/>
          <w:b/>
          <w:color w:val="323232"/>
          <w:w w:val="101"/>
          <w:sz w:val="18"/>
          <w:szCs w:val="18"/>
        </w:rPr>
        <w:t xml:space="preserve"> </w:t>
      </w:r>
      <w:r w:rsidR="005172E6">
        <w:rPr>
          <w:rFonts w:ascii="Tahoma" w:eastAsia="Tahoma" w:hAnsi="Tahoma" w:cs="Tahoma"/>
          <w:b/>
          <w:color w:val="323232"/>
          <w:w w:val="101"/>
          <w:sz w:val="18"/>
          <w:szCs w:val="18"/>
        </w:rPr>
        <w:t xml:space="preserve"> </w:t>
      </w:r>
      <w:r>
        <w:rPr>
          <w:rFonts w:ascii="Tahoma" w:eastAsia="Tahoma" w:hAnsi="Tahoma" w:cs="Tahoma"/>
          <w:b/>
          <w:color w:val="323232"/>
          <w:w w:val="101"/>
          <w:sz w:val="18"/>
          <w:szCs w:val="18"/>
        </w:rPr>
        <w:t xml:space="preserve">      </w:t>
      </w:r>
      <w:r w:rsidR="00207C0E">
        <w:rPr>
          <w:rFonts w:ascii="Tahoma" w:eastAsia="Tahoma" w:hAnsi="Tahoma" w:cs="Tahoma"/>
          <w:b/>
          <w:color w:val="323232"/>
          <w:w w:val="101"/>
          <w:sz w:val="18"/>
          <w:szCs w:val="18"/>
        </w:rPr>
        <w:t xml:space="preserve"> </w:t>
      </w:r>
      <w:r w:rsidR="00AE5619" w:rsidRPr="00054D05">
        <w:rPr>
          <w:rFonts w:ascii="Tahoma" w:eastAsia="Tahoma" w:hAnsi="Tahoma" w:cs="Tahoma"/>
          <w:b/>
          <w:color w:val="323232"/>
          <w:w w:val="101"/>
          <w:sz w:val="18"/>
          <w:szCs w:val="18"/>
        </w:rPr>
        <w:t>Linkedin.com/in/</w:t>
      </w:r>
      <w:proofErr w:type="spellStart"/>
      <w:r w:rsidR="00AE5619" w:rsidRPr="00054D05">
        <w:rPr>
          <w:rFonts w:ascii="Tahoma" w:eastAsia="Tahoma" w:hAnsi="Tahoma" w:cs="Tahoma"/>
          <w:b/>
          <w:color w:val="323232"/>
          <w:w w:val="101"/>
          <w:sz w:val="18"/>
          <w:szCs w:val="18"/>
        </w:rPr>
        <w:t>sipun-sahu</w:t>
      </w:r>
      <w:proofErr w:type="spellEnd"/>
    </w:p>
    <w:p w14:paraId="6636C499" w14:textId="6ECC0A16" w:rsidR="008660D7" w:rsidRPr="00217C0D" w:rsidRDefault="00012D9D" w:rsidP="00012D9D">
      <w:pPr>
        <w:spacing w:line="380" w:lineRule="exact"/>
        <w:ind w:right="-62"/>
        <w:rPr>
          <w:rFonts w:ascii="Tahoma" w:eastAsia="Tahoma" w:hAnsi="Tahoma" w:cs="Tahoma"/>
          <w:b/>
          <w:color w:val="323232"/>
          <w:w w:val="101"/>
          <w:sz w:val="19"/>
          <w:szCs w:val="19"/>
        </w:rPr>
      </w:pPr>
      <w:r>
        <w:rPr>
          <w:rFonts w:ascii="Tahoma" w:eastAsia="Tahoma" w:hAnsi="Tahoma" w:cs="Tahoma"/>
          <w:b/>
          <w:color w:val="323232"/>
          <w:w w:val="101"/>
          <w:sz w:val="18"/>
          <w:szCs w:val="18"/>
        </w:rPr>
        <w:t xml:space="preserve"> </w:t>
      </w:r>
      <w:r w:rsidR="00FD1DD8" w:rsidRPr="00054D05">
        <w:rPr>
          <w:rFonts w:ascii="Tahoma" w:eastAsia="Tahoma" w:hAnsi="Tahoma" w:cs="Tahoma"/>
          <w:sz w:val="18"/>
          <w:szCs w:val="18"/>
        </w:rPr>
        <w:t xml:space="preserve"> </w:t>
      </w:r>
      <w:r w:rsidR="00D55774" w:rsidRPr="00217C0D">
        <w:rPr>
          <w:rFonts w:ascii="Tahoma" w:eastAsia="Tahoma" w:hAnsi="Tahoma" w:cs="Tahoma"/>
          <w:sz w:val="19"/>
          <w:szCs w:val="19"/>
        </w:rPr>
        <w:t xml:space="preserve">An accomplished </w:t>
      </w:r>
      <w:r w:rsidR="008660D7" w:rsidRPr="00217C0D">
        <w:rPr>
          <w:rFonts w:ascii="Tahoma" w:eastAsia="Tahoma" w:hAnsi="Tahoma" w:cs="Tahoma"/>
          <w:sz w:val="19"/>
          <w:szCs w:val="19"/>
        </w:rPr>
        <w:t xml:space="preserve">Senior Software Engineer with 4+ years of experience, specializing in object-oriented design, web </w:t>
      </w:r>
      <w:proofErr w:type="gramStart"/>
      <w:r w:rsidR="008660D7" w:rsidRPr="00217C0D">
        <w:rPr>
          <w:rFonts w:ascii="Tahoma" w:eastAsia="Tahoma" w:hAnsi="Tahoma" w:cs="Tahoma"/>
          <w:sz w:val="19"/>
          <w:szCs w:val="19"/>
        </w:rPr>
        <w:t>development</w:t>
      </w:r>
      <w:proofErr w:type="gramEnd"/>
    </w:p>
    <w:p w14:paraId="1F7B2A85" w14:textId="12432E24" w:rsidR="008660D7" w:rsidRPr="00217C0D" w:rsidRDefault="008660D7" w:rsidP="00634968">
      <w:pPr>
        <w:spacing w:line="380" w:lineRule="exact"/>
        <w:ind w:right="-62"/>
        <w:rPr>
          <w:rFonts w:ascii="Tahoma" w:eastAsia="Tahoma" w:hAnsi="Tahoma" w:cs="Tahoma"/>
          <w:sz w:val="19"/>
          <w:szCs w:val="19"/>
        </w:rPr>
      </w:pPr>
      <w:r w:rsidRPr="00054D05">
        <w:rPr>
          <w:rFonts w:ascii="Tahoma" w:eastAsia="Tahoma" w:hAnsi="Tahoma" w:cs="Tahoma"/>
          <w:sz w:val="18"/>
          <w:szCs w:val="18"/>
        </w:rPr>
        <w:t xml:space="preserve">  </w:t>
      </w:r>
      <w:proofErr w:type="gramStart"/>
      <w:r w:rsidRPr="00217C0D">
        <w:rPr>
          <w:rFonts w:ascii="Tahoma" w:eastAsia="Tahoma" w:hAnsi="Tahoma" w:cs="Tahoma"/>
          <w:sz w:val="19"/>
          <w:szCs w:val="19"/>
        </w:rPr>
        <w:t>and  back</w:t>
      </w:r>
      <w:proofErr w:type="gramEnd"/>
      <w:r w:rsidRPr="00217C0D">
        <w:rPr>
          <w:rFonts w:ascii="Tahoma" w:eastAsia="Tahoma" w:hAnsi="Tahoma" w:cs="Tahoma"/>
          <w:sz w:val="19"/>
          <w:szCs w:val="19"/>
        </w:rPr>
        <w:t xml:space="preserve">-end development. A proven track record of building scalable web designs and identifying opportunities to improve </w:t>
      </w:r>
      <w:proofErr w:type="gramStart"/>
      <w:r w:rsidRPr="00217C0D">
        <w:rPr>
          <w:rFonts w:ascii="Tahoma" w:eastAsia="Tahoma" w:hAnsi="Tahoma" w:cs="Tahoma"/>
          <w:sz w:val="19"/>
          <w:szCs w:val="19"/>
        </w:rPr>
        <w:t>user</w:t>
      </w:r>
      <w:proofErr w:type="gramEnd"/>
    </w:p>
    <w:p w14:paraId="6F31E723" w14:textId="2978E355" w:rsidR="008660D7" w:rsidRPr="00217C0D" w:rsidRDefault="008660D7" w:rsidP="00634968">
      <w:pPr>
        <w:spacing w:line="380" w:lineRule="exact"/>
        <w:ind w:right="-62"/>
        <w:rPr>
          <w:rFonts w:ascii="Tahoma" w:eastAsia="Tahoma" w:hAnsi="Tahoma" w:cs="Tahoma"/>
          <w:sz w:val="19"/>
          <w:szCs w:val="19"/>
        </w:rPr>
      </w:pPr>
      <w:r w:rsidRPr="00054D05">
        <w:rPr>
          <w:rFonts w:ascii="Tahoma" w:eastAsia="Tahoma" w:hAnsi="Tahoma" w:cs="Tahoma"/>
          <w:sz w:val="18"/>
          <w:szCs w:val="18"/>
        </w:rPr>
        <w:t xml:space="preserve"> </w:t>
      </w:r>
      <w:r w:rsidR="00FD1DD8" w:rsidRPr="00054D05">
        <w:rPr>
          <w:rFonts w:ascii="Tahoma" w:eastAsia="Tahoma" w:hAnsi="Tahoma" w:cs="Tahoma"/>
          <w:sz w:val="18"/>
          <w:szCs w:val="18"/>
        </w:rPr>
        <w:t xml:space="preserve"> </w:t>
      </w:r>
      <w:r w:rsidRPr="00217C0D">
        <w:rPr>
          <w:rFonts w:ascii="Tahoma" w:eastAsia="Tahoma" w:hAnsi="Tahoma" w:cs="Tahoma"/>
          <w:sz w:val="19"/>
          <w:szCs w:val="19"/>
        </w:rPr>
        <w:t>engagement.</w:t>
      </w:r>
    </w:p>
    <w:bookmarkEnd w:id="0"/>
    <w:p w14:paraId="05EC1ED1" w14:textId="4B8706B7" w:rsidR="008660D7" w:rsidRPr="00054D05" w:rsidRDefault="00DE4698" w:rsidP="00FD1DD8">
      <w:pPr>
        <w:spacing w:before="92" w:line="281" w:lineRule="auto"/>
        <w:ind w:right="1177"/>
        <w:rPr>
          <w:rFonts w:ascii="Tahoma" w:hAnsi="Tahoma" w:cs="Tahoma"/>
        </w:rPr>
      </w:pPr>
      <w:r w:rsidRPr="00054D05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0E758C9" wp14:editId="20892267">
                <wp:simplePos x="0" y="0"/>
                <wp:positionH relativeFrom="column">
                  <wp:posOffset>69850</wp:posOffset>
                </wp:positionH>
                <wp:positionV relativeFrom="paragraph">
                  <wp:posOffset>154940</wp:posOffset>
                </wp:positionV>
                <wp:extent cx="2336800" cy="260350"/>
                <wp:effectExtent l="57150" t="38100" r="63500" b="101600"/>
                <wp:wrapNone/>
                <wp:docPr id="786609291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260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117F4" w14:textId="61A160D3" w:rsidR="00054D05" w:rsidRPr="00DE4698" w:rsidRDefault="00054D05" w:rsidP="00054D05">
                            <w:pP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Pr="00DE4698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E758C9" id="Rectangle: Rounded Corners 10" o:spid="_x0000_s1026" style="position:absolute;margin-left:5.5pt;margin-top:12.2pt;width:184pt;height:20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9B117F4" w14:textId="61A160D3" w:rsidR="00054D05" w:rsidRPr="00DE4698" w:rsidRDefault="00054D05" w:rsidP="00054D05">
                      <w:pPr>
                        <w:rPr>
                          <w:rFonts w:ascii="Tahoma" w:hAnsi="Tahoma" w:cs="Tahoma"/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    </w:t>
                      </w:r>
                      <w:r w:rsidRPr="00DE4698">
                        <w:rPr>
                          <w:rFonts w:ascii="Tahoma" w:hAnsi="Tahoma" w:cs="Tahoma"/>
                          <w:b/>
                          <w:bCs/>
                        </w:rPr>
                        <w:t>SKILLS</w:t>
                      </w:r>
                    </w:p>
                  </w:txbxContent>
                </v:textbox>
              </v:roundrect>
            </w:pict>
          </mc:Fallback>
        </mc:AlternateContent>
      </w:r>
      <w:r w:rsidR="00000000">
        <w:rPr>
          <w:rFonts w:ascii="Tahoma" w:hAnsi="Tahoma" w:cs="Tahoma"/>
        </w:rPr>
        <w:pict w14:anchorId="2F330080">
          <v:group id="_x0000_s1028" style="position:absolute;margin-left:227pt;margin-top:9.7pt;width:3.55pt;height:625.5pt;z-index:-251649536;mso-position-horizontal-relative:page;mso-position-vertical-relative:text" coordorigin="4505,-13013" coordsize="0,13245">
            <v:shape id="_x0000_s1029" style="position:absolute;left:4505;top:-13013;width:0;height:13245" coordorigin="4505,-13013" coordsize="0,13245" path="m4505,-13013r,13245e" fillcolor="#95b3d7 [1940]" strokecolor="#4f81bd [3204]" strokeweight="1pt">
              <v:fill color2="#4f81bd [3204]" focus="50%" type="gradient"/>
              <v:shadow on="t" type="perspective" color="#243f60 [1604]" offset="1pt" offset2="-3pt"/>
              <v:path arrowok="t"/>
            </v:shape>
            <w10:wrap anchorx="page"/>
          </v:group>
        </w:pict>
      </w:r>
      <w:r w:rsidR="007058B0" w:rsidRPr="00054D05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450B461" wp14:editId="5179A79F">
                <wp:simplePos x="0" y="0"/>
                <wp:positionH relativeFrom="column">
                  <wp:posOffset>2717800</wp:posOffset>
                </wp:positionH>
                <wp:positionV relativeFrom="paragraph">
                  <wp:posOffset>157480</wp:posOffset>
                </wp:positionV>
                <wp:extent cx="1200150" cy="273050"/>
                <wp:effectExtent l="57150" t="38100" r="57150" b="88900"/>
                <wp:wrapNone/>
                <wp:docPr id="1528058532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73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39945" w14:textId="01693767" w:rsidR="00CC346E" w:rsidRPr="00CC346E" w:rsidRDefault="00054D05" w:rsidP="00CC346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="00CC346E" w:rsidRPr="00CC346E">
                              <w:rPr>
                                <w:b/>
                                <w:bCs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50B461" id="Rectangle: Rounded Corners 9" o:spid="_x0000_s1027" style="position:absolute;margin-left:214pt;margin-top:12.4pt;width:94.5pt;height:21.5pt;z-index:25168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6339945" w14:textId="01693767" w:rsidR="00CC346E" w:rsidRPr="00CC346E" w:rsidRDefault="00054D05" w:rsidP="00CC346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</w:t>
                      </w:r>
                      <w:r w:rsidR="00CC346E" w:rsidRPr="00CC346E">
                        <w:rPr>
                          <w:b/>
                          <w:bCs/>
                        </w:rPr>
                        <w:t>EXPERIENCE</w:t>
                      </w:r>
                    </w:p>
                  </w:txbxContent>
                </v:textbox>
              </v:roundrect>
            </w:pict>
          </mc:Fallback>
        </mc:AlternateContent>
      </w:r>
      <w:r w:rsidR="00000000">
        <w:rPr>
          <w:rFonts w:ascii="Tahoma" w:hAnsi="Tahoma" w:cs="Tahoma"/>
        </w:rPr>
        <w:pict w14:anchorId="4E1992AE">
          <v:group id="_x0000_s1129" style="position:absolute;margin-left:25.05pt;margin-top:8.95pt;width:553.5pt;height:3.55pt;flip:y;z-index:-251685376;mso-position-horizontal-relative:page;mso-position-vertical-relative:text" coordorigin="841,-443" coordsize="10500,0">
            <v:shape id="_x0000_s1130" style="position:absolute;left:841;top:-443;width:10500;height:0" coordorigin="841,-443" coordsize="10500,0" path="m841,-443r10500,e" fillcolor="#95b3d7 [1940]" strokecolor="#4f81bd [3204]" strokeweight="1pt">
              <v:fill color2="#4f81bd [3204]" focus="50%" type="gradient"/>
              <v:shadow on="t" type="perspective" color="#243f60 [1604]" offset="1pt" offset2="-3pt"/>
              <v:path arrowok="t"/>
            </v:shape>
            <w10:wrap anchorx="page"/>
          </v:group>
        </w:pict>
      </w:r>
      <w:r w:rsidR="007058B0" w:rsidRPr="00054D05">
        <w:rPr>
          <w:rFonts w:ascii="Tahoma" w:hAnsi="Tahoma" w:cs="Tahoma"/>
        </w:rPr>
        <w:t xml:space="preserve">  </w:t>
      </w:r>
      <w:r w:rsidR="008660D7" w:rsidRPr="00054D05">
        <w:rPr>
          <w:rFonts w:ascii="Tahoma" w:hAnsi="Tahoma" w:cs="Tahoma"/>
        </w:rPr>
        <w:tab/>
      </w:r>
    </w:p>
    <w:p w14:paraId="68F6D8EA" w14:textId="0E18DDF4" w:rsidR="00F16782" w:rsidRPr="00054D05" w:rsidRDefault="008660D7" w:rsidP="00FD1DD8">
      <w:pPr>
        <w:tabs>
          <w:tab w:val="left" w:pos="1640"/>
          <w:tab w:val="left" w:pos="4340"/>
        </w:tabs>
        <w:spacing w:line="200" w:lineRule="exact"/>
        <w:rPr>
          <w:rFonts w:ascii="Tahoma" w:hAnsi="Tahoma" w:cs="Tahoma"/>
        </w:rPr>
        <w:sectPr w:rsidR="00F16782" w:rsidRPr="00054D05" w:rsidSect="00BB6D3C">
          <w:type w:val="continuous"/>
          <w:pgSz w:w="12240" w:h="15840"/>
          <w:pgMar w:top="340" w:right="380" w:bottom="280" w:left="460" w:header="113" w:footer="720" w:gutter="0"/>
          <w:cols w:space="720"/>
          <w:docGrid w:linePitch="272"/>
        </w:sectPr>
      </w:pPr>
      <w:r w:rsidRPr="00054D05">
        <w:rPr>
          <w:rFonts w:ascii="Tahoma" w:hAnsi="Tahoma" w:cs="Tahoma"/>
        </w:rPr>
        <w:t xml:space="preserve">     </w:t>
      </w:r>
    </w:p>
    <w:p w14:paraId="6825CA2A" w14:textId="27DAD0CB" w:rsidR="00F16782" w:rsidRPr="00054D05" w:rsidRDefault="00F16782">
      <w:pPr>
        <w:spacing w:before="29" w:line="220" w:lineRule="exact"/>
        <w:rPr>
          <w:rFonts w:ascii="Tahoma" w:eastAsia="Tahoma" w:hAnsi="Tahoma" w:cs="Tahoma"/>
        </w:rPr>
        <w:sectPr w:rsidR="00F16782" w:rsidRPr="00054D05" w:rsidSect="00BB6D3C">
          <w:type w:val="continuous"/>
          <w:pgSz w:w="12240" w:h="15840"/>
          <w:pgMar w:top="340" w:right="380" w:bottom="278" w:left="459" w:header="720" w:footer="720" w:gutter="0"/>
          <w:cols w:num="2" w:space="720" w:equalWidth="0">
            <w:col w:w="1360" w:space="3359"/>
            <w:col w:w="6682"/>
          </w:cols>
        </w:sectPr>
      </w:pPr>
    </w:p>
    <w:p w14:paraId="7C0A3961" w14:textId="3298EFA4" w:rsidR="00C33C3D" w:rsidRPr="00C33C3D" w:rsidRDefault="00C33C3D" w:rsidP="000172C0">
      <w:pPr>
        <w:spacing w:line="200" w:lineRule="exact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0172C0">
        <w:rPr>
          <w:rFonts w:ascii="Segoe UI Symbol" w:hAnsi="Segoe UI Symbol" w:cs="Tahoma"/>
        </w:rPr>
        <w:t>⮚</w:t>
      </w:r>
      <w:r>
        <w:rPr>
          <w:rFonts w:ascii="Tahoma" w:hAnsi="Tahoma" w:cs="Tahoma"/>
        </w:rPr>
        <w:t xml:space="preserve"> </w:t>
      </w:r>
      <w:r w:rsidR="00054D05" w:rsidRPr="00C33C3D">
        <w:rPr>
          <w:rFonts w:ascii="Tahoma" w:hAnsi="Tahoma" w:cs="Tahoma"/>
        </w:rPr>
        <w:t xml:space="preserve">Java </w:t>
      </w:r>
      <w:r w:rsidR="00B821F4">
        <w:rPr>
          <w:rFonts w:ascii="Tahoma" w:hAnsi="Tahoma" w:cs="Tahoma"/>
        </w:rPr>
        <w:tab/>
      </w:r>
      <w:r w:rsidR="00B821F4">
        <w:rPr>
          <w:rFonts w:ascii="Tahoma" w:hAnsi="Tahoma" w:cs="Tahoma"/>
        </w:rPr>
        <w:tab/>
      </w:r>
      <w:r w:rsidR="000172C0">
        <w:rPr>
          <w:rFonts w:ascii="Segoe UI Symbol" w:hAnsi="Segoe UI Symbol" w:cs="Tahoma"/>
        </w:rPr>
        <w:t>⮚</w:t>
      </w:r>
      <w:r w:rsidR="00B821F4">
        <w:rPr>
          <w:rFonts w:ascii="Tahoma" w:hAnsi="Tahoma" w:cs="Tahoma"/>
        </w:rPr>
        <w:t xml:space="preserve"> </w:t>
      </w:r>
      <w:r w:rsidRPr="00C33C3D">
        <w:rPr>
          <w:rFonts w:ascii="Tahoma" w:hAnsi="Tahoma" w:cs="Tahoma"/>
        </w:rPr>
        <w:t>HTML</w:t>
      </w:r>
      <w:r w:rsidR="00124F23">
        <w:rPr>
          <w:rFonts w:ascii="Tahoma" w:hAnsi="Tahoma" w:cs="Tahoma"/>
        </w:rPr>
        <w:tab/>
      </w:r>
      <w:r w:rsidR="00124F23">
        <w:rPr>
          <w:rFonts w:ascii="Tahoma" w:hAnsi="Tahoma" w:cs="Tahoma"/>
        </w:rPr>
        <w:tab/>
      </w:r>
      <w:r w:rsidR="00124F23" w:rsidRPr="00124F23">
        <w:rPr>
          <w:rFonts w:ascii="Tahoma" w:hAnsi="Tahoma" w:cs="Tahoma"/>
          <w:b/>
          <w:bCs/>
        </w:rPr>
        <w:t>Brillio Technologies</w:t>
      </w:r>
      <w:r w:rsidR="002F2831">
        <w:rPr>
          <w:rFonts w:ascii="Tahoma" w:hAnsi="Tahoma" w:cs="Tahoma"/>
        </w:rPr>
        <w:tab/>
      </w:r>
      <w:r w:rsidR="00124F23">
        <w:rPr>
          <w:rFonts w:ascii="Tahoma" w:hAnsi="Tahoma" w:cs="Tahoma"/>
        </w:rPr>
        <w:tab/>
      </w:r>
      <w:r w:rsidR="002F2831">
        <w:rPr>
          <w:rFonts w:ascii="Tahoma" w:hAnsi="Tahoma" w:cs="Tahoma"/>
        </w:rPr>
        <w:tab/>
      </w:r>
    </w:p>
    <w:p w14:paraId="6620E69A" w14:textId="27516768" w:rsidR="00C33C3D" w:rsidRPr="00124F23" w:rsidRDefault="00124F23" w:rsidP="000172C0">
      <w:pPr>
        <w:pStyle w:val="ListParagraph"/>
        <w:spacing w:line="200" w:lineRule="exact"/>
        <w:rPr>
          <w:rFonts w:asciiTheme="minorHAnsi" w:hAnsiTheme="minorHAnsi" w:cstheme="minorHAnsi"/>
          <w:b/>
          <w:bCs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124F23">
        <w:rPr>
          <w:rFonts w:asciiTheme="minorHAnsi" w:hAnsiTheme="minorHAnsi" w:cstheme="minorHAnsi"/>
          <w:b/>
          <w:bCs/>
        </w:rPr>
        <w:t>Senior Software Development Engineer | Jan 2023 - Present</w:t>
      </w:r>
      <w:r w:rsidR="00054D05" w:rsidRPr="00124F23">
        <w:rPr>
          <w:rFonts w:asciiTheme="minorHAnsi" w:hAnsiTheme="minorHAnsi" w:cstheme="minorHAnsi"/>
          <w:b/>
          <w:bCs/>
        </w:rPr>
        <w:t xml:space="preserve"> </w:t>
      </w:r>
    </w:p>
    <w:p w14:paraId="1E2D81B6" w14:textId="505AD7EB" w:rsidR="00C33C3D" w:rsidRPr="00C33C3D" w:rsidRDefault="00C33C3D" w:rsidP="000172C0">
      <w:pPr>
        <w:spacing w:line="200" w:lineRule="exact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0172C0">
        <w:rPr>
          <w:rFonts w:ascii="Segoe UI Symbol" w:hAnsi="Segoe UI Symbol" w:cs="Tahoma"/>
        </w:rPr>
        <w:t xml:space="preserve">⮚ </w:t>
      </w:r>
      <w:r w:rsidRPr="00C33C3D">
        <w:rPr>
          <w:rFonts w:ascii="Tahoma" w:hAnsi="Tahoma" w:cs="Tahoma"/>
        </w:rPr>
        <w:t>Spring boot</w:t>
      </w:r>
      <w:r>
        <w:rPr>
          <w:rFonts w:ascii="Tahoma" w:hAnsi="Tahoma" w:cs="Tahoma"/>
        </w:rPr>
        <w:t xml:space="preserve"> </w:t>
      </w:r>
      <w:r w:rsidR="00B821F4">
        <w:rPr>
          <w:rFonts w:ascii="Tahoma" w:hAnsi="Tahoma" w:cs="Tahoma"/>
        </w:rPr>
        <w:tab/>
      </w:r>
      <w:r w:rsidR="000172C0">
        <w:rPr>
          <w:rFonts w:ascii="Segoe UI Symbol" w:hAnsi="Segoe UI Symbol" w:cs="Tahoma"/>
        </w:rPr>
        <w:t>⮚</w:t>
      </w:r>
      <w:r w:rsidR="00B821F4">
        <w:rPr>
          <w:rFonts w:ascii="Segoe UI Symbol" w:hAnsi="Segoe UI Symbol" w:cs="Tahoma"/>
        </w:rPr>
        <w:t xml:space="preserve"> </w:t>
      </w:r>
      <w:r>
        <w:rPr>
          <w:rFonts w:ascii="Tahoma" w:hAnsi="Tahoma" w:cs="Tahoma"/>
        </w:rPr>
        <w:t>CSS</w:t>
      </w:r>
      <w:r w:rsidR="00124F23">
        <w:rPr>
          <w:rFonts w:ascii="Tahoma" w:hAnsi="Tahoma" w:cs="Tahoma"/>
        </w:rPr>
        <w:tab/>
      </w:r>
      <w:r w:rsidR="00124F23">
        <w:rPr>
          <w:rFonts w:ascii="Tahoma" w:hAnsi="Tahoma" w:cs="Tahoma"/>
        </w:rPr>
        <w:tab/>
      </w:r>
      <w:r w:rsidR="00124F23">
        <w:rPr>
          <w:rFonts w:ascii="Tahoma" w:hAnsi="Tahoma" w:cs="Tahoma"/>
        </w:rPr>
        <w:tab/>
      </w:r>
      <w:proofErr w:type="gramStart"/>
      <w:r w:rsidR="00124F23" w:rsidRPr="00DE4698">
        <w:rPr>
          <w:rFonts w:ascii="Tahoma" w:hAnsi="Tahoma" w:cs="Tahoma"/>
          <w:b/>
          <w:bCs/>
          <w:sz w:val="18"/>
          <w:szCs w:val="18"/>
        </w:rPr>
        <w:t>Project :</w:t>
      </w:r>
      <w:proofErr w:type="gramEnd"/>
      <w:r w:rsidR="00124F23" w:rsidRPr="00DE4698">
        <w:rPr>
          <w:rFonts w:ascii="Tahoma" w:hAnsi="Tahoma" w:cs="Tahoma"/>
          <w:b/>
          <w:bCs/>
          <w:sz w:val="18"/>
          <w:szCs w:val="18"/>
        </w:rPr>
        <w:t xml:space="preserve"> </w:t>
      </w:r>
      <w:r w:rsidR="00365EA6" w:rsidRPr="00DE4698">
        <w:rPr>
          <w:rFonts w:ascii="Tahoma" w:hAnsi="Tahoma" w:cs="Tahoma"/>
          <w:b/>
          <w:bCs/>
          <w:sz w:val="18"/>
          <w:szCs w:val="18"/>
        </w:rPr>
        <w:t>API Security</w:t>
      </w:r>
    </w:p>
    <w:p w14:paraId="52D5E5CD" w14:textId="77777777" w:rsidR="00C33C3D" w:rsidRPr="00C33C3D" w:rsidRDefault="00C33C3D" w:rsidP="000172C0">
      <w:pPr>
        <w:pStyle w:val="ListParagraph"/>
        <w:jc w:val="both"/>
        <w:rPr>
          <w:rFonts w:ascii="Tahoma" w:hAnsi="Tahoma" w:cs="Tahoma"/>
        </w:rPr>
      </w:pPr>
    </w:p>
    <w:p w14:paraId="75050EFE" w14:textId="3DCEF29F" w:rsidR="00C33C3D" w:rsidRPr="006D1269" w:rsidRDefault="00C33C3D" w:rsidP="000172C0">
      <w:pPr>
        <w:spacing w:line="200" w:lineRule="exact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</w:rPr>
        <w:t xml:space="preserve">    </w:t>
      </w:r>
      <w:r w:rsidR="000172C0">
        <w:rPr>
          <w:rFonts w:ascii="Segoe UI Symbol" w:hAnsi="Segoe UI Symbol" w:cs="Tahoma"/>
        </w:rPr>
        <w:t xml:space="preserve">⮚ </w:t>
      </w:r>
      <w:r w:rsidRPr="00C33C3D">
        <w:rPr>
          <w:rFonts w:ascii="Tahoma" w:hAnsi="Tahoma" w:cs="Tahoma"/>
        </w:rPr>
        <w:t>Microservices</w:t>
      </w:r>
      <w:r>
        <w:rPr>
          <w:rFonts w:ascii="Tahoma" w:hAnsi="Tahoma" w:cs="Tahoma"/>
        </w:rPr>
        <w:t xml:space="preserve"> </w:t>
      </w:r>
      <w:r w:rsidR="00B821F4">
        <w:rPr>
          <w:rFonts w:ascii="Tahoma" w:hAnsi="Tahoma" w:cs="Tahoma"/>
        </w:rPr>
        <w:tab/>
      </w:r>
      <w:r w:rsidR="000172C0">
        <w:rPr>
          <w:rFonts w:ascii="Segoe UI Symbol" w:hAnsi="Segoe UI Symbol" w:cs="Tahoma"/>
        </w:rPr>
        <w:t>⮚</w:t>
      </w:r>
      <w:r w:rsidR="00B821F4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JavaScript</w:t>
      </w:r>
      <w:r w:rsidR="00365EA6">
        <w:rPr>
          <w:rFonts w:ascii="Tahoma" w:hAnsi="Tahoma" w:cs="Tahoma"/>
        </w:rPr>
        <w:tab/>
      </w:r>
      <w:r w:rsidR="00365EA6">
        <w:rPr>
          <w:rFonts w:ascii="Tahoma" w:hAnsi="Tahoma" w:cs="Tahoma"/>
        </w:rPr>
        <w:tab/>
      </w:r>
      <w:r w:rsidR="00365EA6">
        <w:rPr>
          <w:rFonts w:ascii="Segoe UI Symbol" w:hAnsi="Segoe UI Symbol" w:cs="Tahoma"/>
        </w:rPr>
        <w:t>⮚</w:t>
      </w:r>
      <w:r w:rsidR="00365EA6">
        <w:rPr>
          <w:rFonts w:ascii="Tahoma" w:hAnsi="Tahoma" w:cs="Tahoma"/>
        </w:rPr>
        <w:t xml:space="preserve"> </w:t>
      </w:r>
      <w:r w:rsidR="00CE09DA" w:rsidRPr="006D1269">
        <w:rPr>
          <w:rFonts w:ascii="Tahoma" w:hAnsi="Tahoma" w:cs="Tahoma"/>
          <w:sz w:val="18"/>
          <w:szCs w:val="18"/>
        </w:rPr>
        <w:t xml:space="preserve">Analyzed the requirements and </w:t>
      </w:r>
      <w:proofErr w:type="gramStart"/>
      <w:r w:rsidR="00CE09DA" w:rsidRPr="006D1269">
        <w:rPr>
          <w:rFonts w:ascii="Tahoma" w:hAnsi="Tahoma" w:cs="Tahoma"/>
          <w:sz w:val="18"/>
          <w:szCs w:val="18"/>
        </w:rPr>
        <w:t>design ,</w:t>
      </w:r>
      <w:proofErr w:type="gramEnd"/>
      <w:r w:rsidR="00CE09DA" w:rsidRPr="006D1269">
        <w:rPr>
          <w:rFonts w:ascii="Tahoma" w:hAnsi="Tahoma" w:cs="Tahoma"/>
          <w:sz w:val="18"/>
          <w:szCs w:val="18"/>
        </w:rPr>
        <w:t xml:space="preserve"> implemented the SAST and DAST</w:t>
      </w:r>
      <w:r w:rsidR="006D1269">
        <w:rPr>
          <w:rFonts w:ascii="Tahoma" w:hAnsi="Tahoma" w:cs="Tahoma"/>
          <w:sz w:val="18"/>
          <w:szCs w:val="18"/>
        </w:rPr>
        <w:t xml:space="preserve"> Scan</w:t>
      </w:r>
    </w:p>
    <w:p w14:paraId="5E1D1FE1" w14:textId="6D7C20FE" w:rsidR="00C33C3D" w:rsidRPr="00DE4698" w:rsidRDefault="00CE09DA" w:rsidP="000172C0">
      <w:pPr>
        <w:pStyle w:val="ListParagraph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</w:t>
      </w:r>
      <w:r w:rsidR="00DE4698">
        <w:rPr>
          <w:rFonts w:ascii="Tahoma" w:hAnsi="Tahoma" w:cs="Tahoma"/>
        </w:rPr>
        <w:t xml:space="preserve"> </w:t>
      </w:r>
      <w:r w:rsidRPr="00DE4698">
        <w:rPr>
          <w:rFonts w:ascii="Tahoma" w:hAnsi="Tahoma" w:cs="Tahoma"/>
          <w:sz w:val="18"/>
          <w:szCs w:val="18"/>
        </w:rPr>
        <w:t xml:space="preserve">in 42crunch tools to </w:t>
      </w:r>
      <w:proofErr w:type="spellStart"/>
      <w:proofErr w:type="gramStart"/>
      <w:r w:rsidRPr="00DE4698">
        <w:rPr>
          <w:rFonts w:ascii="Tahoma" w:hAnsi="Tahoma" w:cs="Tahoma"/>
          <w:sz w:val="18"/>
          <w:szCs w:val="18"/>
        </w:rPr>
        <w:t>reduced</w:t>
      </w:r>
      <w:proofErr w:type="spellEnd"/>
      <w:proofErr w:type="gramEnd"/>
      <w:r w:rsidRPr="00DE4698">
        <w:rPr>
          <w:rFonts w:ascii="Tahoma" w:hAnsi="Tahoma" w:cs="Tahoma"/>
          <w:sz w:val="18"/>
          <w:szCs w:val="18"/>
        </w:rPr>
        <w:t xml:space="preserve"> the API Security Score</w:t>
      </w:r>
      <w:r w:rsidR="004706C0" w:rsidRPr="00DE4698">
        <w:rPr>
          <w:rFonts w:ascii="Tahoma" w:hAnsi="Tahoma" w:cs="Tahoma"/>
          <w:sz w:val="18"/>
          <w:szCs w:val="18"/>
        </w:rPr>
        <w:t>.</w:t>
      </w:r>
    </w:p>
    <w:p w14:paraId="702004BC" w14:textId="62508968" w:rsidR="00C33C3D" w:rsidRPr="00C33C3D" w:rsidRDefault="00C33C3D" w:rsidP="000172C0">
      <w:pPr>
        <w:spacing w:line="200" w:lineRule="exact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0172C0">
        <w:rPr>
          <w:rFonts w:ascii="Segoe UI Symbol" w:hAnsi="Segoe UI Symbol" w:cs="Tahoma"/>
        </w:rPr>
        <w:t xml:space="preserve">⮚ </w:t>
      </w:r>
      <w:r w:rsidRPr="00C33C3D">
        <w:rPr>
          <w:rFonts w:ascii="Tahoma" w:hAnsi="Tahoma" w:cs="Tahoma"/>
        </w:rPr>
        <w:t>REST</w:t>
      </w:r>
      <w:r>
        <w:rPr>
          <w:rFonts w:ascii="Tahoma" w:hAnsi="Tahoma" w:cs="Tahoma"/>
        </w:rPr>
        <w:t xml:space="preserve"> </w:t>
      </w:r>
      <w:r w:rsidR="00B821F4">
        <w:rPr>
          <w:rFonts w:ascii="Tahoma" w:hAnsi="Tahoma" w:cs="Tahoma"/>
        </w:rPr>
        <w:tab/>
      </w:r>
      <w:r w:rsidR="00B821F4">
        <w:rPr>
          <w:rFonts w:ascii="Tahoma" w:hAnsi="Tahoma" w:cs="Tahoma"/>
        </w:rPr>
        <w:tab/>
      </w:r>
      <w:r w:rsidR="000172C0">
        <w:rPr>
          <w:rFonts w:ascii="Segoe UI Symbol" w:hAnsi="Segoe UI Symbol" w:cs="Tahoma"/>
        </w:rPr>
        <w:t>⮚</w:t>
      </w:r>
      <w:r w:rsidR="00B821F4">
        <w:rPr>
          <w:rFonts w:ascii="Segoe UI Symbol" w:hAnsi="Segoe UI Symbol" w:cs="Tahoma"/>
        </w:rPr>
        <w:t xml:space="preserve"> </w:t>
      </w:r>
      <w:proofErr w:type="spellStart"/>
      <w:r>
        <w:rPr>
          <w:rFonts w:ascii="Tahoma" w:hAnsi="Tahoma" w:cs="Tahoma"/>
        </w:rPr>
        <w:t>JQuery</w:t>
      </w:r>
      <w:proofErr w:type="spellEnd"/>
    </w:p>
    <w:p w14:paraId="176286A7" w14:textId="4177CB72" w:rsidR="00C33C3D" w:rsidRPr="00C33C3D" w:rsidRDefault="00CE09DA" w:rsidP="000172C0">
      <w:pPr>
        <w:pStyle w:val="ListParagraph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Segoe UI Symbol" w:hAnsi="Segoe UI Symbol" w:cs="Tahoma"/>
        </w:rPr>
        <w:t>⮚</w:t>
      </w:r>
      <w:r>
        <w:rPr>
          <w:rFonts w:ascii="Tahoma" w:hAnsi="Tahoma" w:cs="Tahoma"/>
        </w:rPr>
        <w:t xml:space="preserve"> </w:t>
      </w:r>
      <w:r w:rsidRPr="006D1269">
        <w:rPr>
          <w:rFonts w:ascii="Tahoma" w:hAnsi="Tahoma" w:cs="Tahoma"/>
          <w:sz w:val="18"/>
          <w:szCs w:val="18"/>
        </w:rPr>
        <w:t>Migrate</w:t>
      </w:r>
      <w:r w:rsidR="006D1269" w:rsidRPr="006D1269">
        <w:rPr>
          <w:rFonts w:ascii="Tahoma" w:hAnsi="Tahoma" w:cs="Tahoma"/>
          <w:sz w:val="18"/>
          <w:szCs w:val="18"/>
        </w:rPr>
        <w:t>d</w:t>
      </w:r>
      <w:r w:rsidRPr="006D1269">
        <w:rPr>
          <w:rFonts w:ascii="Tahoma" w:hAnsi="Tahoma" w:cs="Tahoma"/>
          <w:sz w:val="18"/>
          <w:szCs w:val="18"/>
        </w:rPr>
        <w:t xml:space="preserve"> </w:t>
      </w:r>
      <w:proofErr w:type="spellStart"/>
      <w:r w:rsidRPr="006D1269">
        <w:rPr>
          <w:rFonts w:ascii="Tahoma" w:hAnsi="Tahoma" w:cs="Tahoma"/>
          <w:sz w:val="18"/>
          <w:szCs w:val="18"/>
        </w:rPr>
        <w:t>SpringFox</w:t>
      </w:r>
      <w:proofErr w:type="spellEnd"/>
      <w:r w:rsidRPr="006D1269">
        <w:rPr>
          <w:rFonts w:ascii="Tahoma" w:hAnsi="Tahoma" w:cs="Tahoma"/>
          <w:sz w:val="18"/>
          <w:szCs w:val="18"/>
        </w:rPr>
        <w:t xml:space="preserve">-swagger to </w:t>
      </w:r>
      <w:proofErr w:type="spellStart"/>
      <w:r w:rsidRPr="006D1269">
        <w:rPr>
          <w:rFonts w:ascii="Tahoma" w:hAnsi="Tahoma" w:cs="Tahoma"/>
          <w:sz w:val="18"/>
          <w:szCs w:val="18"/>
        </w:rPr>
        <w:t>SpringDoc</w:t>
      </w:r>
      <w:proofErr w:type="spellEnd"/>
      <w:r w:rsidRPr="006D1269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6D1269" w:rsidRPr="006D1269">
        <w:rPr>
          <w:rFonts w:ascii="Tahoma" w:hAnsi="Tahoma" w:cs="Tahoma"/>
          <w:sz w:val="18"/>
          <w:szCs w:val="18"/>
        </w:rPr>
        <w:t>OpenApi</w:t>
      </w:r>
      <w:proofErr w:type="spellEnd"/>
      <w:r w:rsidR="006D1269" w:rsidRPr="006D1269">
        <w:rPr>
          <w:rFonts w:ascii="Tahoma" w:hAnsi="Tahoma" w:cs="Tahoma"/>
          <w:sz w:val="18"/>
          <w:szCs w:val="18"/>
        </w:rPr>
        <w:t xml:space="preserve"> for support the all the</w:t>
      </w:r>
      <w:r w:rsidR="006D1269">
        <w:rPr>
          <w:rFonts w:ascii="Tahoma" w:hAnsi="Tahoma" w:cs="Tahoma"/>
          <w:sz w:val="18"/>
          <w:szCs w:val="18"/>
        </w:rPr>
        <w:t xml:space="preserve"> </w:t>
      </w:r>
      <w:proofErr w:type="gramStart"/>
      <w:r w:rsidR="006D1269">
        <w:rPr>
          <w:rFonts w:ascii="Tahoma" w:hAnsi="Tahoma" w:cs="Tahoma"/>
          <w:sz w:val="18"/>
          <w:szCs w:val="18"/>
        </w:rPr>
        <w:t>security</w:t>
      </w:r>
      <w:proofErr w:type="gramEnd"/>
    </w:p>
    <w:p w14:paraId="7694904E" w14:textId="26886546" w:rsidR="00C33C3D" w:rsidRPr="00C33C3D" w:rsidRDefault="00C33C3D" w:rsidP="000172C0">
      <w:pPr>
        <w:spacing w:line="200" w:lineRule="exact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0172C0">
        <w:rPr>
          <w:rFonts w:ascii="Segoe UI Symbol" w:hAnsi="Segoe UI Symbol" w:cs="Tahoma"/>
        </w:rPr>
        <w:t xml:space="preserve">⮚ </w:t>
      </w:r>
      <w:r w:rsidRPr="00C33C3D">
        <w:rPr>
          <w:rFonts w:ascii="Tahoma" w:hAnsi="Tahoma" w:cs="Tahoma"/>
        </w:rPr>
        <w:t>JPA</w:t>
      </w:r>
      <w:r w:rsidR="00054D05" w:rsidRPr="00C33C3D">
        <w:rPr>
          <w:rFonts w:ascii="Tahoma" w:hAnsi="Tahoma" w:cs="Tahoma"/>
        </w:rPr>
        <w:t xml:space="preserve"> </w:t>
      </w:r>
      <w:r w:rsidR="00B821F4">
        <w:rPr>
          <w:rFonts w:ascii="Tahoma" w:hAnsi="Tahoma" w:cs="Tahoma"/>
        </w:rPr>
        <w:tab/>
      </w:r>
      <w:r w:rsidR="00B821F4">
        <w:rPr>
          <w:rFonts w:ascii="Tahoma" w:hAnsi="Tahoma" w:cs="Tahoma"/>
        </w:rPr>
        <w:tab/>
      </w:r>
      <w:r w:rsidR="000172C0">
        <w:rPr>
          <w:rFonts w:ascii="Segoe UI Symbol" w:hAnsi="Segoe UI Symbol" w:cs="Tahoma"/>
        </w:rPr>
        <w:t>⮚</w:t>
      </w:r>
      <w:r w:rsidR="00B821F4">
        <w:rPr>
          <w:rFonts w:ascii="Segoe UI Symbol" w:hAnsi="Segoe UI Symbol" w:cs="Tahoma"/>
        </w:rPr>
        <w:t xml:space="preserve"> </w:t>
      </w:r>
      <w:proofErr w:type="gramStart"/>
      <w:r w:rsidR="000172C0">
        <w:rPr>
          <w:rFonts w:ascii="Tahoma" w:hAnsi="Tahoma" w:cs="Tahoma"/>
        </w:rPr>
        <w:t>ReactJS</w:t>
      </w:r>
      <w:r w:rsidR="00054D05" w:rsidRPr="00C33C3D">
        <w:rPr>
          <w:rFonts w:ascii="Tahoma" w:hAnsi="Tahoma" w:cs="Tahoma"/>
        </w:rPr>
        <w:t xml:space="preserve">  </w:t>
      </w:r>
      <w:r w:rsidR="006D1269">
        <w:rPr>
          <w:rFonts w:ascii="Tahoma" w:hAnsi="Tahoma" w:cs="Tahoma"/>
        </w:rPr>
        <w:tab/>
      </w:r>
      <w:proofErr w:type="gramEnd"/>
      <w:r w:rsidR="006D1269">
        <w:rPr>
          <w:rFonts w:ascii="Tahoma" w:hAnsi="Tahoma" w:cs="Tahoma"/>
        </w:rPr>
        <w:tab/>
        <w:t xml:space="preserve">    </w:t>
      </w:r>
      <w:r w:rsidR="006D1269" w:rsidRPr="00DE4698">
        <w:rPr>
          <w:rFonts w:ascii="Tahoma" w:hAnsi="Tahoma" w:cs="Tahoma"/>
          <w:sz w:val="18"/>
          <w:szCs w:val="18"/>
        </w:rPr>
        <w:t xml:space="preserve">configuration documentation and more </w:t>
      </w:r>
      <w:proofErr w:type="spellStart"/>
      <w:r w:rsidR="006D1269" w:rsidRPr="00DE4698">
        <w:rPr>
          <w:rFonts w:ascii="Tahoma" w:hAnsi="Tahoma" w:cs="Tahoma"/>
          <w:sz w:val="18"/>
          <w:szCs w:val="18"/>
        </w:rPr>
        <w:t>indepth</w:t>
      </w:r>
      <w:proofErr w:type="spellEnd"/>
      <w:r w:rsidR="006D1269" w:rsidRPr="00DE4698">
        <w:rPr>
          <w:rFonts w:ascii="Tahoma" w:hAnsi="Tahoma" w:cs="Tahoma"/>
          <w:sz w:val="18"/>
          <w:szCs w:val="18"/>
        </w:rPr>
        <w:t xml:space="preserve"> details on the documentation</w:t>
      </w:r>
      <w:r w:rsidR="006D1269">
        <w:rPr>
          <w:rFonts w:ascii="Tahoma" w:hAnsi="Tahoma" w:cs="Tahoma"/>
        </w:rPr>
        <w:t>.</w:t>
      </w:r>
    </w:p>
    <w:p w14:paraId="3C70E74A" w14:textId="77777777" w:rsidR="00C33C3D" w:rsidRPr="00C33C3D" w:rsidRDefault="00C33C3D" w:rsidP="000172C0">
      <w:pPr>
        <w:pStyle w:val="ListParagraph"/>
        <w:jc w:val="both"/>
        <w:rPr>
          <w:rFonts w:ascii="Tahoma" w:hAnsi="Tahoma" w:cs="Tahoma"/>
        </w:rPr>
      </w:pPr>
    </w:p>
    <w:p w14:paraId="7AF86CB0" w14:textId="73B1B0FE" w:rsidR="00C33C3D" w:rsidRPr="00C33C3D" w:rsidRDefault="00C33C3D" w:rsidP="000172C0">
      <w:pPr>
        <w:spacing w:line="200" w:lineRule="exact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0172C0">
        <w:rPr>
          <w:rFonts w:ascii="Segoe UI Symbol" w:hAnsi="Segoe UI Symbol" w:cs="Tahoma"/>
        </w:rPr>
        <w:t xml:space="preserve">⮚ </w:t>
      </w:r>
      <w:r w:rsidRPr="00C33C3D">
        <w:rPr>
          <w:rFonts w:ascii="Tahoma" w:hAnsi="Tahoma" w:cs="Tahoma"/>
        </w:rPr>
        <w:t>Hibernate</w:t>
      </w:r>
      <w:r w:rsidR="000172C0">
        <w:rPr>
          <w:rFonts w:ascii="Tahoma" w:hAnsi="Tahoma" w:cs="Tahoma"/>
        </w:rPr>
        <w:t xml:space="preserve"> </w:t>
      </w:r>
      <w:r w:rsidR="00B821F4">
        <w:rPr>
          <w:rFonts w:ascii="Tahoma" w:hAnsi="Tahoma" w:cs="Tahoma"/>
        </w:rPr>
        <w:tab/>
      </w:r>
      <w:r w:rsidR="00B821F4">
        <w:rPr>
          <w:rFonts w:ascii="Tahoma" w:hAnsi="Tahoma" w:cs="Tahoma"/>
        </w:rPr>
        <w:tab/>
      </w:r>
      <w:r w:rsidR="000172C0">
        <w:rPr>
          <w:rFonts w:ascii="Segoe UI Symbol" w:hAnsi="Segoe UI Symbol" w:cs="Tahoma"/>
        </w:rPr>
        <w:t>⮚</w:t>
      </w:r>
      <w:r w:rsidR="000172C0">
        <w:rPr>
          <w:rFonts w:ascii="Tahoma" w:hAnsi="Tahoma" w:cs="Tahoma"/>
        </w:rPr>
        <w:t xml:space="preserve"> Maven</w:t>
      </w:r>
      <w:r w:rsidR="006D1269">
        <w:rPr>
          <w:rFonts w:ascii="Tahoma" w:hAnsi="Tahoma" w:cs="Tahoma"/>
        </w:rPr>
        <w:tab/>
      </w:r>
      <w:r w:rsidR="006D1269">
        <w:rPr>
          <w:rFonts w:ascii="Tahoma" w:hAnsi="Tahoma" w:cs="Tahoma"/>
        </w:rPr>
        <w:tab/>
      </w:r>
      <w:r w:rsidR="006D1269">
        <w:rPr>
          <w:rFonts w:ascii="Segoe UI Symbol" w:hAnsi="Segoe UI Symbol" w:cs="Tahoma"/>
        </w:rPr>
        <w:t>⮚</w:t>
      </w:r>
      <w:r w:rsidR="006D1269">
        <w:rPr>
          <w:rFonts w:ascii="Tahoma" w:hAnsi="Tahoma" w:cs="Tahoma"/>
        </w:rPr>
        <w:t xml:space="preserve"> </w:t>
      </w:r>
      <w:r w:rsidR="006D1269" w:rsidRPr="006D1269">
        <w:rPr>
          <w:rFonts w:ascii="Tahoma" w:hAnsi="Tahoma" w:cs="Tahoma"/>
          <w:sz w:val="18"/>
          <w:szCs w:val="18"/>
        </w:rPr>
        <w:t>Added the Validation in all the applications which have vulnerabilities for</w:t>
      </w:r>
      <w:r w:rsidR="006D1269">
        <w:rPr>
          <w:rFonts w:ascii="Tahoma" w:hAnsi="Tahoma" w:cs="Tahoma"/>
        </w:rPr>
        <w:t xml:space="preserve"> </w:t>
      </w:r>
      <w:r w:rsidR="006D1269" w:rsidRPr="006D1269">
        <w:rPr>
          <w:rFonts w:ascii="Tahoma" w:hAnsi="Tahoma" w:cs="Tahoma"/>
          <w:sz w:val="18"/>
          <w:szCs w:val="18"/>
        </w:rPr>
        <w:t>SAST</w:t>
      </w:r>
      <w:r w:rsidR="006D1269">
        <w:rPr>
          <w:rFonts w:ascii="Tahoma" w:hAnsi="Tahoma" w:cs="Tahoma"/>
          <w:sz w:val="18"/>
          <w:szCs w:val="18"/>
        </w:rPr>
        <w:t>.</w:t>
      </w:r>
    </w:p>
    <w:p w14:paraId="276E9ADE" w14:textId="77777777" w:rsidR="00C33C3D" w:rsidRPr="00C33C3D" w:rsidRDefault="00C33C3D" w:rsidP="000172C0">
      <w:pPr>
        <w:pStyle w:val="ListParagraph"/>
        <w:jc w:val="both"/>
        <w:rPr>
          <w:rFonts w:ascii="Tahoma" w:hAnsi="Tahoma" w:cs="Tahoma"/>
        </w:rPr>
      </w:pPr>
    </w:p>
    <w:p w14:paraId="6BAC15EA" w14:textId="23BC671F" w:rsidR="00C33C3D" w:rsidRPr="00B83F4D" w:rsidRDefault="00C33C3D" w:rsidP="000172C0">
      <w:pPr>
        <w:spacing w:line="200" w:lineRule="exac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    </w:t>
      </w:r>
      <w:r w:rsidR="000172C0">
        <w:rPr>
          <w:rFonts w:ascii="Segoe UI Symbol" w:hAnsi="Segoe UI Symbol" w:cs="Tahoma"/>
        </w:rPr>
        <w:t xml:space="preserve">⮚ </w:t>
      </w:r>
      <w:r w:rsidRPr="00C33C3D">
        <w:rPr>
          <w:rFonts w:ascii="Tahoma" w:hAnsi="Tahoma" w:cs="Tahoma"/>
        </w:rPr>
        <w:t>Kafka</w:t>
      </w:r>
      <w:r w:rsidR="000172C0">
        <w:rPr>
          <w:rFonts w:ascii="Tahoma" w:hAnsi="Tahoma" w:cs="Tahoma"/>
        </w:rPr>
        <w:t xml:space="preserve"> </w:t>
      </w:r>
      <w:r w:rsidR="00B821F4">
        <w:rPr>
          <w:rFonts w:ascii="Tahoma" w:hAnsi="Tahoma" w:cs="Tahoma"/>
        </w:rPr>
        <w:tab/>
      </w:r>
      <w:r w:rsidR="00B821F4">
        <w:rPr>
          <w:rFonts w:ascii="Tahoma" w:hAnsi="Tahoma" w:cs="Tahoma"/>
        </w:rPr>
        <w:tab/>
      </w:r>
      <w:r w:rsidR="000172C0">
        <w:rPr>
          <w:rFonts w:ascii="Segoe UI Symbol" w:hAnsi="Segoe UI Symbol" w:cs="Tahoma"/>
        </w:rPr>
        <w:t>⮚</w:t>
      </w:r>
      <w:r w:rsidR="00B821F4">
        <w:rPr>
          <w:rFonts w:ascii="Segoe UI Symbol" w:hAnsi="Segoe UI Symbol" w:cs="Tahoma"/>
        </w:rPr>
        <w:t xml:space="preserve"> </w:t>
      </w:r>
      <w:r w:rsidR="000172C0">
        <w:rPr>
          <w:rFonts w:ascii="Tahoma" w:hAnsi="Tahoma" w:cs="Tahoma"/>
        </w:rPr>
        <w:t>Gradel</w:t>
      </w:r>
      <w:r w:rsidR="00124F23">
        <w:rPr>
          <w:rFonts w:ascii="Tahoma" w:hAnsi="Tahoma" w:cs="Tahoma"/>
        </w:rPr>
        <w:tab/>
      </w:r>
      <w:r w:rsidR="00124F23">
        <w:rPr>
          <w:rFonts w:ascii="Tahoma" w:hAnsi="Tahoma" w:cs="Tahoma"/>
        </w:rPr>
        <w:tab/>
      </w:r>
      <w:proofErr w:type="gramStart"/>
      <w:r w:rsidR="00124F23" w:rsidRPr="00E34443">
        <w:rPr>
          <w:rFonts w:ascii="Tahoma" w:hAnsi="Tahoma" w:cs="Tahoma"/>
          <w:b/>
          <w:bCs/>
          <w:sz w:val="18"/>
          <w:szCs w:val="18"/>
        </w:rPr>
        <w:t>Project :</w:t>
      </w:r>
      <w:proofErr w:type="gramEnd"/>
      <w:r w:rsidR="00124F23" w:rsidRPr="00E34443">
        <w:rPr>
          <w:rFonts w:ascii="Tahoma" w:hAnsi="Tahoma" w:cs="Tahoma"/>
          <w:b/>
          <w:bCs/>
          <w:sz w:val="18"/>
          <w:szCs w:val="18"/>
        </w:rPr>
        <w:t xml:space="preserve"> </w:t>
      </w:r>
      <w:proofErr w:type="spellStart"/>
      <w:r w:rsidR="00124F23" w:rsidRPr="00E34443">
        <w:rPr>
          <w:rFonts w:ascii="Tahoma" w:hAnsi="Tahoma" w:cs="Tahoma"/>
          <w:b/>
          <w:bCs/>
          <w:sz w:val="18"/>
          <w:szCs w:val="18"/>
        </w:rPr>
        <w:t>Fuze</w:t>
      </w:r>
      <w:proofErr w:type="spellEnd"/>
      <w:r w:rsidR="00124F23" w:rsidRPr="00E34443">
        <w:rPr>
          <w:rFonts w:ascii="Tahoma" w:hAnsi="Tahoma" w:cs="Tahoma"/>
          <w:b/>
          <w:bCs/>
          <w:sz w:val="18"/>
          <w:szCs w:val="18"/>
        </w:rPr>
        <w:t xml:space="preserve"> Uno Migration</w:t>
      </w:r>
    </w:p>
    <w:p w14:paraId="43D1A0C0" w14:textId="26DC36A4" w:rsidR="00C33C3D" w:rsidRPr="00E34443" w:rsidRDefault="00124F23" w:rsidP="00124F23">
      <w:pPr>
        <w:pStyle w:val="ListParagraph"/>
        <w:ind w:left="2880" w:firstLine="720"/>
        <w:jc w:val="both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</w:rPr>
        <w:tab/>
      </w:r>
      <w:proofErr w:type="gramStart"/>
      <w:r w:rsidRPr="00E34443">
        <w:rPr>
          <w:rFonts w:ascii="Tahoma" w:hAnsi="Tahoma" w:cs="Tahoma"/>
          <w:b/>
          <w:bCs/>
          <w:sz w:val="18"/>
          <w:szCs w:val="18"/>
        </w:rPr>
        <w:t>Client :</w:t>
      </w:r>
      <w:proofErr w:type="gramEnd"/>
      <w:r w:rsidRPr="00E34443">
        <w:rPr>
          <w:rFonts w:ascii="Tahoma" w:hAnsi="Tahoma" w:cs="Tahoma"/>
          <w:b/>
          <w:bCs/>
          <w:sz w:val="18"/>
          <w:szCs w:val="18"/>
        </w:rPr>
        <w:t xml:space="preserve"> Verizon</w:t>
      </w:r>
    </w:p>
    <w:p w14:paraId="3A88C36E" w14:textId="1F76A5E3" w:rsidR="000172C0" w:rsidRDefault="00C33C3D" w:rsidP="000172C0">
      <w:pPr>
        <w:spacing w:line="200" w:lineRule="exact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0172C0">
        <w:rPr>
          <w:rFonts w:ascii="Segoe UI Symbol" w:hAnsi="Segoe UI Symbol" w:cs="Tahoma"/>
        </w:rPr>
        <w:t xml:space="preserve">⮚ </w:t>
      </w:r>
      <w:r w:rsidRPr="00C33C3D">
        <w:rPr>
          <w:rFonts w:ascii="Tahoma" w:hAnsi="Tahoma" w:cs="Tahoma"/>
        </w:rPr>
        <w:t>DS</w:t>
      </w:r>
      <w:r w:rsidR="00B821F4">
        <w:rPr>
          <w:rFonts w:ascii="Tahoma" w:hAnsi="Tahoma" w:cs="Tahoma"/>
        </w:rPr>
        <w:tab/>
      </w:r>
      <w:r w:rsidR="00B821F4">
        <w:rPr>
          <w:rFonts w:ascii="Tahoma" w:hAnsi="Tahoma" w:cs="Tahoma"/>
        </w:rPr>
        <w:tab/>
      </w:r>
      <w:r w:rsidR="000172C0">
        <w:rPr>
          <w:rFonts w:ascii="Segoe UI Symbol" w:hAnsi="Segoe UI Symbol" w:cs="Tahoma"/>
        </w:rPr>
        <w:t>⮚</w:t>
      </w:r>
      <w:r w:rsidR="000172C0">
        <w:rPr>
          <w:rFonts w:ascii="Tahoma" w:hAnsi="Tahoma" w:cs="Tahoma"/>
        </w:rPr>
        <w:t xml:space="preserve"> PostMan </w:t>
      </w:r>
      <w:r w:rsidR="00B95233">
        <w:rPr>
          <w:rFonts w:ascii="Tahoma" w:hAnsi="Tahoma" w:cs="Tahoma"/>
        </w:rPr>
        <w:tab/>
      </w:r>
      <w:r w:rsidR="00B95233">
        <w:rPr>
          <w:rFonts w:ascii="Tahoma" w:hAnsi="Tahoma" w:cs="Tahoma"/>
        </w:rPr>
        <w:tab/>
      </w:r>
    </w:p>
    <w:p w14:paraId="7EBD14E4" w14:textId="5D24F78E" w:rsidR="000172C0" w:rsidRPr="002E4EF0" w:rsidRDefault="000172C0" w:rsidP="000172C0">
      <w:pPr>
        <w:spacing w:line="200" w:lineRule="exact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</w:rPr>
        <w:t xml:space="preserve">     </w:t>
      </w:r>
      <w:r w:rsidR="00B95233">
        <w:rPr>
          <w:rFonts w:ascii="Tahoma" w:hAnsi="Tahoma" w:cs="Tahoma"/>
        </w:rPr>
        <w:tab/>
      </w:r>
      <w:r w:rsidR="00B95233">
        <w:rPr>
          <w:rFonts w:ascii="Tahoma" w:hAnsi="Tahoma" w:cs="Tahoma"/>
        </w:rPr>
        <w:tab/>
      </w:r>
      <w:r w:rsidR="00B95233">
        <w:rPr>
          <w:rFonts w:ascii="Tahoma" w:hAnsi="Tahoma" w:cs="Tahoma"/>
        </w:rPr>
        <w:tab/>
      </w:r>
      <w:r w:rsidR="00B95233">
        <w:rPr>
          <w:rFonts w:ascii="Tahoma" w:hAnsi="Tahoma" w:cs="Tahoma"/>
        </w:rPr>
        <w:tab/>
      </w:r>
      <w:r w:rsidR="00B95233">
        <w:rPr>
          <w:rFonts w:ascii="Tahoma" w:hAnsi="Tahoma" w:cs="Tahoma"/>
        </w:rPr>
        <w:tab/>
      </w:r>
      <w:r w:rsidR="00B95233">
        <w:rPr>
          <w:rFonts w:ascii="Tahoma" w:hAnsi="Tahoma" w:cs="Tahoma"/>
        </w:rPr>
        <w:tab/>
      </w:r>
      <w:r w:rsidR="00E27C2F">
        <w:rPr>
          <w:rFonts w:ascii="Segoe UI Symbol" w:hAnsi="Segoe UI Symbol" w:cstheme="minorHAnsi"/>
          <w:b/>
          <w:bCs/>
        </w:rPr>
        <w:t>⮚</w:t>
      </w:r>
      <w:r w:rsidR="00E27C2F">
        <w:rPr>
          <w:rFonts w:asciiTheme="minorHAnsi" w:hAnsiTheme="minorHAnsi" w:cstheme="minorHAnsi"/>
          <w:b/>
          <w:bCs/>
        </w:rPr>
        <w:t xml:space="preserve"> </w:t>
      </w:r>
      <w:r w:rsidR="00B83F4D">
        <w:rPr>
          <w:rFonts w:asciiTheme="minorHAnsi" w:hAnsiTheme="minorHAnsi" w:cstheme="minorHAnsi"/>
          <w:b/>
          <w:bCs/>
        </w:rPr>
        <w:t xml:space="preserve"> </w:t>
      </w:r>
      <w:r w:rsidR="00EA176D" w:rsidRPr="002E4EF0">
        <w:rPr>
          <w:rFonts w:ascii="Tahoma" w:hAnsi="Tahoma" w:cs="Tahoma"/>
          <w:sz w:val="18"/>
          <w:szCs w:val="18"/>
        </w:rPr>
        <w:t xml:space="preserve">Analyzed the requirements and designs, developed and implemented </w:t>
      </w:r>
      <w:proofErr w:type="spellStart"/>
      <w:proofErr w:type="gramStart"/>
      <w:r w:rsidR="002E4EF0">
        <w:rPr>
          <w:rFonts w:ascii="Tahoma" w:hAnsi="Tahoma" w:cs="Tahoma"/>
          <w:sz w:val="18"/>
          <w:szCs w:val="18"/>
        </w:rPr>
        <w:t>indendent</w:t>
      </w:r>
      <w:proofErr w:type="spellEnd"/>
      <w:proofErr w:type="gramEnd"/>
    </w:p>
    <w:p w14:paraId="22777519" w14:textId="2AF88AF3" w:rsidR="000172C0" w:rsidRPr="002E4EF0" w:rsidRDefault="000172C0" w:rsidP="000172C0">
      <w:pPr>
        <w:spacing w:line="200" w:lineRule="exact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</w:rPr>
        <w:t xml:space="preserve">    </w:t>
      </w:r>
      <w:r>
        <w:rPr>
          <w:rFonts w:ascii="Segoe UI Symbol" w:hAnsi="Segoe UI Symbol" w:cs="Tahoma"/>
        </w:rPr>
        <w:t xml:space="preserve">⮚ </w:t>
      </w:r>
      <w:r>
        <w:rPr>
          <w:rFonts w:ascii="Tahoma" w:hAnsi="Tahoma" w:cs="Tahoma"/>
        </w:rPr>
        <w:t>Junit</w:t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  <w:t xml:space="preserve">    </w:t>
      </w:r>
      <w:r w:rsidR="002E4EF0" w:rsidRPr="002E4EF0">
        <w:rPr>
          <w:rFonts w:ascii="Tahoma" w:hAnsi="Tahoma" w:cs="Tahoma"/>
          <w:sz w:val="18"/>
          <w:szCs w:val="18"/>
        </w:rPr>
        <w:t>service (Uno service) which is middle service between</w:t>
      </w:r>
      <w:r w:rsidR="002E4EF0">
        <w:rPr>
          <w:rFonts w:ascii="Tahoma" w:hAnsi="Tahoma" w:cs="Tahoma"/>
          <w:sz w:val="18"/>
          <w:szCs w:val="18"/>
        </w:rPr>
        <w:t xml:space="preserve"> </w:t>
      </w:r>
      <w:proofErr w:type="spellStart"/>
      <w:r w:rsidR="002E4EF0" w:rsidRPr="002E4EF0">
        <w:rPr>
          <w:rFonts w:ascii="Tahoma" w:hAnsi="Tahoma" w:cs="Tahoma"/>
          <w:sz w:val="18"/>
          <w:szCs w:val="18"/>
        </w:rPr>
        <w:t>Fuze</w:t>
      </w:r>
      <w:proofErr w:type="spellEnd"/>
      <w:r w:rsidR="002E4EF0" w:rsidRPr="002E4EF0">
        <w:rPr>
          <w:rFonts w:ascii="Tahoma" w:hAnsi="Tahoma" w:cs="Tahoma"/>
          <w:sz w:val="18"/>
          <w:szCs w:val="18"/>
        </w:rPr>
        <w:t xml:space="preserve"> and RHPAM</w:t>
      </w:r>
      <w:r w:rsidR="002E4EF0">
        <w:rPr>
          <w:rFonts w:ascii="Tahoma" w:hAnsi="Tahoma" w:cs="Tahoma"/>
          <w:sz w:val="18"/>
          <w:szCs w:val="18"/>
        </w:rPr>
        <w:t xml:space="preserve"> </w:t>
      </w:r>
      <w:proofErr w:type="gramStart"/>
      <w:r w:rsidR="002E4EF0">
        <w:rPr>
          <w:rFonts w:ascii="Tahoma" w:hAnsi="Tahoma" w:cs="Tahoma"/>
          <w:sz w:val="18"/>
          <w:szCs w:val="18"/>
        </w:rPr>
        <w:t>using</w:t>
      </w:r>
      <w:proofErr w:type="gramEnd"/>
    </w:p>
    <w:p w14:paraId="7124793A" w14:textId="1BF74EBE" w:rsidR="000172C0" w:rsidRPr="002E4EF0" w:rsidRDefault="002E4EF0" w:rsidP="000172C0">
      <w:pPr>
        <w:spacing w:line="200" w:lineRule="exact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</w:rPr>
        <w:t xml:space="preserve">                                                             </w:t>
      </w:r>
      <w:r>
        <w:rPr>
          <w:rFonts w:ascii="Tahoma" w:hAnsi="Tahoma" w:cs="Tahoma"/>
        </w:rPr>
        <w:tab/>
        <w:t xml:space="preserve">    </w:t>
      </w:r>
      <w:proofErr w:type="spellStart"/>
      <w:r w:rsidRPr="002E4EF0">
        <w:rPr>
          <w:rFonts w:ascii="Tahoma" w:hAnsi="Tahoma" w:cs="Tahoma"/>
          <w:sz w:val="18"/>
          <w:szCs w:val="18"/>
        </w:rPr>
        <w:t>Springboot</w:t>
      </w:r>
      <w:proofErr w:type="spellEnd"/>
      <w:r w:rsidRPr="002E4EF0">
        <w:rPr>
          <w:rFonts w:ascii="Tahoma" w:hAnsi="Tahoma" w:cs="Tahoma"/>
          <w:sz w:val="18"/>
          <w:szCs w:val="18"/>
        </w:rPr>
        <w:t xml:space="preserve"> and </w:t>
      </w:r>
      <w:proofErr w:type="gramStart"/>
      <w:r w:rsidRPr="002E4EF0">
        <w:rPr>
          <w:rFonts w:ascii="Tahoma" w:hAnsi="Tahoma" w:cs="Tahoma"/>
          <w:sz w:val="18"/>
          <w:szCs w:val="18"/>
        </w:rPr>
        <w:t>microservices</w:t>
      </w:r>
      <w:r>
        <w:rPr>
          <w:rFonts w:ascii="Tahoma" w:hAnsi="Tahoma" w:cs="Tahoma"/>
          <w:sz w:val="18"/>
          <w:szCs w:val="18"/>
        </w:rPr>
        <w:t xml:space="preserve"> </w:t>
      </w:r>
      <w:r w:rsidR="00EA7856">
        <w:rPr>
          <w:rFonts w:ascii="Tahoma" w:hAnsi="Tahoma" w:cs="Tahoma"/>
          <w:sz w:val="18"/>
          <w:szCs w:val="18"/>
        </w:rPr>
        <w:t>.</w:t>
      </w:r>
      <w:proofErr w:type="gramEnd"/>
      <w:r w:rsidRPr="002E4EF0">
        <w:rPr>
          <w:rFonts w:ascii="Tahoma" w:hAnsi="Tahoma" w:cs="Tahoma"/>
          <w:sz w:val="18"/>
          <w:szCs w:val="18"/>
        </w:rPr>
        <w:t xml:space="preserve">      </w:t>
      </w:r>
    </w:p>
    <w:p w14:paraId="74D4AA34" w14:textId="5F779AF1" w:rsidR="00F16782" w:rsidRPr="00C33C3D" w:rsidRDefault="000172C0" w:rsidP="000172C0">
      <w:pPr>
        <w:spacing w:line="200" w:lineRule="exact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>
        <w:rPr>
          <w:rFonts w:ascii="Segoe UI Symbol" w:hAnsi="Segoe UI Symbol" w:cs="Tahoma"/>
        </w:rPr>
        <w:t xml:space="preserve">⮚ </w:t>
      </w:r>
      <w:r>
        <w:rPr>
          <w:rFonts w:ascii="Tahoma" w:hAnsi="Tahoma" w:cs="Tahoma"/>
        </w:rPr>
        <w:t>Mockito</w:t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  <w:t xml:space="preserve"> </w:t>
      </w:r>
      <w:r w:rsidR="00054D05" w:rsidRPr="00C33C3D">
        <w:rPr>
          <w:rFonts w:ascii="Tahoma" w:hAnsi="Tahoma" w:cs="Tahoma"/>
        </w:rPr>
        <w:tab/>
      </w:r>
      <w:r w:rsidR="00054D05" w:rsidRPr="00C33C3D">
        <w:rPr>
          <w:rFonts w:ascii="Tahoma" w:hAnsi="Tahoma" w:cs="Tahoma"/>
        </w:rPr>
        <w:tab/>
      </w:r>
      <w:r w:rsidR="00C33C3D" w:rsidRPr="00C33C3D">
        <w:rPr>
          <w:rFonts w:ascii="Tahoma" w:hAnsi="Tahoma" w:cs="Tahoma"/>
        </w:rPr>
        <w:t xml:space="preserve">          </w:t>
      </w:r>
      <w:r w:rsidR="007058B0">
        <w:rPr>
          <w:rFonts w:ascii="Tahoma" w:hAnsi="Tahoma" w:cs="Tahoma"/>
        </w:rPr>
        <w:t xml:space="preserve">                       </w:t>
      </w:r>
      <w:r w:rsidR="00C33C3D" w:rsidRPr="00C33C3D">
        <w:rPr>
          <w:rFonts w:ascii="Tahoma" w:hAnsi="Tahoma" w:cs="Tahoma"/>
        </w:rPr>
        <w:t xml:space="preserve"> </w:t>
      </w:r>
      <w:r w:rsidR="00054D05" w:rsidRPr="00C33C3D">
        <w:rPr>
          <w:rFonts w:ascii="Tahoma" w:hAnsi="Tahoma" w:cs="Tahoma"/>
        </w:rPr>
        <w:t xml:space="preserve">         </w:t>
      </w:r>
    </w:p>
    <w:p w14:paraId="435238CA" w14:textId="46054CB4" w:rsidR="007058B0" w:rsidRPr="00CE09DA" w:rsidRDefault="00054D05" w:rsidP="00C33C3D">
      <w:pPr>
        <w:spacing w:before="32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</w:rPr>
        <w:t xml:space="preserve">      </w:t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</w:r>
      <w:r w:rsidR="002E4EF0">
        <w:rPr>
          <w:rFonts w:ascii="Segoe UI Symbol" w:hAnsi="Segoe UI Symbol" w:cs="Tahoma"/>
        </w:rPr>
        <w:t>⮚</w:t>
      </w:r>
      <w:r w:rsidR="002E4EF0">
        <w:rPr>
          <w:rFonts w:ascii="Tahoma" w:hAnsi="Tahoma" w:cs="Tahoma"/>
        </w:rPr>
        <w:t xml:space="preserve"> </w:t>
      </w:r>
      <w:r w:rsidR="00010D4E" w:rsidRPr="00CB658A">
        <w:rPr>
          <w:rFonts w:ascii="Tahoma" w:hAnsi="Tahoma" w:cs="Tahoma"/>
          <w:sz w:val="18"/>
          <w:szCs w:val="18"/>
        </w:rPr>
        <w:t xml:space="preserve">Implemented </w:t>
      </w:r>
      <w:r w:rsidR="00EA7856" w:rsidRPr="00CB658A">
        <w:rPr>
          <w:rFonts w:ascii="Tahoma" w:hAnsi="Tahoma" w:cs="Tahoma"/>
          <w:sz w:val="18"/>
          <w:szCs w:val="18"/>
        </w:rPr>
        <w:t>the</w:t>
      </w:r>
      <w:r w:rsidR="00010D4E" w:rsidRPr="00CB658A">
        <w:rPr>
          <w:rFonts w:ascii="Tahoma" w:hAnsi="Tahoma" w:cs="Tahoma"/>
          <w:sz w:val="18"/>
          <w:szCs w:val="18"/>
        </w:rPr>
        <w:t xml:space="preserve"> </w:t>
      </w:r>
      <w:proofErr w:type="gramStart"/>
      <w:r w:rsidR="00010D4E" w:rsidRPr="00CB658A">
        <w:rPr>
          <w:rFonts w:ascii="Tahoma" w:hAnsi="Tahoma" w:cs="Tahoma"/>
          <w:sz w:val="18"/>
          <w:szCs w:val="18"/>
        </w:rPr>
        <w:t>client side</w:t>
      </w:r>
      <w:proofErr w:type="gramEnd"/>
      <w:r w:rsidR="00EA7856" w:rsidRPr="00CB658A">
        <w:rPr>
          <w:rFonts w:ascii="Tahoma" w:hAnsi="Tahoma" w:cs="Tahoma"/>
          <w:sz w:val="18"/>
          <w:szCs w:val="18"/>
        </w:rPr>
        <w:t xml:space="preserve"> </w:t>
      </w:r>
      <w:r w:rsidR="00010D4E" w:rsidRPr="00CB658A">
        <w:rPr>
          <w:rFonts w:ascii="Tahoma" w:hAnsi="Tahoma" w:cs="Tahoma"/>
          <w:sz w:val="18"/>
          <w:szCs w:val="18"/>
        </w:rPr>
        <w:t>load balancing using Netflix ribbon client</w:t>
      </w:r>
      <w:r w:rsidR="002E4EF0">
        <w:rPr>
          <w:rFonts w:ascii="Tahoma" w:hAnsi="Tahoma" w:cs="Tahoma"/>
        </w:rPr>
        <w:tab/>
      </w:r>
      <w:r w:rsidR="002E4EF0">
        <w:rPr>
          <w:rFonts w:ascii="Tahoma" w:hAnsi="Tahoma" w:cs="Tahoma"/>
        </w:rPr>
        <w:tab/>
      </w:r>
      <w:r w:rsidR="00010D4E">
        <w:rPr>
          <w:rFonts w:ascii="Tahoma" w:hAnsi="Tahoma" w:cs="Tahoma"/>
        </w:rPr>
        <w:tab/>
      </w:r>
      <w:r w:rsidR="00010D4E">
        <w:rPr>
          <w:rFonts w:ascii="Tahoma" w:hAnsi="Tahoma" w:cs="Tahoma"/>
        </w:rPr>
        <w:tab/>
      </w:r>
      <w:r w:rsidR="00010D4E">
        <w:rPr>
          <w:rFonts w:ascii="Tahoma" w:hAnsi="Tahoma" w:cs="Tahoma"/>
        </w:rPr>
        <w:tab/>
      </w:r>
      <w:r w:rsidR="00010D4E">
        <w:rPr>
          <w:rFonts w:ascii="Tahoma" w:hAnsi="Tahoma" w:cs="Tahoma"/>
        </w:rPr>
        <w:tab/>
      </w:r>
      <w:r w:rsidR="00010D4E">
        <w:rPr>
          <w:rFonts w:ascii="Tahoma" w:hAnsi="Tahoma" w:cs="Tahoma"/>
        </w:rPr>
        <w:tab/>
        <w:t xml:space="preserve">     </w:t>
      </w:r>
      <w:r w:rsidR="008F2B56">
        <w:rPr>
          <w:rFonts w:ascii="Tahoma" w:hAnsi="Tahoma" w:cs="Tahoma"/>
          <w:sz w:val="18"/>
          <w:szCs w:val="18"/>
        </w:rPr>
        <w:t xml:space="preserve">            it’s </w:t>
      </w:r>
      <w:r w:rsidR="00010D4E" w:rsidRPr="00CB658A">
        <w:rPr>
          <w:rFonts w:ascii="Tahoma" w:hAnsi="Tahoma" w:cs="Tahoma"/>
          <w:sz w:val="18"/>
          <w:szCs w:val="18"/>
        </w:rPr>
        <w:t>improved the performance 10% of the application.</w:t>
      </w:r>
      <w:r w:rsidR="002C12FE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7AF12A3" wp14:editId="45A64EA0">
                <wp:simplePos x="0" y="0"/>
                <wp:positionH relativeFrom="column">
                  <wp:posOffset>-6350</wp:posOffset>
                </wp:positionH>
                <wp:positionV relativeFrom="paragraph">
                  <wp:posOffset>164465</wp:posOffset>
                </wp:positionV>
                <wp:extent cx="2451100" cy="292100"/>
                <wp:effectExtent l="57150" t="38100" r="82550" b="88900"/>
                <wp:wrapNone/>
                <wp:docPr id="249224731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9499D" w14:textId="3D2500A4" w:rsidR="002C12FE" w:rsidRPr="00054D05" w:rsidRDefault="002C12FE" w:rsidP="002C12FE">
                            <w:pPr>
                              <w:spacing w:before="29"/>
                              <w:rPr>
                                <w:rFonts w:ascii="Tahoma" w:eastAsia="Tahoma" w:hAnsi="Tahoma" w:cs="Tahoma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</w:rPr>
                              <w:t xml:space="preserve">    EDUCATION</w:t>
                            </w:r>
                          </w:p>
                          <w:p w14:paraId="6C61D808" w14:textId="38AA8DA8" w:rsidR="007058B0" w:rsidRDefault="007058B0" w:rsidP="00705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AF12A3" id="Rectangle: Rounded Corners 15" o:spid="_x0000_s1028" style="position:absolute;margin-left:-.5pt;margin-top:12.95pt;width:193pt;height:23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0209499D" w14:textId="3D2500A4" w:rsidR="002C12FE" w:rsidRPr="00054D05" w:rsidRDefault="002C12FE" w:rsidP="002C12FE">
                      <w:pPr>
                        <w:spacing w:before="29"/>
                        <w:rPr>
                          <w:rFonts w:ascii="Tahoma" w:eastAsia="Tahoma" w:hAnsi="Tahoma" w:cs="Tahoma"/>
                        </w:rPr>
                      </w:pPr>
                      <w:r>
                        <w:rPr>
                          <w:rFonts w:ascii="Tahoma" w:eastAsia="Tahoma" w:hAnsi="Tahoma" w:cs="Tahoma"/>
                          <w:b/>
                        </w:rPr>
                        <w:t xml:space="preserve">    EDUCATION</w:t>
                      </w:r>
                    </w:p>
                    <w:p w14:paraId="6C61D808" w14:textId="38AA8DA8" w:rsidR="007058B0" w:rsidRDefault="007058B0" w:rsidP="007058B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B330737" w14:textId="569B48A2" w:rsidR="002C12FE" w:rsidRPr="00CE09DA" w:rsidRDefault="00054D05" w:rsidP="00C33C3D">
      <w:pPr>
        <w:spacing w:before="32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                             </w:t>
      </w:r>
      <w:r w:rsidR="007058B0">
        <w:rPr>
          <w:rFonts w:ascii="Tahoma" w:hAnsi="Tahoma" w:cs="Tahoma"/>
        </w:rPr>
        <w:t xml:space="preserve">     </w:t>
      </w:r>
      <w:r w:rsidR="00010D4E">
        <w:rPr>
          <w:rFonts w:ascii="Tahoma" w:hAnsi="Tahoma" w:cs="Tahoma"/>
        </w:rPr>
        <w:t xml:space="preserve"> </w:t>
      </w:r>
    </w:p>
    <w:p w14:paraId="03961DA5" w14:textId="5155CE35" w:rsidR="007058B0" w:rsidRDefault="007058B0" w:rsidP="007058B0">
      <w:pPr>
        <w:ind w:left="602" w:hangingChars="250" w:hanging="602"/>
        <w:rPr>
          <w:b/>
          <w:bCs/>
          <w:sz w:val="24"/>
          <w:szCs w:val="24"/>
        </w:rPr>
      </w:pPr>
      <w:r w:rsidRPr="007058B0">
        <w:rPr>
          <w:b/>
          <w:bCs/>
          <w:sz w:val="24"/>
          <w:szCs w:val="24"/>
        </w:rPr>
        <w:t>Indira Gandhi Institute of Technology</w:t>
      </w:r>
      <w:r w:rsidR="00CB658A">
        <w:rPr>
          <w:b/>
          <w:bCs/>
          <w:sz w:val="24"/>
          <w:szCs w:val="24"/>
        </w:rPr>
        <w:tab/>
      </w:r>
      <w:r w:rsidR="00CB658A" w:rsidRPr="00CB658A">
        <w:rPr>
          <w:rFonts w:ascii="Segoe UI Symbol" w:hAnsi="Segoe UI Symbol"/>
        </w:rPr>
        <w:t>⮚</w:t>
      </w:r>
      <w:r w:rsidR="00CE09DA">
        <w:rPr>
          <w:rFonts w:ascii="Segoe UI Symbol" w:hAnsi="Segoe UI Symbol"/>
        </w:rPr>
        <w:t xml:space="preserve"> </w:t>
      </w:r>
      <w:r w:rsidR="00CB658A" w:rsidRPr="00CB658A">
        <w:rPr>
          <w:rFonts w:ascii="Tahoma" w:hAnsi="Tahoma" w:cs="Tahoma"/>
          <w:sz w:val="18"/>
          <w:szCs w:val="18"/>
        </w:rPr>
        <w:t xml:space="preserve">Added the stored procedures to </w:t>
      </w:r>
      <w:r w:rsidR="004706C0" w:rsidRPr="00CB658A">
        <w:rPr>
          <w:rFonts w:ascii="Tahoma" w:hAnsi="Tahoma" w:cs="Tahoma"/>
          <w:sz w:val="18"/>
          <w:szCs w:val="18"/>
        </w:rPr>
        <w:t>improve</w:t>
      </w:r>
      <w:r w:rsidR="00CB658A" w:rsidRPr="00CB658A">
        <w:rPr>
          <w:rFonts w:ascii="Tahoma" w:hAnsi="Tahoma" w:cs="Tahoma"/>
          <w:sz w:val="18"/>
          <w:szCs w:val="18"/>
        </w:rPr>
        <w:t xml:space="preserve"> the performance and </w:t>
      </w:r>
      <w:proofErr w:type="gramStart"/>
      <w:r w:rsidR="00CB658A" w:rsidRPr="00CB658A">
        <w:rPr>
          <w:rFonts w:ascii="Tahoma" w:hAnsi="Tahoma" w:cs="Tahoma"/>
          <w:sz w:val="18"/>
          <w:szCs w:val="18"/>
        </w:rPr>
        <w:t>reduced</w:t>
      </w:r>
      <w:proofErr w:type="gramEnd"/>
      <w:r w:rsidR="00CB658A">
        <w:rPr>
          <w:rFonts w:ascii="Segoe UI Symbol" w:hAnsi="Segoe UI Symbol"/>
        </w:rPr>
        <w:t xml:space="preserve"> </w:t>
      </w:r>
    </w:p>
    <w:p w14:paraId="39F2C3D3" w14:textId="3781EB00" w:rsidR="007058B0" w:rsidRPr="007058B0" w:rsidRDefault="007058B0" w:rsidP="007058B0">
      <w:pPr>
        <w:ind w:left="600" w:hangingChars="250" w:hanging="600"/>
        <w:rPr>
          <w:sz w:val="24"/>
          <w:szCs w:val="24"/>
        </w:rPr>
      </w:pPr>
      <w:r w:rsidRPr="007058B0">
        <w:rPr>
          <w:sz w:val="24"/>
          <w:szCs w:val="24"/>
        </w:rPr>
        <w:t>Master Of Computer Application</w:t>
      </w:r>
      <w:r w:rsidR="00CB658A">
        <w:rPr>
          <w:sz w:val="24"/>
          <w:szCs w:val="24"/>
        </w:rPr>
        <w:tab/>
      </w:r>
      <w:r w:rsidR="00CB658A">
        <w:rPr>
          <w:sz w:val="24"/>
          <w:szCs w:val="24"/>
        </w:rPr>
        <w:tab/>
        <w:t xml:space="preserve">    </w:t>
      </w:r>
      <w:r w:rsidR="00CB658A" w:rsidRPr="00CB658A">
        <w:rPr>
          <w:rFonts w:ascii="Tahoma" w:hAnsi="Tahoma" w:cs="Tahoma"/>
          <w:sz w:val="18"/>
          <w:szCs w:val="18"/>
        </w:rPr>
        <w:t>the network traffic</w:t>
      </w:r>
    </w:p>
    <w:p w14:paraId="57495688" w14:textId="5208D28A" w:rsidR="00CE09DA" w:rsidRDefault="007058B0" w:rsidP="00CE09DA">
      <w:pPr>
        <w:ind w:left="600" w:hangingChars="250" w:hanging="600"/>
        <w:rPr>
          <w:sz w:val="24"/>
          <w:szCs w:val="24"/>
        </w:rPr>
      </w:pPr>
      <w:r w:rsidRPr="007058B0">
        <w:rPr>
          <w:sz w:val="24"/>
          <w:szCs w:val="24"/>
        </w:rPr>
        <w:t>2016 – 2019 | 7.97</w:t>
      </w:r>
      <w:r w:rsidR="00CE09DA">
        <w:rPr>
          <w:sz w:val="24"/>
          <w:szCs w:val="24"/>
        </w:rPr>
        <w:tab/>
      </w:r>
      <w:r w:rsidR="00CE09DA">
        <w:rPr>
          <w:sz w:val="24"/>
          <w:szCs w:val="24"/>
        </w:rPr>
        <w:tab/>
      </w:r>
      <w:r w:rsidR="00CE09DA">
        <w:rPr>
          <w:sz w:val="24"/>
          <w:szCs w:val="24"/>
        </w:rPr>
        <w:tab/>
      </w:r>
      <w:r w:rsidR="00CE09DA">
        <w:rPr>
          <w:sz w:val="24"/>
          <w:szCs w:val="24"/>
        </w:rPr>
        <w:tab/>
      </w:r>
      <w:r w:rsidR="00CE09DA">
        <w:rPr>
          <w:rFonts w:ascii="Segoe UI Symbol" w:hAnsi="Segoe UI Symbol" w:cs="Tahoma"/>
        </w:rPr>
        <w:t>⮚</w:t>
      </w:r>
      <w:r w:rsidR="00E34443">
        <w:rPr>
          <w:rFonts w:ascii="Tahoma" w:hAnsi="Tahoma" w:cs="Tahoma"/>
        </w:rPr>
        <w:t xml:space="preserve"> </w:t>
      </w:r>
      <w:r w:rsidR="00CE09DA" w:rsidRPr="00CB658A">
        <w:rPr>
          <w:rFonts w:ascii="Tahoma" w:hAnsi="Tahoma" w:cs="Tahoma"/>
          <w:sz w:val="18"/>
          <w:szCs w:val="18"/>
        </w:rPr>
        <w:t>Added the proper logging in the application for better understanding the</w:t>
      </w:r>
      <w:r w:rsidR="00CE09DA">
        <w:rPr>
          <w:rFonts w:ascii="Tahoma" w:hAnsi="Tahoma" w:cs="Tahoma"/>
        </w:rPr>
        <w:t xml:space="preserve"> </w:t>
      </w:r>
      <w:r w:rsidR="00CE09DA" w:rsidRPr="00CB658A">
        <w:rPr>
          <w:rFonts w:ascii="Tahoma" w:hAnsi="Tahoma" w:cs="Tahoma"/>
          <w:sz w:val="18"/>
          <w:szCs w:val="18"/>
        </w:rPr>
        <w:t>code</w:t>
      </w:r>
      <w:r w:rsidR="00CE09DA">
        <w:rPr>
          <w:rFonts w:ascii="Tahoma" w:hAnsi="Tahoma" w:cs="Tahoma"/>
          <w:sz w:val="18"/>
          <w:szCs w:val="18"/>
        </w:rPr>
        <w:t>.</w:t>
      </w:r>
    </w:p>
    <w:p w14:paraId="2F66534A" w14:textId="1E3E4E2A" w:rsidR="007058B0" w:rsidRPr="00CE09DA" w:rsidRDefault="007058B0" w:rsidP="00CE09DA">
      <w:pPr>
        <w:ind w:left="500" w:hangingChars="250" w:hanging="500"/>
        <w:rPr>
          <w:sz w:val="24"/>
          <w:szCs w:val="24"/>
        </w:rPr>
      </w:pPr>
      <w:r>
        <w:rPr>
          <w:rFonts w:ascii="Tahoma" w:eastAsia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81CF5F1" wp14:editId="7775BCC3">
                <wp:simplePos x="0" y="0"/>
                <wp:positionH relativeFrom="column">
                  <wp:posOffset>-19050</wp:posOffset>
                </wp:positionH>
                <wp:positionV relativeFrom="paragraph">
                  <wp:posOffset>187325</wp:posOffset>
                </wp:positionV>
                <wp:extent cx="2514600" cy="279400"/>
                <wp:effectExtent l="57150" t="38100" r="76200" b="101600"/>
                <wp:wrapNone/>
                <wp:docPr id="1447347099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9AD88" w14:textId="77777777" w:rsidR="007058B0" w:rsidRPr="00054D05" w:rsidRDefault="007058B0" w:rsidP="007058B0">
                            <w:pPr>
                              <w:spacing w:before="29"/>
                              <w:ind w:left="252"/>
                              <w:rPr>
                                <w:rFonts w:ascii="Tahoma" w:eastAsia="Tahoma" w:hAnsi="Tahoma" w:cs="Tahoma"/>
                              </w:rPr>
                            </w:pPr>
                            <w:r w:rsidRPr="00054D05">
                              <w:rPr>
                                <w:rFonts w:ascii="Tahoma" w:eastAsia="Tahoma" w:hAnsi="Tahoma" w:cs="Tahoma"/>
                                <w:b/>
                              </w:rPr>
                              <w:t>PROJECTS &amp; CERTIFICATIONS</w:t>
                            </w:r>
                          </w:p>
                          <w:p w14:paraId="32B13F5F" w14:textId="77777777" w:rsidR="007058B0" w:rsidRDefault="007058B0" w:rsidP="00705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1CF5F1" id="Rectangle: Rounded Corners 16" o:spid="_x0000_s1029" style="position:absolute;left:0;text-align:left;margin-left:-1.5pt;margin-top:14.75pt;width:198pt;height:22pt;z-index: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F39AD88" w14:textId="77777777" w:rsidR="007058B0" w:rsidRPr="00054D05" w:rsidRDefault="007058B0" w:rsidP="007058B0">
                      <w:pPr>
                        <w:spacing w:before="29"/>
                        <w:ind w:left="252"/>
                        <w:rPr>
                          <w:rFonts w:ascii="Tahoma" w:eastAsia="Tahoma" w:hAnsi="Tahoma" w:cs="Tahoma"/>
                        </w:rPr>
                      </w:pPr>
                      <w:r w:rsidRPr="00054D05">
                        <w:rPr>
                          <w:rFonts w:ascii="Tahoma" w:eastAsia="Tahoma" w:hAnsi="Tahoma" w:cs="Tahoma"/>
                          <w:b/>
                        </w:rPr>
                        <w:t>PROJECTS &amp; CERTIFICATIONS</w:t>
                      </w:r>
                    </w:p>
                    <w:p w14:paraId="32B13F5F" w14:textId="77777777" w:rsidR="007058B0" w:rsidRDefault="007058B0" w:rsidP="007058B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2D301CC" w14:textId="06214C73" w:rsidR="007058B0" w:rsidRPr="00B83F4D" w:rsidRDefault="00B83F4D" w:rsidP="00C33C3D">
      <w:pPr>
        <w:spacing w:before="32"/>
        <w:rPr>
          <w:rFonts w:ascii="Tahoma" w:eastAsia="Tahoma" w:hAnsi="Tahoma" w:cs="Tahoma"/>
          <w:b/>
          <w:bCs/>
        </w:rPr>
      </w:pP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r>
        <w:rPr>
          <w:rFonts w:ascii="Tahoma" w:eastAsia="Tahoma" w:hAnsi="Tahoma" w:cs="Tahoma"/>
        </w:rPr>
        <w:tab/>
      </w:r>
      <w:proofErr w:type="spellStart"/>
      <w:r w:rsidRPr="00B83F4D">
        <w:rPr>
          <w:rFonts w:ascii="Tahoma" w:eastAsia="Tahoma" w:hAnsi="Tahoma" w:cs="Tahoma"/>
          <w:b/>
          <w:bCs/>
        </w:rPr>
        <w:t>Easoftech</w:t>
      </w:r>
      <w:proofErr w:type="spellEnd"/>
      <w:r w:rsidRPr="00B83F4D">
        <w:rPr>
          <w:rFonts w:ascii="Tahoma" w:eastAsia="Tahoma" w:hAnsi="Tahoma" w:cs="Tahoma"/>
          <w:b/>
          <w:bCs/>
        </w:rPr>
        <w:t xml:space="preserve"> Solution</w:t>
      </w:r>
    </w:p>
    <w:p w14:paraId="49F4DC67" w14:textId="6592A310" w:rsidR="00054D05" w:rsidRPr="00B83F4D" w:rsidRDefault="00B83F4D" w:rsidP="00C33C3D">
      <w:pPr>
        <w:pStyle w:val="ListParagraph"/>
        <w:spacing w:line="200" w:lineRule="exact"/>
        <w:rPr>
          <w:rFonts w:asciiTheme="minorHAnsi" w:hAnsiTheme="minorHAnsi" w:cstheme="minorHAnsi"/>
          <w:b/>
          <w:bCs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83F4D">
        <w:rPr>
          <w:rFonts w:asciiTheme="minorHAnsi" w:hAnsiTheme="minorHAnsi" w:cstheme="minorHAnsi"/>
          <w:b/>
          <w:bCs/>
        </w:rPr>
        <w:t>Software Engineer | Dec 2019 – Jan 2023</w:t>
      </w:r>
    </w:p>
    <w:p w14:paraId="74F65E3C" w14:textId="4428212F" w:rsidR="00054D05" w:rsidRPr="00FA744A" w:rsidRDefault="00B83F4D" w:rsidP="00FA744A">
      <w:pPr>
        <w:spacing w:line="200" w:lineRule="exact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165ECFF5" w14:textId="69F3903E" w:rsidR="00054D05" w:rsidRPr="003B787E" w:rsidRDefault="00FA744A" w:rsidP="00FA744A">
      <w:pPr>
        <w:spacing w:line="200" w:lineRule="exact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93568" behindDoc="1" locked="0" layoutInCell="1" allowOverlap="1" wp14:anchorId="0B4F40A8" wp14:editId="752E28CB">
                <wp:simplePos x="0" y="0"/>
                <wp:positionH relativeFrom="page">
                  <wp:posOffset>361950</wp:posOffset>
                </wp:positionH>
                <wp:positionV relativeFrom="paragraph">
                  <wp:posOffset>8294370</wp:posOffset>
                </wp:positionV>
                <wp:extent cx="180975" cy="152400"/>
                <wp:effectExtent l="0" t="1270" r="9525" b="8255"/>
                <wp:wrapNone/>
                <wp:docPr id="81258316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52400"/>
                          <a:chOff x="570" y="2"/>
                          <a:chExt cx="285" cy="240"/>
                        </a:xfrm>
                      </wpg:grpSpPr>
                      <wps:wsp>
                        <wps:cNvPr id="1966018774" name="Freeform 109"/>
                        <wps:cNvSpPr>
                          <a:spLocks/>
                        </wps:cNvSpPr>
                        <wps:spPr bwMode="auto">
                          <a:xfrm>
                            <a:off x="570" y="2"/>
                            <a:ext cx="285" cy="240"/>
                          </a:xfrm>
                          <a:custGeom>
                            <a:avLst/>
                            <a:gdLst>
                              <a:gd name="T0" fmla="+- 0 800 570"/>
                              <a:gd name="T1" fmla="*/ T0 w 285"/>
                              <a:gd name="T2" fmla="+- 0 201 2"/>
                              <a:gd name="T3" fmla="*/ 201 h 240"/>
                              <a:gd name="T4" fmla="+- 0 771 570"/>
                              <a:gd name="T5" fmla="*/ T4 w 285"/>
                              <a:gd name="T6" fmla="+- 0 190 2"/>
                              <a:gd name="T7" fmla="*/ 190 h 240"/>
                              <a:gd name="T8" fmla="+- 0 755 570"/>
                              <a:gd name="T9" fmla="*/ T8 w 285"/>
                              <a:gd name="T10" fmla="+- 0 141 2"/>
                              <a:gd name="T11" fmla="*/ 141 h 240"/>
                              <a:gd name="T12" fmla="+- 0 755 570"/>
                              <a:gd name="T13" fmla="*/ T12 w 285"/>
                              <a:gd name="T14" fmla="+- 0 125 2"/>
                              <a:gd name="T15" fmla="*/ 125 h 240"/>
                              <a:gd name="T16" fmla="+- 0 746 570"/>
                              <a:gd name="T17" fmla="*/ T16 w 285"/>
                              <a:gd name="T18" fmla="+- 0 137 2"/>
                              <a:gd name="T19" fmla="*/ 137 h 240"/>
                              <a:gd name="T20" fmla="+- 0 722 570"/>
                              <a:gd name="T21" fmla="*/ T20 w 285"/>
                              <a:gd name="T22" fmla="+- 0 185 2"/>
                              <a:gd name="T23" fmla="*/ 185 h 240"/>
                              <a:gd name="T24" fmla="+- 0 698 570"/>
                              <a:gd name="T25" fmla="*/ T24 w 285"/>
                              <a:gd name="T26" fmla="+- 0 217 2"/>
                              <a:gd name="T27" fmla="*/ 217 h 240"/>
                              <a:gd name="T28" fmla="+- 0 675 570"/>
                              <a:gd name="T29" fmla="*/ T28 w 285"/>
                              <a:gd name="T30" fmla="+- 0 235 2"/>
                              <a:gd name="T31" fmla="*/ 235 h 240"/>
                              <a:gd name="T32" fmla="+- 0 655 570"/>
                              <a:gd name="T33" fmla="*/ T32 w 285"/>
                              <a:gd name="T34" fmla="+- 0 241 2"/>
                              <a:gd name="T35" fmla="*/ 241 h 240"/>
                              <a:gd name="T36" fmla="+- 0 638 570"/>
                              <a:gd name="T37" fmla="*/ T36 w 285"/>
                              <a:gd name="T38" fmla="+- 0 239 2"/>
                              <a:gd name="T39" fmla="*/ 239 h 240"/>
                              <a:gd name="T40" fmla="+- 0 612 570"/>
                              <a:gd name="T41" fmla="*/ T40 w 285"/>
                              <a:gd name="T42" fmla="+- 0 216 2"/>
                              <a:gd name="T43" fmla="*/ 216 h 240"/>
                              <a:gd name="T44" fmla="+- 0 606 570"/>
                              <a:gd name="T45" fmla="*/ T44 w 285"/>
                              <a:gd name="T46" fmla="+- 0 165 2"/>
                              <a:gd name="T47" fmla="*/ 165 h 240"/>
                              <a:gd name="T48" fmla="+- 0 607 570"/>
                              <a:gd name="T49" fmla="*/ T48 w 285"/>
                              <a:gd name="T50" fmla="+- 0 153 2"/>
                              <a:gd name="T51" fmla="*/ 153 h 240"/>
                              <a:gd name="T52" fmla="+- 0 610 570"/>
                              <a:gd name="T53" fmla="*/ T52 w 285"/>
                              <a:gd name="T54" fmla="+- 0 142 2"/>
                              <a:gd name="T55" fmla="*/ 142 h 240"/>
                              <a:gd name="T56" fmla="+- 0 612 570"/>
                              <a:gd name="T57" fmla="*/ T56 w 285"/>
                              <a:gd name="T58" fmla="+- 0 130 2"/>
                              <a:gd name="T59" fmla="*/ 130 h 240"/>
                              <a:gd name="T60" fmla="+- 0 604 570"/>
                              <a:gd name="T61" fmla="*/ T60 w 285"/>
                              <a:gd name="T62" fmla="+- 0 131 2"/>
                              <a:gd name="T63" fmla="*/ 131 h 240"/>
                              <a:gd name="T64" fmla="+- 0 587 570"/>
                              <a:gd name="T65" fmla="*/ T64 w 285"/>
                              <a:gd name="T66" fmla="+- 0 134 2"/>
                              <a:gd name="T67" fmla="*/ 134 h 240"/>
                              <a:gd name="T68" fmla="+- 0 570 570"/>
                              <a:gd name="T69" fmla="*/ T68 w 285"/>
                              <a:gd name="T70" fmla="+- 0 123 2"/>
                              <a:gd name="T71" fmla="*/ 123 h 240"/>
                              <a:gd name="T72" fmla="+- 0 582 570"/>
                              <a:gd name="T73" fmla="*/ T72 w 285"/>
                              <a:gd name="T74" fmla="+- 0 105 2"/>
                              <a:gd name="T75" fmla="*/ 105 h 240"/>
                              <a:gd name="T76" fmla="+- 0 615 570"/>
                              <a:gd name="T77" fmla="*/ T76 w 285"/>
                              <a:gd name="T78" fmla="+- 0 68 2"/>
                              <a:gd name="T79" fmla="*/ 68 h 240"/>
                              <a:gd name="T80" fmla="+- 0 635 570"/>
                              <a:gd name="T81" fmla="*/ T80 w 285"/>
                              <a:gd name="T82" fmla="+- 0 35 2"/>
                              <a:gd name="T83" fmla="*/ 35 h 240"/>
                              <a:gd name="T84" fmla="+- 0 642 570"/>
                              <a:gd name="T85" fmla="*/ T84 w 285"/>
                              <a:gd name="T86" fmla="+- 0 17 2"/>
                              <a:gd name="T87" fmla="*/ 17 h 240"/>
                              <a:gd name="T88" fmla="+- 0 650 570"/>
                              <a:gd name="T89" fmla="*/ T88 w 285"/>
                              <a:gd name="T90" fmla="+- 0 7 2"/>
                              <a:gd name="T91" fmla="*/ 7 h 240"/>
                              <a:gd name="T92" fmla="+- 0 658 570"/>
                              <a:gd name="T93" fmla="*/ T92 w 285"/>
                              <a:gd name="T94" fmla="+- 0 2 2"/>
                              <a:gd name="T95" fmla="*/ 2 h 240"/>
                              <a:gd name="T96" fmla="+- 0 663 570"/>
                              <a:gd name="T97" fmla="*/ T96 w 285"/>
                              <a:gd name="T98" fmla="+- 0 2 2"/>
                              <a:gd name="T99" fmla="*/ 2 h 240"/>
                              <a:gd name="T100" fmla="+- 0 682 570"/>
                              <a:gd name="T101" fmla="*/ T100 w 285"/>
                              <a:gd name="T102" fmla="+- 0 15 2"/>
                              <a:gd name="T103" fmla="*/ 15 h 240"/>
                              <a:gd name="T104" fmla="+- 0 679 570"/>
                              <a:gd name="T105" fmla="*/ T104 w 285"/>
                              <a:gd name="T106" fmla="+- 0 64 2"/>
                              <a:gd name="T107" fmla="*/ 64 h 240"/>
                              <a:gd name="T108" fmla="+- 0 670 570"/>
                              <a:gd name="T109" fmla="*/ T108 w 285"/>
                              <a:gd name="T110" fmla="+- 0 101 2"/>
                              <a:gd name="T111" fmla="*/ 101 h 240"/>
                              <a:gd name="T112" fmla="+- 0 661 570"/>
                              <a:gd name="T113" fmla="*/ T112 w 285"/>
                              <a:gd name="T114" fmla="+- 0 142 2"/>
                              <a:gd name="T115" fmla="*/ 142 h 240"/>
                              <a:gd name="T116" fmla="+- 0 658 570"/>
                              <a:gd name="T117" fmla="*/ T116 w 285"/>
                              <a:gd name="T118" fmla="+- 0 171 2"/>
                              <a:gd name="T119" fmla="*/ 171 h 240"/>
                              <a:gd name="T120" fmla="+- 0 658 570"/>
                              <a:gd name="T121" fmla="*/ T120 w 285"/>
                              <a:gd name="T122" fmla="+- 0 177 2"/>
                              <a:gd name="T123" fmla="*/ 177 h 240"/>
                              <a:gd name="T124" fmla="+- 0 660 570"/>
                              <a:gd name="T125" fmla="*/ T124 w 285"/>
                              <a:gd name="T126" fmla="+- 0 190 2"/>
                              <a:gd name="T127" fmla="*/ 190 h 240"/>
                              <a:gd name="T128" fmla="+- 0 670 570"/>
                              <a:gd name="T129" fmla="*/ T128 w 285"/>
                              <a:gd name="T130" fmla="+- 0 194 2"/>
                              <a:gd name="T131" fmla="*/ 194 h 240"/>
                              <a:gd name="T132" fmla="+- 0 674 570"/>
                              <a:gd name="T133" fmla="*/ T132 w 285"/>
                              <a:gd name="T134" fmla="+- 0 192 2"/>
                              <a:gd name="T135" fmla="*/ 192 h 240"/>
                              <a:gd name="T136" fmla="+- 0 679 570"/>
                              <a:gd name="T137" fmla="*/ T136 w 285"/>
                              <a:gd name="T138" fmla="+- 0 187 2"/>
                              <a:gd name="T139" fmla="*/ 187 h 240"/>
                              <a:gd name="T140" fmla="+- 0 693 570"/>
                              <a:gd name="T141" fmla="*/ T140 w 285"/>
                              <a:gd name="T142" fmla="+- 0 169 2"/>
                              <a:gd name="T143" fmla="*/ 169 h 240"/>
                              <a:gd name="T144" fmla="+- 0 714 570"/>
                              <a:gd name="T145" fmla="*/ T144 w 285"/>
                              <a:gd name="T146" fmla="+- 0 134 2"/>
                              <a:gd name="T147" fmla="*/ 134 h 240"/>
                              <a:gd name="T148" fmla="+- 0 729 570"/>
                              <a:gd name="T149" fmla="*/ T148 w 285"/>
                              <a:gd name="T150" fmla="+- 0 106 2"/>
                              <a:gd name="T151" fmla="*/ 106 h 240"/>
                              <a:gd name="T152" fmla="+- 0 748 570"/>
                              <a:gd name="T153" fmla="*/ T152 w 285"/>
                              <a:gd name="T154" fmla="+- 0 67 2"/>
                              <a:gd name="T155" fmla="*/ 67 h 240"/>
                              <a:gd name="T156" fmla="+- 0 760 570"/>
                              <a:gd name="T157" fmla="*/ T156 w 285"/>
                              <a:gd name="T158" fmla="+- 0 42 2"/>
                              <a:gd name="T159" fmla="*/ 42 h 240"/>
                              <a:gd name="T160" fmla="+- 0 776 570"/>
                              <a:gd name="T161" fmla="*/ T160 w 285"/>
                              <a:gd name="T162" fmla="+- 0 37 2"/>
                              <a:gd name="T163" fmla="*/ 37 h 240"/>
                              <a:gd name="T164" fmla="+- 0 787 570"/>
                              <a:gd name="T165" fmla="*/ T164 w 285"/>
                              <a:gd name="T166" fmla="+- 0 41 2"/>
                              <a:gd name="T167" fmla="*/ 41 h 240"/>
                              <a:gd name="T168" fmla="+- 0 799 570"/>
                              <a:gd name="T169" fmla="*/ T168 w 285"/>
                              <a:gd name="T170" fmla="+- 0 84 2"/>
                              <a:gd name="T171" fmla="*/ 84 h 240"/>
                              <a:gd name="T172" fmla="+- 0 800 570"/>
                              <a:gd name="T173" fmla="*/ T172 w 285"/>
                              <a:gd name="T174" fmla="+- 0 127 2"/>
                              <a:gd name="T175" fmla="*/ 127 h 240"/>
                              <a:gd name="T176" fmla="+- 0 802 570"/>
                              <a:gd name="T177" fmla="*/ T176 w 285"/>
                              <a:gd name="T178" fmla="+- 0 154 2"/>
                              <a:gd name="T179" fmla="*/ 154 h 240"/>
                              <a:gd name="T180" fmla="+- 0 815 570"/>
                              <a:gd name="T181" fmla="*/ T180 w 285"/>
                              <a:gd name="T182" fmla="+- 0 161 2"/>
                              <a:gd name="T183" fmla="*/ 161 h 240"/>
                              <a:gd name="T184" fmla="+- 0 823 570"/>
                              <a:gd name="T185" fmla="*/ T184 w 285"/>
                              <a:gd name="T186" fmla="+- 0 157 2"/>
                              <a:gd name="T187" fmla="*/ 157 h 240"/>
                              <a:gd name="T188" fmla="+- 0 840 570"/>
                              <a:gd name="T189" fmla="*/ T188 w 285"/>
                              <a:gd name="T190" fmla="+- 0 144 2"/>
                              <a:gd name="T191" fmla="*/ 144 h 240"/>
                              <a:gd name="T192" fmla="+- 0 848 570"/>
                              <a:gd name="T193" fmla="*/ T192 w 285"/>
                              <a:gd name="T194" fmla="+- 0 137 2"/>
                              <a:gd name="T195" fmla="*/ 137 h 240"/>
                              <a:gd name="T196" fmla="+- 0 851 570"/>
                              <a:gd name="T197" fmla="*/ T196 w 285"/>
                              <a:gd name="T198" fmla="+- 0 138 2"/>
                              <a:gd name="T199" fmla="*/ 138 h 240"/>
                              <a:gd name="T200" fmla="+- 0 855 570"/>
                              <a:gd name="T201" fmla="*/ T200 w 285"/>
                              <a:gd name="T202" fmla="+- 0 145 2"/>
                              <a:gd name="T203" fmla="*/ 145 h 240"/>
                              <a:gd name="T204" fmla="+- 0 853 570"/>
                              <a:gd name="T205" fmla="*/ T204 w 285"/>
                              <a:gd name="T206" fmla="+- 0 169 2"/>
                              <a:gd name="T207" fmla="*/ 169 h 240"/>
                              <a:gd name="T208" fmla="+- 0 839 570"/>
                              <a:gd name="T209" fmla="*/ T208 w 285"/>
                              <a:gd name="T210" fmla="+- 0 186 2"/>
                              <a:gd name="T211" fmla="*/ 186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85" h="240">
                                <a:moveTo>
                                  <a:pt x="252" y="195"/>
                                </a:moveTo>
                                <a:lnTo>
                                  <a:pt x="230" y="199"/>
                                </a:lnTo>
                                <a:lnTo>
                                  <a:pt x="216" y="197"/>
                                </a:lnTo>
                                <a:lnTo>
                                  <a:pt x="201" y="188"/>
                                </a:lnTo>
                                <a:lnTo>
                                  <a:pt x="190" y="169"/>
                                </a:lnTo>
                                <a:lnTo>
                                  <a:pt x="185" y="139"/>
                                </a:lnTo>
                                <a:lnTo>
                                  <a:pt x="185" y="131"/>
                                </a:lnTo>
                                <a:lnTo>
                                  <a:pt x="185" y="123"/>
                                </a:lnTo>
                                <a:lnTo>
                                  <a:pt x="185" y="114"/>
                                </a:lnTo>
                                <a:lnTo>
                                  <a:pt x="176" y="135"/>
                                </a:lnTo>
                                <a:lnTo>
                                  <a:pt x="164" y="161"/>
                                </a:lnTo>
                                <a:lnTo>
                                  <a:pt x="152" y="183"/>
                                </a:lnTo>
                                <a:lnTo>
                                  <a:pt x="140" y="201"/>
                                </a:lnTo>
                                <a:lnTo>
                                  <a:pt x="128" y="215"/>
                                </a:lnTo>
                                <a:lnTo>
                                  <a:pt x="116" y="226"/>
                                </a:lnTo>
                                <a:lnTo>
                                  <a:pt x="105" y="233"/>
                                </a:lnTo>
                                <a:lnTo>
                                  <a:pt x="93" y="237"/>
                                </a:lnTo>
                                <a:lnTo>
                                  <a:pt x="85" y="239"/>
                                </a:lnTo>
                                <a:lnTo>
                                  <a:pt x="80" y="239"/>
                                </a:lnTo>
                                <a:lnTo>
                                  <a:pt x="68" y="237"/>
                                </a:lnTo>
                                <a:lnTo>
                                  <a:pt x="54" y="229"/>
                                </a:lnTo>
                                <a:lnTo>
                                  <a:pt x="42" y="214"/>
                                </a:lnTo>
                                <a:lnTo>
                                  <a:pt x="36" y="192"/>
                                </a:lnTo>
                                <a:lnTo>
                                  <a:pt x="36" y="163"/>
                                </a:lnTo>
                                <a:lnTo>
                                  <a:pt x="36" y="157"/>
                                </a:lnTo>
                                <a:lnTo>
                                  <a:pt x="37" y="151"/>
                                </a:lnTo>
                                <a:lnTo>
                                  <a:pt x="39" y="146"/>
                                </a:lnTo>
                                <a:lnTo>
                                  <a:pt x="40" y="140"/>
                                </a:lnTo>
                                <a:lnTo>
                                  <a:pt x="41" y="134"/>
                                </a:lnTo>
                                <a:lnTo>
                                  <a:pt x="42" y="128"/>
                                </a:lnTo>
                                <a:lnTo>
                                  <a:pt x="44" y="122"/>
                                </a:lnTo>
                                <a:lnTo>
                                  <a:pt x="34" y="129"/>
                                </a:lnTo>
                                <a:lnTo>
                                  <a:pt x="27" y="133"/>
                                </a:lnTo>
                                <a:lnTo>
                                  <a:pt x="17" y="132"/>
                                </a:lnTo>
                                <a:lnTo>
                                  <a:pt x="6" y="131"/>
                                </a:lnTo>
                                <a:lnTo>
                                  <a:pt x="0" y="121"/>
                                </a:lnTo>
                                <a:lnTo>
                                  <a:pt x="1" y="111"/>
                                </a:lnTo>
                                <a:lnTo>
                                  <a:pt x="12" y="103"/>
                                </a:lnTo>
                                <a:lnTo>
                                  <a:pt x="30" y="85"/>
                                </a:lnTo>
                                <a:lnTo>
                                  <a:pt x="45" y="66"/>
                                </a:lnTo>
                                <a:lnTo>
                                  <a:pt x="57" y="48"/>
                                </a:lnTo>
                                <a:lnTo>
                                  <a:pt x="65" y="33"/>
                                </a:lnTo>
                                <a:lnTo>
                                  <a:pt x="69" y="24"/>
                                </a:lnTo>
                                <a:lnTo>
                                  <a:pt x="72" y="15"/>
                                </a:lnTo>
                                <a:lnTo>
                                  <a:pt x="76" y="8"/>
                                </a:lnTo>
                                <a:lnTo>
                                  <a:pt x="80" y="5"/>
                                </a:lnTo>
                                <a:lnTo>
                                  <a:pt x="84" y="2"/>
                                </a:lnTo>
                                <a:lnTo>
                                  <a:pt x="88" y="0"/>
                                </a:lnTo>
                                <a:lnTo>
                                  <a:pt x="93" y="0"/>
                                </a:lnTo>
                                <a:lnTo>
                                  <a:pt x="103" y="2"/>
                                </a:lnTo>
                                <a:lnTo>
                                  <a:pt x="112" y="13"/>
                                </a:lnTo>
                                <a:lnTo>
                                  <a:pt x="114" y="34"/>
                                </a:lnTo>
                                <a:lnTo>
                                  <a:pt x="109" y="62"/>
                                </a:lnTo>
                                <a:lnTo>
                                  <a:pt x="106" y="74"/>
                                </a:lnTo>
                                <a:lnTo>
                                  <a:pt x="100" y="99"/>
                                </a:lnTo>
                                <a:lnTo>
                                  <a:pt x="95" y="121"/>
                                </a:lnTo>
                                <a:lnTo>
                                  <a:pt x="91" y="140"/>
                                </a:lnTo>
                                <a:lnTo>
                                  <a:pt x="89" y="156"/>
                                </a:lnTo>
                                <a:lnTo>
                                  <a:pt x="88" y="169"/>
                                </a:lnTo>
                                <a:lnTo>
                                  <a:pt x="88" y="172"/>
                                </a:lnTo>
                                <a:lnTo>
                                  <a:pt x="88" y="175"/>
                                </a:lnTo>
                                <a:lnTo>
                                  <a:pt x="88" y="177"/>
                                </a:lnTo>
                                <a:lnTo>
                                  <a:pt x="90" y="188"/>
                                </a:lnTo>
                                <a:lnTo>
                                  <a:pt x="93" y="192"/>
                                </a:lnTo>
                                <a:lnTo>
                                  <a:pt x="100" y="192"/>
                                </a:lnTo>
                                <a:lnTo>
                                  <a:pt x="102" y="191"/>
                                </a:lnTo>
                                <a:lnTo>
                                  <a:pt x="104" y="190"/>
                                </a:lnTo>
                                <a:lnTo>
                                  <a:pt x="106" y="188"/>
                                </a:lnTo>
                                <a:lnTo>
                                  <a:pt x="109" y="185"/>
                                </a:lnTo>
                                <a:lnTo>
                                  <a:pt x="113" y="181"/>
                                </a:lnTo>
                                <a:lnTo>
                                  <a:pt x="123" y="167"/>
                                </a:lnTo>
                                <a:lnTo>
                                  <a:pt x="133" y="151"/>
                                </a:lnTo>
                                <a:lnTo>
                                  <a:pt x="144" y="132"/>
                                </a:lnTo>
                                <a:lnTo>
                                  <a:pt x="154" y="113"/>
                                </a:lnTo>
                                <a:lnTo>
                                  <a:pt x="159" y="104"/>
                                </a:lnTo>
                                <a:lnTo>
                                  <a:pt x="170" y="81"/>
                                </a:lnTo>
                                <a:lnTo>
                                  <a:pt x="178" y="65"/>
                                </a:lnTo>
                                <a:lnTo>
                                  <a:pt x="184" y="53"/>
                                </a:lnTo>
                                <a:lnTo>
                                  <a:pt x="190" y="40"/>
                                </a:lnTo>
                                <a:lnTo>
                                  <a:pt x="195" y="35"/>
                                </a:lnTo>
                                <a:lnTo>
                                  <a:pt x="206" y="35"/>
                                </a:lnTo>
                                <a:lnTo>
                                  <a:pt x="217" y="39"/>
                                </a:lnTo>
                                <a:lnTo>
                                  <a:pt x="227" y="55"/>
                                </a:lnTo>
                                <a:lnTo>
                                  <a:pt x="229" y="82"/>
                                </a:lnTo>
                                <a:lnTo>
                                  <a:pt x="230" y="105"/>
                                </a:lnTo>
                                <a:lnTo>
                                  <a:pt x="230" y="125"/>
                                </a:lnTo>
                                <a:lnTo>
                                  <a:pt x="231" y="141"/>
                                </a:lnTo>
                                <a:lnTo>
                                  <a:pt x="232" y="152"/>
                                </a:lnTo>
                                <a:lnTo>
                                  <a:pt x="235" y="159"/>
                                </a:lnTo>
                                <a:lnTo>
                                  <a:pt x="245" y="159"/>
                                </a:lnTo>
                                <a:lnTo>
                                  <a:pt x="250" y="157"/>
                                </a:lnTo>
                                <a:lnTo>
                                  <a:pt x="253" y="155"/>
                                </a:lnTo>
                                <a:lnTo>
                                  <a:pt x="261" y="150"/>
                                </a:lnTo>
                                <a:lnTo>
                                  <a:pt x="270" y="142"/>
                                </a:lnTo>
                                <a:lnTo>
                                  <a:pt x="277" y="135"/>
                                </a:lnTo>
                                <a:lnTo>
                                  <a:pt x="278" y="135"/>
                                </a:lnTo>
                                <a:lnTo>
                                  <a:pt x="280" y="135"/>
                                </a:lnTo>
                                <a:lnTo>
                                  <a:pt x="281" y="136"/>
                                </a:lnTo>
                                <a:lnTo>
                                  <a:pt x="284" y="139"/>
                                </a:lnTo>
                                <a:lnTo>
                                  <a:pt x="285" y="143"/>
                                </a:lnTo>
                                <a:lnTo>
                                  <a:pt x="285" y="157"/>
                                </a:lnTo>
                                <a:lnTo>
                                  <a:pt x="283" y="167"/>
                                </a:lnTo>
                                <a:lnTo>
                                  <a:pt x="276" y="176"/>
                                </a:lnTo>
                                <a:lnTo>
                                  <a:pt x="269" y="184"/>
                                </a:lnTo>
                                <a:lnTo>
                                  <a:pt x="252" y="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52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E2BBCF" id="Group 2" o:spid="_x0000_s1026" style="position:absolute;margin-left:28.5pt;margin-top:653.1pt;width:14.25pt;height:12pt;z-index:-251622912;mso-position-horizontal-relative:page" coordorigin="570,2" coordsize="28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">
                <v:shape id="Freeform 109" o:spid="_x0000_s1027" style="position:absolute;left:570;top:2;width:285;height:240;visibility:visible;mso-wrap-style:square;v-text-anchor:top" coordsize="28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" path="m252,195r-22,4l216,197r-15,-9l190,169r-5,-30l185,131r,-8l185,114r-9,21l164,161r-12,22l140,201r-12,14l116,226r-11,7l93,237r-8,2l80,239,68,237,54,229,42,214,36,192r,-29l36,157r1,-6l39,146r1,-6l41,134r1,-6l44,122r-10,7l27,133,17,132,6,131,,121,1,111r11,-8l30,85,45,66,57,48,65,33r4,-9l72,15,76,8,80,5,84,2,88,r5,l103,2r9,11l114,34r-5,28l106,74r-6,25l95,121r-4,19l89,156r-1,13l88,172r,3l88,177r2,11l93,192r7,l102,191r2,-1l106,188r3,-3l113,181r10,-14l133,151r11,-19l154,113r5,-9l170,81r8,-16l184,53r6,-13l195,35r11,l217,39r10,16l229,82r1,23l230,125r1,16l232,152r3,7l245,159r5,-2l253,155r8,-5l270,142r7,-7l278,135r2,l281,136r3,3l285,143r,14l283,167r-7,9l269,184r-17,11xe" fillcolor="#e95252" stroked="f">
                  <v:path arrowok="t" o:connecttype="custom" o:connectlocs="230,201;201,190;185,141;185,125;176,137;152,185;128,217;105,235;85,241;68,239;42,216;36,165;37,153;40,142;42,130;34,131;17,134;0,123;12,105;45,68;65,35;72,17;80,7;88,2;93,2;112,15;109,64;100,101;91,142;88,171;88,177;90,190;100,194;104,192;109,187;123,169;144,134;159,106;178,67;190,42;206,37;217,41;229,84;230,127;232,154;245,161;253,157;270,144;278,137;281,138;285,145;283,169;269,186" o:connectangles="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B83F4D">
        <w:rPr>
          <w:rFonts w:ascii="Tahoma" w:hAnsi="Tahoma" w:cs="Tahoma"/>
        </w:rPr>
        <w:tab/>
      </w:r>
      <w:r w:rsidR="00B83F4D">
        <w:rPr>
          <w:rFonts w:ascii="Tahoma" w:hAnsi="Tahoma" w:cs="Tahoma"/>
        </w:rPr>
        <w:tab/>
      </w:r>
      <w:r w:rsidR="00B83F4D">
        <w:rPr>
          <w:rFonts w:ascii="Tahoma" w:hAnsi="Tahoma" w:cs="Tahoma"/>
        </w:rPr>
        <w:tab/>
      </w:r>
      <w:r w:rsidR="00B83F4D">
        <w:rPr>
          <w:rFonts w:ascii="Tahoma" w:hAnsi="Tahoma" w:cs="Tahoma"/>
        </w:rPr>
        <w:tab/>
      </w:r>
      <w:r w:rsidR="00B83F4D">
        <w:rPr>
          <w:rFonts w:ascii="Tahoma" w:hAnsi="Tahoma" w:cs="Tahoma"/>
        </w:rPr>
        <w:tab/>
      </w:r>
      <w:r w:rsidR="00B83F4D">
        <w:rPr>
          <w:rFonts w:ascii="Tahoma" w:hAnsi="Tahoma" w:cs="Tahoma"/>
        </w:rPr>
        <w:tab/>
      </w:r>
      <w:proofErr w:type="gramStart"/>
      <w:r w:rsidR="00B83F4D" w:rsidRPr="003B787E">
        <w:rPr>
          <w:rFonts w:ascii="Tahoma" w:hAnsi="Tahoma" w:cs="Tahoma"/>
          <w:b/>
          <w:bCs/>
          <w:sz w:val="18"/>
          <w:szCs w:val="18"/>
        </w:rPr>
        <w:t>Project :</w:t>
      </w:r>
      <w:proofErr w:type="gramEnd"/>
      <w:r w:rsidR="00B83F4D" w:rsidRPr="003B787E">
        <w:rPr>
          <w:rFonts w:ascii="Tahoma" w:hAnsi="Tahoma" w:cs="Tahoma"/>
          <w:b/>
          <w:bCs/>
          <w:sz w:val="18"/>
          <w:szCs w:val="18"/>
        </w:rPr>
        <w:t xml:space="preserve"> </w:t>
      </w:r>
      <w:proofErr w:type="spellStart"/>
      <w:r w:rsidR="00B83F4D" w:rsidRPr="003B787E">
        <w:rPr>
          <w:rFonts w:ascii="Tahoma" w:hAnsi="Tahoma" w:cs="Tahoma"/>
          <w:b/>
          <w:bCs/>
          <w:sz w:val="18"/>
          <w:szCs w:val="18"/>
        </w:rPr>
        <w:t>mGURUSH</w:t>
      </w:r>
      <w:proofErr w:type="spellEnd"/>
    </w:p>
    <w:p w14:paraId="213A69F8" w14:textId="3FF18FF0" w:rsidR="00FA744A" w:rsidRDefault="00FA744A" w:rsidP="00B95233">
      <w:pPr>
        <w:ind w:left="521"/>
        <w:rPr>
          <w:rFonts w:ascii="Tahoma" w:eastAsia="Tahoma" w:hAnsi="Tahoma" w:cs="Tahoma"/>
          <w:color w:val="323232"/>
          <w:w w:val="103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616" behindDoc="1" locked="0" layoutInCell="1" allowOverlap="1" wp14:anchorId="7500228D" wp14:editId="2F5720EE">
                <wp:simplePos x="0" y="0"/>
                <wp:positionH relativeFrom="page">
                  <wp:posOffset>377190</wp:posOffset>
                </wp:positionH>
                <wp:positionV relativeFrom="paragraph">
                  <wp:posOffset>1270</wp:posOffset>
                </wp:positionV>
                <wp:extent cx="180975" cy="152400"/>
                <wp:effectExtent l="5715" t="1270" r="3810" b="8255"/>
                <wp:wrapNone/>
                <wp:docPr id="178394540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52400"/>
                          <a:chOff x="594" y="2"/>
                          <a:chExt cx="285" cy="240"/>
                        </a:xfrm>
                      </wpg:grpSpPr>
                      <wps:wsp>
                        <wps:cNvPr id="153614706" name="Freeform 113"/>
                        <wps:cNvSpPr>
                          <a:spLocks/>
                        </wps:cNvSpPr>
                        <wps:spPr bwMode="auto">
                          <a:xfrm>
                            <a:off x="594" y="2"/>
                            <a:ext cx="285" cy="240"/>
                          </a:xfrm>
                          <a:custGeom>
                            <a:avLst/>
                            <a:gdLst>
                              <a:gd name="T0" fmla="+- 0 824 594"/>
                              <a:gd name="T1" fmla="*/ T0 w 285"/>
                              <a:gd name="T2" fmla="+- 0 201 2"/>
                              <a:gd name="T3" fmla="*/ 201 h 240"/>
                              <a:gd name="T4" fmla="+- 0 794 594"/>
                              <a:gd name="T5" fmla="*/ T4 w 285"/>
                              <a:gd name="T6" fmla="+- 0 190 2"/>
                              <a:gd name="T7" fmla="*/ 190 h 240"/>
                              <a:gd name="T8" fmla="+- 0 779 594"/>
                              <a:gd name="T9" fmla="*/ T8 w 285"/>
                              <a:gd name="T10" fmla="+- 0 141 2"/>
                              <a:gd name="T11" fmla="*/ 141 h 240"/>
                              <a:gd name="T12" fmla="+- 0 779 594"/>
                              <a:gd name="T13" fmla="*/ T12 w 285"/>
                              <a:gd name="T14" fmla="+- 0 125 2"/>
                              <a:gd name="T15" fmla="*/ 125 h 240"/>
                              <a:gd name="T16" fmla="+- 0 770 594"/>
                              <a:gd name="T17" fmla="*/ T16 w 285"/>
                              <a:gd name="T18" fmla="+- 0 137 2"/>
                              <a:gd name="T19" fmla="*/ 137 h 240"/>
                              <a:gd name="T20" fmla="+- 0 745 594"/>
                              <a:gd name="T21" fmla="*/ T20 w 285"/>
                              <a:gd name="T22" fmla="+- 0 185 2"/>
                              <a:gd name="T23" fmla="*/ 185 h 240"/>
                              <a:gd name="T24" fmla="+- 0 722 594"/>
                              <a:gd name="T25" fmla="*/ T24 w 285"/>
                              <a:gd name="T26" fmla="+- 0 217 2"/>
                              <a:gd name="T27" fmla="*/ 217 h 240"/>
                              <a:gd name="T28" fmla="+- 0 699 594"/>
                              <a:gd name="T29" fmla="*/ T28 w 285"/>
                              <a:gd name="T30" fmla="+- 0 235 2"/>
                              <a:gd name="T31" fmla="*/ 235 h 240"/>
                              <a:gd name="T32" fmla="+- 0 678 594"/>
                              <a:gd name="T33" fmla="*/ T32 w 285"/>
                              <a:gd name="T34" fmla="+- 0 241 2"/>
                              <a:gd name="T35" fmla="*/ 241 h 240"/>
                              <a:gd name="T36" fmla="+- 0 662 594"/>
                              <a:gd name="T37" fmla="*/ T36 w 285"/>
                              <a:gd name="T38" fmla="+- 0 239 2"/>
                              <a:gd name="T39" fmla="*/ 239 h 240"/>
                              <a:gd name="T40" fmla="+- 0 636 594"/>
                              <a:gd name="T41" fmla="*/ T40 w 285"/>
                              <a:gd name="T42" fmla="+- 0 216 2"/>
                              <a:gd name="T43" fmla="*/ 216 h 240"/>
                              <a:gd name="T44" fmla="+- 0 629 594"/>
                              <a:gd name="T45" fmla="*/ T44 w 285"/>
                              <a:gd name="T46" fmla="+- 0 165 2"/>
                              <a:gd name="T47" fmla="*/ 165 h 240"/>
                              <a:gd name="T48" fmla="+- 0 631 594"/>
                              <a:gd name="T49" fmla="*/ T48 w 285"/>
                              <a:gd name="T50" fmla="+- 0 153 2"/>
                              <a:gd name="T51" fmla="*/ 153 h 240"/>
                              <a:gd name="T52" fmla="+- 0 634 594"/>
                              <a:gd name="T53" fmla="*/ T52 w 285"/>
                              <a:gd name="T54" fmla="+- 0 142 2"/>
                              <a:gd name="T55" fmla="*/ 142 h 240"/>
                              <a:gd name="T56" fmla="+- 0 636 594"/>
                              <a:gd name="T57" fmla="*/ T56 w 285"/>
                              <a:gd name="T58" fmla="+- 0 130 2"/>
                              <a:gd name="T59" fmla="*/ 130 h 240"/>
                              <a:gd name="T60" fmla="+- 0 628 594"/>
                              <a:gd name="T61" fmla="*/ T60 w 285"/>
                              <a:gd name="T62" fmla="+- 0 131 2"/>
                              <a:gd name="T63" fmla="*/ 131 h 240"/>
                              <a:gd name="T64" fmla="+- 0 611 594"/>
                              <a:gd name="T65" fmla="*/ T64 w 285"/>
                              <a:gd name="T66" fmla="+- 0 134 2"/>
                              <a:gd name="T67" fmla="*/ 134 h 240"/>
                              <a:gd name="T68" fmla="+- 0 594 594"/>
                              <a:gd name="T69" fmla="*/ T68 w 285"/>
                              <a:gd name="T70" fmla="+- 0 123 2"/>
                              <a:gd name="T71" fmla="*/ 123 h 240"/>
                              <a:gd name="T72" fmla="+- 0 606 594"/>
                              <a:gd name="T73" fmla="*/ T72 w 285"/>
                              <a:gd name="T74" fmla="+- 0 105 2"/>
                              <a:gd name="T75" fmla="*/ 105 h 240"/>
                              <a:gd name="T76" fmla="+- 0 639 594"/>
                              <a:gd name="T77" fmla="*/ T76 w 285"/>
                              <a:gd name="T78" fmla="+- 0 68 2"/>
                              <a:gd name="T79" fmla="*/ 68 h 240"/>
                              <a:gd name="T80" fmla="+- 0 658 594"/>
                              <a:gd name="T81" fmla="*/ T80 w 285"/>
                              <a:gd name="T82" fmla="+- 0 35 2"/>
                              <a:gd name="T83" fmla="*/ 35 h 240"/>
                              <a:gd name="T84" fmla="+- 0 666 594"/>
                              <a:gd name="T85" fmla="*/ T84 w 285"/>
                              <a:gd name="T86" fmla="+- 0 17 2"/>
                              <a:gd name="T87" fmla="*/ 17 h 240"/>
                              <a:gd name="T88" fmla="+- 0 674 594"/>
                              <a:gd name="T89" fmla="*/ T88 w 285"/>
                              <a:gd name="T90" fmla="+- 0 7 2"/>
                              <a:gd name="T91" fmla="*/ 7 h 240"/>
                              <a:gd name="T92" fmla="+- 0 682 594"/>
                              <a:gd name="T93" fmla="*/ T92 w 285"/>
                              <a:gd name="T94" fmla="+- 0 2 2"/>
                              <a:gd name="T95" fmla="*/ 2 h 240"/>
                              <a:gd name="T96" fmla="+- 0 687 594"/>
                              <a:gd name="T97" fmla="*/ T96 w 285"/>
                              <a:gd name="T98" fmla="+- 0 2 2"/>
                              <a:gd name="T99" fmla="*/ 2 h 240"/>
                              <a:gd name="T100" fmla="+- 0 706 594"/>
                              <a:gd name="T101" fmla="*/ T100 w 285"/>
                              <a:gd name="T102" fmla="+- 0 15 2"/>
                              <a:gd name="T103" fmla="*/ 15 h 240"/>
                              <a:gd name="T104" fmla="+- 0 703 594"/>
                              <a:gd name="T105" fmla="*/ T104 w 285"/>
                              <a:gd name="T106" fmla="+- 0 64 2"/>
                              <a:gd name="T107" fmla="*/ 64 h 240"/>
                              <a:gd name="T108" fmla="+- 0 693 594"/>
                              <a:gd name="T109" fmla="*/ T108 w 285"/>
                              <a:gd name="T110" fmla="+- 0 101 2"/>
                              <a:gd name="T111" fmla="*/ 101 h 240"/>
                              <a:gd name="T112" fmla="+- 0 685 594"/>
                              <a:gd name="T113" fmla="*/ T112 w 285"/>
                              <a:gd name="T114" fmla="+- 0 142 2"/>
                              <a:gd name="T115" fmla="*/ 142 h 240"/>
                              <a:gd name="T116" fmla="+- 0 682 594"/>
                              <a:gd name="T117" fmla="*/ T116 w 285"/>
                              <a:gd name="T118" fmla="+- 0 171 2"/>
                              <a:gd name="T119" fmla="*/ 171 h 240"/>
                              <a:gd name="T120" fmla="+- 0 682 594"/>
                              <a:gd name="T121" fmla="*/ T120 w 285"/>
                              <a:gd name="T122" fmla="+- 0 177 2"/>
                              <a:gd name="T123" fmla="*/ 177 h 240"/>
                              <a:gd name="T124" fmla="+- 0 683 594"/>
                              <a:gd name="T125" fmla="*/ T124 w 285"/>
                              <a:gd name="T126" fmla="+- 0 190 2"/>
                              <a:gd name="T127" fmla="*/ 190 h 240"/>
                              <a:gd name="T128" fmla="+- 0 694 594"/>
                              <a:gd name="T129" fmla="*/ T128 w 285"/>
                              <a:gd name="T130" fmla="+- 0 194 2"/>
                              <a:gd name="T131" fmla="*/ 194 h 240"/>
                              <a:gd name="T132" fmla="+- 0 697 594"/>
                              <a:gd name="T133" fmla="*/ T132 w 285"/>
                              <a:gd name="T134" fmla="+- 0 192 2"/>
                              <a:gd name="T135" fmla="*/ 192 h 240"/>
                              <a:gd name="T136" fmla="+- 0 703 594"/>
                              <a:gd name="T137" fmla="*/ T136 w 285"/>
                              <a:gd name="T138" fmla="+- 0 187 2"/>
                              <a:gd name="T139" fmla="*/ 187 h 240"/>
                              <a:gd name="T140" fmla="+- 0 716 594"/>
                              <a:gd name="T141" fmla="*/ T140 w 285"/>
                              <a:gd name="T142" fmla="+- 0 169 2"/>
                              <a:gd name="T143" fmla="*/ 169 h 240"/>
                              <a:gd name="T144" fmla="+- 0 738 594"/>
                              <a:gd name="T145" fmla="*/ T144 w 285"/>
                              <a:gd name="T146" fmla="+- 0 134 2"/>
                              <a:gd name="T147" fmla="*/ 134 h 240"/>
                              <a:gd name="T148" fmla="+- 0 752 594"/>
                              <a:gd name="T149" fmla="*/ T148 w 285"/>
                              <a:gd name="T150" fmla="+- 0 106 2"/>
                              <a:gd name="T151" fmla="*/ 106 h 240"/>
                              <a:gd name="T152" fmla="+- 0 772 594"/>
                              <a:gd name="T153" fmla="*/ T152 w 285"/>
                              <a:gd name="T154" fmla="+- 0 67 2"/>
                              <a:gd name="T155" fmla="*/ 67 h 240"/>
                              <a:gd name="T156" fmla="+- 0 784 594"/>
                              <a:gd name="T157" fmla="*/ T156 w 285"/>
                              <a:gd name="T158" fmla="+- 0 42 2"/>
                              <a:gd name="T159" fmla="*/ 42 h 240"/>
                              <a:gd name="T160" fmla="+- 0 799 594"/>
                              <a:gd name="T161" fmla="*/ T160 w 285"/>
                              <a:gd name="T162" fmla="+- 0 37 2"/>
                              <a:gd name="T163" fmla="*/ 37 h 240"/>
                              <a:gd name="T164" fmla="+- 0 811 594"/>
                              <a:gd name="T165" fmla="*/ T164 w 285"/>
                              <a:gd name="T166" fmla="+- 0 41 2"/>
                              <a:gd name="T167" fmla="*/ 41 h 240"/>
                              <a:gd name="T168" fmla="+- 0 823 594"/>
                              <a:gd name="T169" fmla="*/ T168 w 285"/>
                              <a:gd name="T170" fmla="+- 0 84 2"/>
                              <a:gd name="T171" fmla="*/ 84 h 240"/>
                              <a:gd name="T172" fmla="+- 0 824 594"/>
                              <a:gd name="T173" fmla="*/ T172 w 285"/>
                              <a:gd name="T174" fmla="+- 0 127 2"/>
                              <a:gd name="T175" fmla="*/ 127 h 240"/>
                              <a:gd name="T176" fmla="+- 0 826 594"/>
                              <a:gd name="T177" fmla="*/ T176 w 285"/>
                              <a:gd name="T178" fmla="+- 0 154 2"/>
                              <a:gd name="T179" fmla="*/ 154 h 240"/>
                              <a:gd name="T180" fmla="+- 0 839 594"/>
                              <a:gd name="T181" fmla="*/ T180 w 285"/>
                              <a:gd name="T182" fmla="+- 0 161 2"/>
                              <a:gd name="T183" fmla="*/ 161 h 240"/>
                              <a:gd name="T184" fmla="+- 0 847 594"/>
                              <a:gd name="T185" fmla="*/ T184 w 285"/>
                              <a:gd name="T186" fmla="+- 0 157 2"/>
                              <a:gd name="T187" fmla="*/ 157 h 240"/>
                              <a:gd name="T188" fmla="+- 0 864 594"/>
                              <a:gd name="T189" fmla="*/ T188 w 285"/>
                              <a:gd name="T190" fmla="+- 0 144 2"/>
                              <a:gd name="T191" fmla="*/ 144 h 240"/>
                              <a:gd name="T192" fmla="+- 0 872 594"/>
                              <a:gd name="T193" fmla="*/ T192 w 285"/>
                              <a:gd name="T194" fmla="+- 0 137 2"/>
                              <a:gd name="T195" fmla="*/ 137 h 240"/>
                              <a:gd name="T196" fmla="+- 0 874 594"/>
                              <a:gd name="T197" fmla="*/ T196 w 285"/>
                              <a:gd name="T198" fmla="+- 0 138 2"/>
                              <a:gd name="T199" fmla="*/ 138 h 240"/>
                              <a:gd name="T200" fmla="+- 0 879 594"/>
                              <a:gd name="T201" fmla="*/ T200 w 285"/>
                              <a:gd name="T202" fmla="+- 0 145 2"/>
                              <a:gd name="T203" fmla="*/ 145 h 240"/>
                              <a:gd name="T204" fmla="+- 0 876 594"/>
                              <a:gd name="T205" fmla="*/ T204 w 285"/>
                              <a:gd name="T206" fmla="+- 0 169 2"/>
                              <a:gd name="T207" fmla="*/ 169 h 240"/>
                              <a:gd name="T208" fmla="+- 0 863 594"/>
                              <a:gd name="T209" fmla="*/ T208 w 285"/>
                              <a:gd name="T210" fmla="+- 0 186 2"/>
                              <a:gd name="T211" fmla="*/ 186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85" h="240">
                                <a:moveTo>
                                  <a:pt x="251" y="195"/>
                                </a:moveTo>
                                <a:lnTo>
                                  <a:pt x="230" y="199"/>
                                </a:lnTo>
                                <a:lnTo>
                                  <a:pt x="216" y="197"/>
                                </a:lnTo>
                                <a:lnTo>
                                  <a:pt x="200" y="188"/>
                                </a:lnTo>
                                <a:lnTo>
                                  <a:pt x="190" y="169"/>
                                </a:lnTo>
                                <a:lnTo>
                                  <a:pt x="185" y="139"/>
                                </a:lnTo>
                                <a:lnTo>
                                  <a:pt x="185" y="131"/>
                                </a:lnTo>
                                <a:lnTo>
                                  <a:pt x="185" y="123"/>
                                </a:lnTo>
                                <a:lnTo>
                                  <a:pt x="185" y="114"/>
                                </a:lnTo>
                                <a:lnTo>
                                  <a:pt x="176" y="135"/>
                                </a:lnTo>
                                <a:lnTo>
                                  <a:pt x="164" y="161"/>
                                </a:lnTo>
                                <a:lnTo>
                                  <a:pt x="151" y="183"/>
                                </a:lnTo>
                                <a:lnTo>
                                  <a:pt x="139" y="201"/>
                                </a:lnTo>
                                <a:lnTo>
                                  <a:pt x="128" y="215"/>
                                </a:lnTo>
                                <a:lnTo>
                                  <a:pt x="116" y="226"/>
                                </a:lnTo>
                                <a:lnTo>
                                  <a:pt x="105" y="233"/>
                                </a:lnTo>
                                <a:lnTo>
                                  <a:pt x="93" y="237"/>
                                </a:lnTo>
                                <a:lnTo>
                                  <a:pt x="84" y="239"/>
                                </a:lnTo>
                                <a:lnTo>
                                  <a:pt x="80" y="239"/>
                                </a:lnTo>
                                <a:lnTo>
                                  <a:pt x="68" y="237"/>
                                </a:lnTo>
                                <a:lnTo>
                                  <a:pt x="53" y="229"/>
                                </a:lnTo>
                                <a:lnTo>
                                  <a:pt x="42" y="214"/>
                                </a:lnTo>
                                <a:lnTo>
                                  <a:pt x="36" y="192"/>
                                </a:lnTo>
                                <a:lnTo>
                                  <a:pt x="35" y="163"/>
                                </a:lnTo>
                                <a:lnTo>
                                  <a:pt x="36" y="157"/>
                                </a:lnTo>
                                <a:lnTo>
                                  <a:pt x="37" y="151"/>
                                </a:lnTo>
                                <a:lnTo>
                                  <a:pt x="38" y="146"/>
                                </a:lnTo>
                                <a:lnTo>
                                  <a:pt x="40" y="140"/>
                                </a:lnTo>
                                <a:lnTo>
                                  <a:pt x="41" y="134"/>
                                </a:lnTo>
                                <a:lnTo>
                                  <a:pt x="42" y="128"/>
                                </a:lnTo>
                                <a:lnTo>
                                  <a:pt x="43" y="122"/>
                                </a:lnTo>
                                <a:lnTo>
                                  <a:pt x="34" y="129"/>
                                </a:lnTo>
                                <a:lnTo>
                                  <a:pt x="27" y="133"/>
                                </a:lnTo>
                                <a:lnTo>
                                  <a:pt x="17" y="132"/>
                                </a:lnTo>
                                <a:lnTo>
                                  <a:pt x="5" y="131"/>
                                </a:lnTo>
                                <a:lnTo>
                                  <a:pt x="0" y="121"/>
                                </a:lnTo>
                                <a:lnTo>
                                  <a:pt x="0" y="111"/>
                                </a:lnTo>
                                <a:lnTo>
                                  <a:pt x="12" y="103"/>
                                </a:lnTo>
                                <a:lnTo>
                                  <a:pt x="30" y="85"/>
                                </a:lnTo>
                                <a:lnTo>
                                  <a:pt x="45" y="66"/>
                                </a:lnTo>
                                <a:lnTo>
                                  <a:pt x="56" y="48"/>
                                </a:lnTo>
                                <a:lnTo>
                                  <a:pt x="64" y="33"/>
                                </a:lnTo>
                                <a:lnTo>
                                  <a:pt x="68" y="24"/>
                                </a:lnTo>
                                <a:lnTo>
                                  <a:pt x="72" y="15"/>
                                </a:lnTo>
                                <a:lnTo>
                                  <a:pt x="76" y="8"/>
                                </a:lnTo>
                                <a:lnTo>
                                  <a:pt x="80" y="5"/>
                                </a:lnTo>
                                <a:lnTo>
                                  <a:pt x="84" y="2"/>
                                </a:lnTo>
                                <a:lnTo>
                                  <a:pt x="88" y="0"/>
                                </a:lnTo>
                                <a:lnTo>
                                  <a:pt x="93" y="0"/>
                                </a:lnTo>
                                <a:lnTo>
                                  <a:pt x="102" y="2"/>
                                </a:lnTo>
                                <a:lnTo>
                                  <a:pt x="112" y="13"/>
                                </a:lnTo>
                                <a:lnTo>
                                  <a:pt x="114" y="34"/>
                                </a:lnTo>
                                <a:lnTo>
                                  <a:pt x="109" y="62"/>
                                </a:lnTo>
                                <a:lnTo>
                                  <a:pt x="106" y="74"/>
                                </a:lnTo>
                                <a:lnTo>
                                  <a:pt x="99" y="99"/>
                                </a:lnTo>
                                <a:lnTo>
                                  <a:pt x="94" y="121"/>
                                </a:lnTo>
                                <a:lnTo>
                                  <a:pt x="91" y="140"/>
                                </a:lnTo>
                                <a:lnTo>
                                  <a:pt x="88" y="156"/>
                                </a:lnTo>
                                <a:lnTo>
                                  <a:pt x="88" y="169"/>
                                </a:lnTo>
                                <a:lnTo>
                                  <a:pt x="88" y="172"/>
                                </a:lnTo>
                                <a:lnTo>
                                  <a:pt x="88" y="175"/>
                                </a:lnTo>
                                <a:lnTo>
                                  <a:pt x="88" y="177"/>
                                </a:lnTo>
                                <a:lnTo>
                                  <a:pt x="89" y="188"/>
                                </a:lnTo>
                                <a:lnTo>
                                  <a:pt x="93" y="192"/>
                                </a:lnTo>
                                <a:lnTo>
                                  <a:pt x="100" y="192"/>
                                </a:lnTo>
                                <a:lnTo>
                                  <a:pt x="102" y="191"/>
                                </a:lnTo>
                                <a:lnTo>
                                  <a:pt x="103" y="190"/>
                                </a:lnTo>
                                <a:lnTo>
                                  <a:pt x="106" y="188"/>
                                </a:lnTo>
                                <a:lnTo>
                                  <a:pt x="109" y="185"/>
                                </a:lnTo>
                                <a:lnTo>
                                  <a:pt x="113" y="181"/>
                                </a:lnTo>
                                <a:lnTo>
                                  <a:pt x="122" y="167"/>
                                </a:lnTo>
                                <a:lnTo>
                                  <a:pt x="133" y="151"/>
                                </a:lnTo>
                                <a:lnTo>
                                  <a:pt x="144" y="132"/>
                                </a:lnTo>
                                <a:lnTo>
                                  <a:pt x="154" y="113"/>
                                </a:lnTo>
                                <a:lnTo>
                                  <a:pt x="158" y="104"/>
                                </a:lnTo>
                                <a:lnTo>
                                  <a:pt x="170" y="81"/>
                                </a:lnTo>
                                <a:lnTo>
                                  <a:pt x="178" y="65"/>
                                </a:lnTo>
                                <a:lnTo>
                                  <a:pt x="184" y="53"/>
                                </a:lnTo>
                                <a:lnTo>
                                  <a:pt x="190" y="40"/>
                                </a:lnTo>
                                <a:lnTo>
                                  <a:pt x="195" y="35"/>
                                </a:lnTo>
                                <a:lnTo>
                                  <a:pt x="205" y="35"/>
                                </a:lnTo>
                                <a:lnTo>
                                  <a:pt x="206" y="35"/>
                                </a:lnTo>
                                <a:lnTo>
                                  <a:pt x="217" y="39"/>
                                </a:lnTo>
                                <a:lnTo>
                                  <a:pt x="226" y="55"/>
                                </a:lnTo>
                                <a:lnTo>
                                  <a:pt x="229" y="82"/>
                                </a:lnTo>
                                <a:lnTo>
                                  <a:pt x="229" y="105"/>
                                </a:lnTo>
                                <a:lnTo>
                                  <a:pt x="230" y="125"/>
                                </a:lnTo>
                                <a:lnTo>
                                  <a:pt x="231" y="141"/>
                                </a:lnTo>
                                <a:lnTo>
                                  <a:pt x="232" y="152"/>
                                </a:lnTo>
                                <a:lnTo>
                                  <a:pt x="235" y="159"/>
                                </a:lnTo>
                                <a:lnTo>
                                  <a:pt x="245" y="159"/>
                                </a:lnTo>
                                <a:lnTo>
                                  <a:pt x="249" y="157"/>
                                </a:lnTo>
                                <a:lnTo>
                                  <a:pt x="253" y="155"/>
                                </a:lnTo>
                                <a:lnTo>
                                  <a:pt x="261" y="150"/>
                                </a:lnTo>
                                <a:lnTo>
                                  <a:pt x="270" y="142"/>
                                </a:lnTo>
                                <a:lnTo>
                                  <a:pt x="277" y="135"/>
                                </a:lnTo>
                                <a:lnTo>
                                  <a:pt x="278" y="135"/>
                                </a:lnTo>
                                <a:lnTo>
                                  <a:pt x="279" y="135"/>
                                </a:lnTo>
                                <a:lnTo>
                                  <a:pt x="280" y="136"/>
                                </a:lnTo>
                                <a:lnTo>
                                  <a:pt x="283" y="139"/>
                                </a:lnTo>
                                <a:lnTo>
                                  <a:pt x="285" y="143"/>
                                </a:lnTo>
                                <a:lnTo>
                                  <a:pt x="285" y="157"/>
                                </a:lnTo>
                                <a:lnTo>
                                  <a:pt x="282" y="167"/>
                                </a:lnTo>
                                <a:lnTo>
                                  <a:pt x="276" y="176"/>
                                </a:lnTo>
                                <a:lnTo>
                                  <a:pt x="269" y="184"/>
                                </a:lnTo>
                                <a:lnTo>
                                  <a:pt x="251" y="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52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CC3ACB" id="Group 4" o:spid="_x0000_s1026" style="position:absolute;margin-left:29.7pt;margin-top:.1pt;width:14.25pt;height:12pt;z-index:-251620864;mso-position-horizontal-relative:page" coordorigin="594,2" coordsize="28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">
                <v:shape id="Freeform 113" o:spid="_x0000_s1027" style="position:absolute;left:594;top:2;width:285;height:240;visibility:visible;mso-wrap-style:square;v-text-anchor:top" coordsize="28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" path="m251,195r-21,4l216,197r-16,-9l190,169r-5,-30l185,131r,-8l185,114r-9,21l164,161r-13,22l139,201r-11,14l116,226r-11,7l93,237r-9,2l80,239,68,237,53,229,42,214,36,192,35,163r1,-6l37,151r1,-5l40,140r1,-6l42,128r1,-6l34,129r-7,4l17,132,5,131,,121,,111r12,-8l30,85,45,66,56,48,64,33r4,-9l72,15,76,8,80,5,84,2,88,r5,l102,2r10,11l114,34r-5,28l106,74,99,99r-5,22l91,140r-3,16l88,169r,3l88,175r,2l89,188r4,4l100,192r2,-1l103,190r3,-2l109,185r4,-4l122,167r11,-16l144,132r10,-19l158,104,170,81r8,-16l184,53r6,-13l195,35r10,l206,35r11,4l226,55r3,27l229,105r1,20l231,141r1,11l235,159r10,l249,157r4,-2l261,150r9,-8l277,135r1,l279,135r1,1l283,139r2,4l285,157r-3,10l276,176r-7,8l251,195xe" fillcolor="#e95252" stroked="f">
                  <v:path arrowok="t" o:connecttype="custom" o:connectlocs="230,201;200,190;185,141;185,125;176,137;151,185;128,217;105,235;84,241;68,239;42,216;35,165;37,153;40,142;42,130;34,131;17,134;0,123;12,105;45,68;64,35;72,17;80,7;88,2;93,2;112,15;109,64;99,101;91,142;88,171;88,177;89,190;100,194;103,192;109,187;122,169;144,134;158,106;178,67;190,42;205,37;217,41;229,84;230,127;232,154;245,161;253,157;270,144;278,137;280,138;285,145;282,169;269,186" o:connectangles="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Tahoma" w:eastAsia="Tahoma" w:hAnsi="Tahoma" w:cs="Tahoma"/>
          <w:color w:val="323232"/>
          <w:w w:val="103"/>
          <w:sz w:val="19"/>
          <w:szCs w:val="19"/>
        </w:rPr>
        <w:t>Microservices</w:t>
      </w:r>
      <w:r w:rsidR="00B95233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B95233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B95233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B95233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</w:p>
    <w:p w14:paraId="0B306A88" w14:textId="2E6ABD19" w:rsidR="00FA744A" w:rsidRPr="00B95233" w:rsidRDefault="00B95233" w:rsidP="00B95233">
      <w:pPr>
        <w:ind w:left="521"/>
        <w:rPr>
          <w:rFonts w:ascii="Tahoma" w:eastAsia="Tahoma" w:hAnsi="Tahoma" w:cs="Tahoma"/>
          <w:b/>
          <w:bCs/>
          <w:color w:val="323232"/>
          <w:w w:val="103"/>
          <w:sz w:val="19"/>
          <w:szCs w:val="19"/>
        </w:rPr>
      </w:pPr>
      <w:r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365EA6">
        <w:rPr>
          <w:rFonts w:ascii="Segoe UI Symbol" w:eastAsia="Tahoma" w:hAnsi="Segoe UI Symbol" w:cs="Tahoma"/>
          <w:color w:val="323232"/>
          <w:w w:val="103"/>
          <w:sz w:val="19"/>
          <w:szCs w:val="19"/>
        </w:rPr>
        <w:t>⮚</w:t>
      </w:r>
      <w:r w:rsidR="00365EA6">
        <w:rPr>
          <w:rFonts w:ascii="Tahoma" w:eastAsia="Tahoma" w:hAnsi="Tahoma" w:cs="Tahoma"/>
          <w:color w:val="323232"/>
          <w:w w:val="103"/>
          <w:sz w:val="19"/>
          <w:szCs w:val="19"/>
        </w:rPr>
        <w:t xml:space="preserve"> </w:t>
      </w:r>
      <w:r w:rsidR="00556B7C" w:rsidRPr="00BC0533">
        <w:rPr>
          <w:rFonts w:ascii="Tahoma" w:eastAsia="Tahoma" w:hAnsi="Tahoma" w:cs="Tahoma"/>
          <w:color w:val="323232"/>
          <w:w w:val="103"/>
          <w:sz w:val="18"/>
          <w:szCs w:val="18"/>
        </w:rPr>
        <w:t>Analyzed the requirements and designs,</w:t>
      </w:r>
      <w:r w:rsidR="00010D4E">
        <w:rPr>
          <w:rFonts w:ascii="Tahoma" w:eastAsia="Tahoma" w:hAnsi="Tahoma" w:cs="Tahoma"/>
          <w:color w:val="323232"/>
          <w:w w:val="103"/>
          <w:sz w:val="18"/>
          <w:szCs w:val="18"/>
        </w:rPr>
        <w:t xml:space="preserve"> </w:t>
      </w:r>
      <w:r w:rsidR="00556B7C" w:rsidRPr="00BC0533">
        <w:rPr>
          <w:rFonts w:ascii="Tahoma" w:eastAsia="Tahoma" w:hAnsi="Tahoma" w:cs="Tahoma"/>
          <w:color w:val="323232"/>
          <w:w w:val="103"/>
          <w:sz w:val="18"/>
          <w:szCs w:val="18"/>
        </w:rPr>
        <w:t xml:space="preserve">developed and implemented </w:t>
      </w:r>
      <w:proofErr w:type="gramStart"/>
      <w:r w:rsidR="00556B7C" w:rsidRPr="00BC0533">
        <w:rPr>
          <w:rFonts w:ascii="Tahoma" w:eastAsia="Tahoma" w:hAnsi="Tahoma" w:cs="Tahoma"/>
          <w:color w:val="323232"/>
          <w:w w:val="103"/>
          <w:sz w:val="18"/>
          <w:szCs w:val="18"/>
        </w:rPr>
        <w:t>new</w:t>
      </w:r>
      <w:proofErr w:type="gramEnd"/>
      <w:r w:rsidR="00556B7C">
        <w:rPr>
          <w:rFonts w:ascii="Tahoma" w:eastAsia="Tahoma" w:hAnsi="Tahoma" w:cs="Tahoma"/>
          <w:color w:val="323232"/>
          <w:w w:val="103"/>
          <w:sz w:val="19"/>
          <w:szCs w:val="19"/>
        </w:rPr>
        <w:t xml:space="preserve"> </w:t>
      </w:r>
    </w:p>
    <w:p w14:paraId="0EBFD5D4" w14:textId="77777777" w:rsidR="00BC0533" w:rsidRDefault="00FA744A" w:rsidP="00BC0533">
      <w:pPr>
        <w:ind w:left="4320" w:hanging="3799"/>
        <w:rPr>
          <w:rFonts w:ascii="Tahoma" w:eastAsia="Tahoma" w:hAnsi="Tahoma" w:cs="Tahoma"/>
          <w:color w:val="323232"/>
          <w:w w:val="103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664" behindDoc="1" locked="0" layoutInCell="1" allowOverlap="1" wp14:anchorId="5995A59C" wp14:editId="11EF12F1">
                <wp:simplePos x="0" y="0"/>
                <wp:positionH relativeFrom="page">
                  <wp:posOffset>377190</wp:posOffset>
                </wp:positionH>
                <wp:positionV relativeFrom="paragraph">
                  <wp:posOffset>1270</wp:posOffset>
                </wp:positionV>
                <wp:extent cx="180975" cy="152400"/>
                <wp:effectExtent l="5715" t="1270" r="3810" b="8255"/>
                <wp:wrapNone/>
                <wp:docPr id="104633645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52400"/>
                          <a:chOff x="594" y="2"/>
                          <a:chExt cx="285" cy="240"/>
                        </a:xfrm>
                      </wpg:grpSpPr>
                      <wps:wsp>
                        <wps:cNvPr id="13064438" name="Freeform 115"/>
                        <wps:cNvSpPr>
                          <a:spLocks/>
                        </wps:cNvSpPr>
                        <wps:spPr bwMode="auto">
                          <a:xfrm>
                            <a:off x="594" y="2"/>
                            <a:ext cx="285" cy="240"/>
                          </a:xfrm>
                          <a:custGeom>
                            <a:avLst/>
                            <a:gdLst>
                              <a:gd name="T0" fmla="+- 0 824 594"/>
                              <a:gd name="T1" fmla="*/ T0 w 285"/>
                              <a:gd name="T2" fmla="+- 0 201 2"/>
                              <a:gd name="T3" fmla="*/ 201 h 240"/>
                              <a:gd name="T4" fmla="+- 0 794 594"/>
                              <a:gd name="T5" fmla="*/ T4 w 285"/>
                              <a:gd name="T6" fmla="+- 0 190 2"/>
                              <a:gd name="T7" fmla="*/ 190 h 240"/>
                              <a:gd name="T8" fmla="+- 0 779 594"/>
                              <a:gd name="T9" fmla="*/ T8 w 285"/>
                              <a:gd name="T10" fmla="+- 0 141 2"/>
                              <a:gd name="T11" fmla="*/ 141 h 240"/>
                              <a:gd name="T12" fmla="+- 0 779 594"/>
                              <a:gd name="T13" fmla="*/ T12 w 285"/>
                              <a:gd name="T14" fmla="+- 0 125 2"/>
                              <a:gd name="T15" fmla="*/ 125 h 240"/>
                              <a:gd name="T16" fmla="+- 0 770 594"/>
                              <a:gd name="T17" fmla="*/ T16 w 285"/>
                              <a:gd name="T18" fmla="+- 0 137 2"/>
                              <a:gd name="T19" fmla="*/ 137 h 240"/>
                              <a:gd name="T20" fmla="+- 0 745 594"/>
                              <a:gd name="T21" fmla="*/ T20 w 285"/>
                              <a:gd name="T22" fmla="+- 0 185 2"/>
                              <a:gd name="T23" fmla="*/ 185 h 240"/>
                              <a:gd name="T24" fmla="+- 0 722 594"/>
                              <a:gd name="T25" fmla="*/ T24 w 285"/>
                              <a:gd name="T26" fmla="+- 0 217 2"/>
                              <a:gd name="T27" fmla="*/ 217 h 240"/>
                              <a:gd name="T28" fmla="+- 0 699 594"/>
                              <a:gd name="T29" fmla="*/ T28 w 285"/>
                              <a:gd name="T30" fmla="+- 0 235 2"/>
                              <a:gd name="T31" fmla="*/ 235 h 240"/>
                              <a:gd name="T32" fmla="+- 0 678 594"/>
                              <a:gd name="T33" fmla="*/ T32 w 285"/>
                              <a:gd name="T34" fmla="+- 0 241 2"/>
                              <a:gd name="T35" fmla="*/ 241 h 240"/>
                              <a:gd name="T36" fmla="+- 0 662 594"/>
                              <a:gd name="T37" fmla="*/ T36 w 285"/>
                              <a:gd name="T38" fmla="+- 0 239 2"/>
                              <a:gd name="T39" fmla="*/ 239 h 240"/>
                              <a:gd name="T40" fmla="+- 0 636 594"/>
                              <a:gd name="T41" fmla="*/ T40 w 285"/>
                              <a:gd name="T42" fmla="+- 0 216 2"/>
                              <a:gd name="T43" fmla="*/ 216 h 240"/>
                              <a:gd name="T44" fmla="+- 0 629 594"/>
                              <a:gd name="T45" fmla="*/ T44 w 285"/>
                              <a:gd name="T46" fmla="+- 0 165 2"/>
                              <a:gd name="T47" fmla="*/ 165 h 240"/>
                              <a:gd name="T48" fmla="+- 0 631 594"/>
                              <a:gd name="T49" fmla="*/ T48 w 285"/>
                              <a:gd name="T50" fmla="+- 0 153 2"/>
                              <a:gd name="T51" fmla="*/ 153 h 240"/>
                              <a:gd name="T52" fmla="+- 0 634 594"/>
                              <a:gd name="T53" fmla="*/ T52 w 285"/>
                              <a:gd name="T54" fmla="+- 0 142 2"/>
                              <a:gd name="T55" fmla="*/ 142 h 240"/>
                              <a:gd name="T56" fmla="+- 0 636 594"/>
                              <a:gd name="T57" fmla="*/ T56 w 285"/>
                              <a:gd name="T58" fmla="+- 0 130 2"/>
                              <a:gd name="T59" fmla="*/ 130 h 240"/>
                              <a:gd name="T60" fmla="+- 0 628 594"/>
                              <a:gd name="T61" fmla="*/ T60 w 285"/>
                              <a:gd name="T62" fmla="+- 0 131 2"/>
                              <a:gd name="T63" fmla="*/ 131 h 240"/>
                              <a:gd name="T64" fmla="+- 0 611 594"/>
                              <a:gd name="T65" fmla="*/ T64 w 285"/>
                              <a:gd name="T66" fmla="+- 0 134 2"/>
                              <a:gd name="T67" fmla="*/ 134 h 240"/>
                              <a:gd name="T68" fmla="+- 0 594 594"/>
                              <a:gd name="T69" fmla="*/ T68 w 285"/>
                              <a:gd name="T70" fmla="+- 0 123 2"/>
                              <a:gd name="T71" fmla="*/ 123 h 240"/>
                              <a:gd name="T72" fmla="+- 0 606 594"/>
                              <a:gd name="T73" fmla="*/ T72 w 285"/>
                              <a:gd name="T74" fmla="+- 0 105 2"/>
                              <a:gd name="T75" fmla="*/ 105 h 240"/>
                              <a:gd name="T76" fmla="+- 0 639 594"/>
                              <a:gd name="T77" fmla="*/ T76 w 285"/>
                              <a:gd name="T78" fmla="+- 0 68 2"/>
                              <a:gd name="T79" fmla="*/ 68 h 240"/>
                              <a:gd name="T80" fmla="+- 0 658 594"/>
                              <a:gd name="T81" fmla="*/ T80 w 285"/>
                              <a:gd name="T82" fmla="+- 0 35 2"/>
                              <a:gd name="T83" fmla="*/ 35 h 240"/>
                              <a:gd name="T84" fmla="+- 0 666 594"/>
                              <a:gd name="T85" fmla="*/ T84 w 285"/>
                              <a:gd name="T86" fmla="+- 0 17 2"/>
                              <a:gd name="T87" fmla="*/ 17 h 240"/>
                              <a:gd name="T88" fmla="+- 0 674 594"/>
                              <a:gd name="T89" fmla="*/ T88 w 285"/>
                              <a:gd name="T90" fmla="+- 0 7 2"/>
                              <a:gd name="T91" fmla="*/ 7 h 240"/>
                              <a:gd name="T92" fmla="+- 0 682 594"/>
                              <a:gd name="T93" fmla="*/ T92 w 285"/>
                              <a:gd name="T94" fmla="+- 0 2 2"/>
                              <a:gd name="T95" fmla="*/ 2 h 240"/>
                              <a:gd name="T96" fmla="+- 0 687 594"/>
                              <a:gd name="T97" fmla="*/ T96 w 285"/>
                              <a:gd name="T98" fmla="+- 0 2 2"/>
                              <a:gd name="T99" fmla="*/ 2 h 240"/>
                              <a:gd name="T100" fmla="+- 0 706 594"/>
                              <a:gd name="T101" fmla="*/ T100 w 285"/>
                              <a:gd name="T102" fmla="+- 0 15 2"/>
                              <a:gd name="T103" fmla="*/ 15 h 240"/>
                              <a:gd name="T104" fmla="+- 0 703 594"/>
                              <a:gd name="T105" fmla="*/ T104 w 285"/>
                              <a:gd name="T106" fmla="+- 0 64 2"/>
                              <a:gd name="T107" fmla="*/ 64 h 240"/>
                              <a:gd name="T108" fmla="+- 0 693 594"/>
                              <a:gd name="T109" fmla="*/ T108 w 285"/>
                              <a:gd name="T110" fmla="+- 0 101 2"/>
                              <a:gd name="T111" fmla="*/ 101 h 240"/>
                              <a:gd name="T112" fmla="+- 0 685 594"/>
                              <a:gd name="T113" fmla="*/ T112 w 285"/>
                              <a:gd name="T114" fmla="+- 0 142 2"/>
                              <a:gd name="T115" fmla="*/ 142 h 240"/>
                              <a:gd name="T116" fmla="+- 0 682 594"/>
                              <a:gd name="T117" fmla="*/ T116 w 285"/>
                              <a:gd name="T118" fmla="+- 0 171 2"/>
                              <a:gd name="T119" fmla="*/ 171 h 240"/>
                              <a:gd name="T120" fmla="+- 0 682 594"/>
                              <a:gd name="T121" fmla="*/ T120 w 285"/>
                              <a:gd name="T122" fmla="+- 0 177 2"/>
                              <a:gd name="T123" fmla="*/ 177 h 240"/>
                              <a:gd name="T124" fmla="+- 0 683 594"/>
                              <a:gd name="T125" fmla="*/ T124 w 285"/>
                              <a:gd name="T126" fmla="+- 0 190 2"/>
                              <a:gd name="T127" fmla="*/ 190 h 240"/>
                              <a:gd name="T128" fmla="+- 0 694 594"/>
                              <a:gd name="T129" fmla="*/ T128 w 285"/>
                              <a:gd name="T130" fmla="+- 0 194 2"/>
                              <a:gd name="T131" fmla="*/ 194 h 240"/>
                              <a:gd name="T132" fmla="+- 0 697 594"/>
                              <a:gd name="T133" fmla="*/ T132 w 285"/>
                              <a:gd name="T134" fmla="+- 0 192 2"/>
                              <a:gd name="T135" fmla="*/ 192 h 240"/>
                              <a:gd name="T136" fmla="+- 0 703 594"/>
                              <a:gd name="T137" fmla="*/ T136 w 285"/>
                              <a:gd name="T138" fmla="+- 0 187 2"/>
                              <a:gd name="T139" fmla="*/ 187 h 240"/>
                              <a:gd name="T140" fmla="+- 0 716 594"/>
                              <a:gd name="T141" fmla="*/ T140 w 285"/>
                              <a:gd name="T142" fmla="+- 0 169 2"/>
                              <a:gd name="T143" fmla="*/ 169 h 240"/>
                              <a:gd name="T144" fmla="+- 0 738 594"/>
                              <a:gd name="T145" fmla="*/ T144 w 285"/>
                              <a:gd name="T146" fmla="+- 0 134 2"/>
                              <a:gd name="T147" fmla="*/ 134 h 240"/>
                              <a:gd name="T148" fmla="+- 0 752 594"/>
                              <a:gd name="T149" fmla="*/ T148 w 285"/>
                              <a:gd name="T150" fmla="+- 0 106 2"/>
                              <a:gd name="T151" fmla="*/ 106 h 240"/>
                              <a:gd name="T152" fmla="+- 0 772 594"/>
                              <a:gd name="T153" fmla="*/ T152 w 285"/>
                              <a:gd name="T154" fmla="+- 0 67 2"/>
                              <a:gd name="T155" fmla="*/ 67 h 240"/>
                              <a:gd name="T156" fmla="+- 0 784 594"/>
                              <a:gd name="T157" fmla="*/ T156 w 285"/>
                              <a:gd name="T158" fmla="+- 0 42 2"/>
                              <a:gd name="T159" fmla="*/ 42 h 240"/>
                              <a:gd name="T160" fmla="+- 0 799 594"/>
                              <a:gd name="T161" fmla="*/ T160 w 285"/>
                              <a:gd name="T162" fmla="+- 0 37 2"/>
                              <a:gd name="T163" fmla="*/ 37 h 240"/>
                              <a:gd name="T164" fmla="+- 0 811 594"/>
                              <a:gd name="T165" fmla="*/ T164 w 285"/>
                              <a:gd name="T166" fmla="+- 0 41 2"/>
                              <a:gd name="T167" fmla="*/ 41 h 240"/>
                              <a:gd name="T168" fmla="+- 0 823 594"/>
                              <a:gd name="T169" fmla="*/ T168 w 285"/>
                              <a:gd name="T170" fmla="+- 0 84 2"/>
                              <a:gd name="T171" fmla="*/ 84 h 240"/>
                              <a:gd name="T172" fmla="+- 0 824 594"/>
                              <a:gd name="T173" fmla="*/ T172 w 285"/>
                              <a:gd name="T174" fmla="+- 0 127 2"/>
                              <a:gd name="T175" fmla="*/ 127 h 240"/>
                              <a:gd name="T176" fmla="+- 0 826 594"/>
                              <a:gd name="T177" fmla="*/ T176 w 285"/>
                              <a:gd name="T178" fmla="+- 0 154 2"/>
                              <a:gd name="T179" fmla="*/ 154 h 240"/>
                              <a:gd name="T180" fmla="+- 0 839 594"/>
                              <a:gd name="T181" fmla="*/ T180 w 285"/>
                              <a:gd name="T182" fmla="+- 0 161 2"/>
                              <a:gd name="T183" fmla="*/ 161 h 240"/>
                              <a:gd name="T184" fmla="+- 0 847 594"/>
                              <a:gd name="T185" fmla="*/ T184 w 285"/>
                              <a:gd name="T186" fmla="+- 0 157 2"/>
                              <a:gd name="T187" fmla="*/ 157 h 240"/>
                              <a:gd name="T188" fmla="+- 0 864 594"/>
                              <a:gd name="T189" fmla="*/ T188 w 285"/>
                              <a:gd name="T190" fmla="+- 0 144 2"/>
                              <a:gd name="T191" fmla="*/ 144 h 240"/>
                              <a:gd name="T192" fmla="+- 0 872 594"/>
                              <a:gd name="T193" fmla="*/ T192 w 285"/>
                              <a:gd name="T194" fmla="+- 0 137 2"/>
                              <a:gd name="T195" fmla="*/ 137 h 240"/>
                              <a:gd name="T196" fmla="+- 0 874 594"/>
                              <a:gd name="T197" fmla="*/ T196 w 285"/>
                              <a:gd name="T198" fmla="+- 0 138 2"/>
                              <a:gd name="T199" fmla="*/ 138 h 240"/>
                              <a:gd name="T200" fmla="+- 0 879 594"/>
                              <a:gd name="T201" fmla="*/ T200 w 285"/>
                              <a:gd name="T202" fmla="+- 0 145 2"/>
                              <a:gd name="T203" fmla="*/ 145 h 240"/>
                              <a:gd name="T204" fmla="+- 0 876 594"/>
                              <a:gd name="T205" fmla="*/ T204 w 285"/>
                              <a:gd name="T206" fmla="+- 0 169 2"/>
                              <a:gd name="T207" fmla="*/ 169 h 240"/>
                              <a:gd name="T208" fmla="+- 0 863 594"/>
                              <a:gd name="T209" fmla="*/ T208 w 285"/>
                              <a:gd name="T210" fmla="+- 0 186 2"/>
                              <a:gd name="T211" fmla="*/ 186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85" h="240">
                                <a:moveTo>
                                  <a:pt x="251" y="195"/>
                                </a:moveTo>
                                <a:lnTo>
                                  <a:pt x="230" y="199"/>
                                </a:lnTo>
                                <a:lnTo>
                                  <a:pt x="216" y="197"/>
                                </a:lnTo>
                                <a:lnTo>
                                  <a:pt x="200" y="188"/>
                                </a:lnTo>
                                <a:lnTo>
                                  <a:pt x="190" y="169"/>
                                </a:lnTo>
                                <a:lnTo>
                                  <a:pt x="185" y="139"/>
                                </a:lnTo>
                                <a:lnTo>
                                  <a:pt x="185" y="131"/>
                                </a:lnTo>
                                <a:lnTo>
                                  <a:pt x="185" y="123"/>
                                </a:lnTo>
                                <a:lnTo>
                                  <a:pt x="185" y="114"/>
                                </a:lnTo>
                                <a:lnTo>
                                  <a:pt x="176" y="135"/>
                                </a:lnTo>
                                <a:lnTo>
                                  <a:pt x="164" y="161"/>
                                </a:lnTo>
                                <a:lnTo>
                                  <a:pt x="151" y="183"/>
                                </a:lnTo>
                                <a:lnTo>
                                  <a:pt x="139" y="201"/>
                                </a:lnTo>
                                <a:lnTo>
                                  <a:pt x="128" y="215"/>
                                </a:lnTo>
                                <a:lnTo>
                                  <a:pt x="116" y="226"/>
                                </a:lnTo>
                                <a:lnTo>
                                  <a:pt x="105" y="233"/>
                                </a:lnTo>
                                <a:lnTo>
                                  <a:pt x="93" y="237"/>
                                </a:lnTo>
                                <a:lnTo>
                                  <a:pt x="84" y="239"/>
                                </a:lnTo>
                                <a:lnTo>
                                  <a:pt x="80" y="239"/>
                                </a:lnTo>
                                <a:lnTo>
                                  <a:pt x="68" y="237"/>
                                </a:lnTo>
                                <a:lnTo>
                                  <a:pt x="53" y="229"/>
                                </a:lnTo>
                                <a:lnTo>
                                  <a:pt x="42" y="214"/>
                                </a:lnTo>
                                <a:lnTo>
                                  <a:pt x="36" y="192"/>
                                </a:lnTo>
                                <a:lnTo>
                                  <a:pt x="35" y="163"/>
                                </a:lnTo>
                                <a:lnTo>
                                  <a:pt x="36" y="157"/>
                                </a:lnTo>
                                <a:lnTo>
                                  <a:pt x="37" y="151"/>
                                </a:lnTo>
                                <a:lnTo>
                                  <a:pt x="38" y="146"/>
                                </a:lnTo>
                                <a:lnTo>
                                  <a:pt x="40" y="140"/>
                                </a:lnTo>
                                <a:lnTo>
                                  <a:pt x="41" y="134"/>
                                </a:lnTo>
                                <a:lnTo>
                                  <a:pt x="42" y="128"/>
                                </a:lnTo>
                                <a:lnTo>
                                  <a:pt x="43" y="122"/>
                                </a:lnTo>
                                <a:lnTo>
                                  <a:pt x="34" y="129"/>
                                </a:lnTo>
                                <a:lnTo>
                                  <a:pt x="27" y="133"/>
                                </a:lnTo>
                                <a:lnTo>
                                  <a:pt x="17" y="132"/>
                                </a:lnTo>
                                <a:lnTo>
                                  <a:pt x="5" y="131"/>
                                </a:lnTo>
                                <a:lnTo>
                                  <a:pt x="0" y="121"/>
                                </a:lnTo>
                                <a:lnTo>
                                  <a:pt x="0" y="111"/>
                                </a:lnTo>
                                <a:lnTo>
                                  <a:pt x="12" y="103"/>
                                </a:lnTo>
                                <a:lnTo>
                                  <a:pt x="30" y="85"/>
                                </a:lnTo>
                                <a:lnTo>
                                  <a:pt x="45" y="66"/>
                                </a:lnTo>
                                <a:lnTo>
                                  <a:pt x="56" y="48"/>
                                </a:lnTo>
                                <a:lnTo>
                                  <a:pt x="64" y="33"/>
                                </a:lnTo>
                                <a:lnTo>
                                  <a:pt x="68" y="24"/>
                                </a:lnTo>
                                <a:lnTo>
                                  <a:pt x="72" y="15"/>
                                </a:lnTo>
                                <a:lnTo>
                                  <a:pt x="76" y="8"/>
                                </a:lnTo>
                                <a:lnTo>
                                  <a:pt x="80" y="5"/>
                                </a:lnTo>
                                <a:lnTo>
                                  <a:pt x="84" y="2"/>
                                </a:lnTo>
                                <a:lnTo>
                                  <a:pt x="88" y="0"/>
                                </a:lnTo>
                                <a:lnTo>
                                  <a:pt x="93" y="0"/>
                                </a:lnTo>
                                <a:lnTo>
                                  <a:pt x="102" y="2"/>
                                </a:lnTo>
                                <a:lnTo>
                                  <a:pt x="112" y="13"/>
                                </a:lnTo>
                                <a:lnTo>
                                  <a:pt x="114" y="34"/>
                                </a:lnTo>
                                <a:lnTo>
                                  <a:pt x="109" y="62"/>
                                </a:lnTo>
                                <a:lnTo>
                                  <a:pt x="106" y="74"/>
                                </a:lnTo>
                                <a:lnTo>
                                  <a:pt x="99" y="99"/>
                                </a:lnTo>
                                <a:lnTo>
                                  <a:pt x="94" y="121"/>
                                </a:lnTo>
                                <a:lnTo>
                                  <a:pt x="91" y="140"/>
                                </a:lnTo>
                                <a:lnTo>
                                  <a:pt x="88" y="156"/>
                                </a:lnTo>
                                <a:lnTo>
                                  <a:pt x="88" y="169"/>
                                </a:lnTo>
                                <a:lnTo>
                                  <a:pt x="88" y="172"/>
                                </a:lnTo>
                                <a:lnTo>
                                  <a:pt x="88" y="175"/>
                                </a:lnTo>
                                <a:lnTo>
                                  <a:pt x="88" y="177"/>
                                </a:lnTo>
                                <a:lnTo>
                                  <a:pt x="89" y="188"/>
                                </a:lnTo>
                                <a:lnTo>
                                  <a:pt x="93" y="192"/>
                                </a:lnTo>
                                <a:lnTo>
                                  <a:pt x="100" y="192"/>
                                </a:lnTo>
                                <a:lnTo>
                                  <a:pt x="102" y="191"/>
                                </a:lnTo>
                                <a:lnTo>
                                  <a:pt x="103" y="190"/>
                                </a:lnTo>
                                <a:lnTo>
                                  <a:pt x="106" y="188"/>
                                </a:lnTo>
                                <a:lnTo>
                                  <a:pt x="109" y="185"/>
                                </a:lnTo>
                                <a:lnTo>
                                  <a:pt x="113" y="181"/>
                                </a:lnTo>
                                <a:lnTo>
                                  <a:pt x="122" y="167"/>
                                </a:lnTo>
                                <a:lnTo>
                                  <a:pt x="133" y="151"/>
                                </a:lnTo>
                                <a:lnTo>
                                  <a:pt x="144" y="132"/>
                                </a:lnTo>
                                <a:lnTo>
                                  <a:pt x="154" y="113"/>
                                </a:lnTo>
                                <a:lnTo>
                                  <a:pt x="158" y="104"/>
                                </a:lnTo>
                                <a:lnTo>
                                  <a:pt x="170" y="81"/>
                                </a:lnTo>
                                <a:lnTo>
                                  <a:pt x="178" y="65"/>
                                </a:lnTo>
                                <a:lnTo>
                                  <a:pt x="184" y="53"/>
                                </a:lnTo>
                                <a:lnTo>
                                  <a:pt x="190" y="40"/>
                                </a:lnTo>
                                <a:lnTo>
                                  <a:pt x="195" y="35"/>
                                </a:lnTo>
                                <a:lnTo>
                                  <a:pt x="205" y="35"/>
                                </a:lnTo>
                                <a:lnTo>
                                  <a:pt x="206" y="35"/>
                                </a:lnTo>
                                <a:lnTo>
                                  <a:pt x="217" y="39"/>
                                </a:lnTo>
                                <a:lnTo>
                                  <a:pt x="226" y="55"/>
                                </a:lnTo>
                                <a:lnTo>
                                  <a:pt x="229" y="82"/>
                                </a:lnTo>
                                <a:lnTo>
                                  <a:pt x="229" y="105"/>
                                </a:lnTo>
                                <a:lnTo>
                                  <a:pt x="230" y="125"/>
                                </a:lnTo>
                                <a:lnTo>
                                  <a:pt x="231" y="141"/>
                                </a:lnTo>
                                <a:lnTo>
                                  <a:pt x="232" y="152"/>
                                </a:lnTo>
                                <a:lnTo>
                                  <a:pt x="235" y="159"/>
                                </a:lnTo>
                                <a:lnTo>
                                  <a:pt x="245" y="159"/>
                                </a:lnTo>
                                <a:lnTo>
                                  <a:pt x="249" y="157"/>
                                </a:lnTo>
                                <a:lnTo>
                                  <a:pt x="253" y="155"/>
                                </a:lnTo>
                                <a:lnTo>
                                  <a:pt x="261" y="150"/>
                                </a:lnTo>
                                <a:lnTo>
                                  <a:pt x="270" y="142"/>
                                </a:lnTo>
                                <a:lnTo>
                                  <a:pt x="277" y="135"/>
                                </a:lnTo>
                                <a:lnTo>
                                  <a:pt x="278" y="135"/>
                                </a:lnTo>
                                <a:lnTo>
                                  <a:pt x="279" y="135"/>
                                </a:lnTo>
                                <a:lnTo>
                                  <a:pt x="280" y="136"/>
                                </a:lnTo>
                                <a:lnTo>
                                  <a:pt x="283" y="139"/>
                                </a:lnTo>
                                <a:lnTo>
                                  <a:pt x="285" y="143"/>
                                </a:lnTo>
                                <a:lnTo>
                                  <a:pt x="285" y="157"/>
                                </a:lnTo>
                                <a:lnTo>
                                  <a:pt x="282" y="167"/>
                                </a:lnTo>
                                <a:lnTo>
                                  <a:pt x="276" y="176"/>
                                </a:lnTo>
                                <a:lnTo>
                                  <a:pt x="269" y="184"/>
                                </a:lnTo>
                                <a:lnTo>
                                  <a:pt x="251" y="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52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A3AA1C" id="Group 5" o:spid="_x0000_s1026" style="position:absolute;margin-left:29.7pt;margin-top:.1pt;width:14.25pt;height:12pt;z-index:-251618816;mso-position-horizontal-relative:page" coordorigin="594,2" coordsize="28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">
                <v:shape id="Freeform 115" o:spid="_x0000_s1027" style="position:absolute;left:594;top:2;width:285;height:240;visibility:visible;mso-wrap-style:square;v-text-anchor:top" coordsize="28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" path="m251,195r-21,4l216,197r-16,-9l190,169r-5,-30l185,131r,-8l185,114r-9,21l164,161r-13,22l139,201r-11,14l116,226r-11,7l93,237r-9,2l80,239,68,237,53,229,42,214,36,192,35,163r1,-6l37,151r1,-5l40,140r1,-6l42,128r1,-6l34,129r-7,4l17,132,5,131,,121,,111r12,-8l30,85,45,66,56,48,64,33r4,-9l72,15,76,8,80,5,84,2,88,r5,l102,2r10,11l114,34r-5,28l106,74,99,99r-5,22l91,140r-3,16l88,169r,3l88,175r,2l89,188r4,4l100,192r2,-1l103,190r3,-2l109,185r4,-4l122,167r11,-16l144,132r10,-19l158,104,170,81r8,-16l184,53r6,-13l195,35r10,l206,35r11,4l226,55r3,27l229,105r1,20l231,141r1,11l235,159r10,l249,157r4,-2l261,150r9,-8l277,135r1,l279,135r1,1l283,139r2,4l285,157r-3,10l276,176r-7,8l251,195xe" fillcolor="#e95252" stroked="f">
                  <v:path arrowok="t" o:connecttype="custom" o:connectlocs="230,201;200,190;185,141;185,125;176,137;151,185;128,217;105,235;84,241;68,239;42,216;35,165;37,153;40,142;42,130;34,131;17,134;0,123;12,105;45,68;64,35;72,17;80,7;88,2;93,2;112,15;109,64;99,101;91,142;88,171;88,177;89,190;100,194;103,192;109,187;122,169;144,134;158,106;178,67;190,42;205,37;217,41;229,84;230,127;232,154;245,161;253,157;270,144;278,137;280,138;285,145;282,169;269,186" o:connectangles="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Tahoma" w:eastAsia="Tahoma" w:hAnsi="Tahoma" w:cs="Tahoma"/>
          <w:color w:val="323232"/>
          <w:w w:val="103"/>
          <w:sz w:val="19"/>
          <w:szCs w:val="19"/>
        </w:rPr>
        <w:t>JavaScript</w:t>
      </w:r>
      <w:r w:rsidR="00842FF0">
        <w:rPr>
          <w:rFonts w:ascii="Tahoma" w:eastAsia="Tahoma" w:hAnsi="Tahoma" w:cs="Tahoma"/>
          <w:color w:val="323232"/>
          <w:w w:val="103"/>
          <w:sz w:val="19"/>
          <w:szCs w:val="19"/>
        </w:rPr>
        <w:t xml:space="preserve"> ,</w:t>
      </w:r>
      <w:proofErr w:type="gramEnd"/>
      <w:r w:rsidR="00842FF0">
        <w:rPr>
          <w:rFonts w:ascii="Tahoma" w:eastAsia="Tahoma" w:hAnsi="Tahoma" w:cs="Tahoma"/>
          <w:color w:val="323232"/>
          <w:w w:val="103"/>
          <w:sz w:val="19"/>
          <w:szCs w:val="19"/>
        </w:rPr>
        <w:t xml:space="preserve"> CSS , ReactJS</w:t>
      </w:r>
      <w:r w:rsidR="00A316B2">
        <w:rPr>
          <w:rFonts w:ascii="Tahoma" w:eastAsia="Tahoma" w:hAnsi="Tahoma" w:cs="Tahoma"/>
          <w:color w:val="323232"/>
          <w:w w:val="103"/>
          <w:sz w:val="19"/>
          <w:szCs w:val="19"/>
        </w:rPr>
        <w:t xml:space="preserve">      </w:t>
      </w:r>
      <w:r w:rsidR="00BC0533">
        <w:rPr>
          <w:rFonts w:ascii="Tahoma" w:eastAsia="Tahoma" w:hAnsi="Tahoma" w:cs="Tahoma"/>
          <w:color w:val="323232"/>
          <w:w w:val="103"/>
          <w:sz w:val="19"/>
          <w:szCs w:val="19"/>
        </w:rPr>
        <w:t xml:space="preserve">  </w:t>
      </w:r>
      <w:r w:rsidR="00BC0533">
        <w:rPr>
          <w:rFonts w:ascii="Tahoma" w:eastAsia="Tahoma" w:hAnsi="Tahoma" w:cs="Tahoma"/>
          <w:color w:val="323232"/>
          <w:w w:val="103"/>
          <w:sz w:val="19"/>
          <w:szCs w:val="19"/>
        </w:rPr>
        <w:tab/>
        <w:t xml:space="preserve">    </w:t>
      </w:r>
      <w:r w:rsidR="00556B7C" w:rsidRPr="00BC0533">
        <w:rPr>
          <w:rFonts w:ascii="Tahoma" w:eastAsia="Tahoma" w:hAnsi="Tahoma" w:cs="Tahoma"/>
          <w:color w:val="323232"/>
          <w:w w:val="103"/>
          <w:sz w:val="18"/>
          <w:szCs w:val="18"/>
        </w:rPr>
        <w:t>features Cashback</w:t>
      </w:r>
      <w:r w:rsidR="00BC0533" w:rsidRPr="00BC0533">
        <w:rPr>
          <w:rFonts w:ascii="Tahoma" w:eastAsia="Tahoma" w:hAnsi="Tahoma" w:cs="Tahoma"/>
          <w:color w:val="323232"/>
          <w:w w:val="103"/>
          <w:sz w:val="18"/>
          <w:szCs w:val="18"/>
        </w:rPr>
        <w:t xml:space="preserve"> , Bulk Upload transaction, Send Money, Bill</w:t>
      </w:r>
      <w:r w:rsidR="00556B7C" w:rsidRPr="00BC0533">
        <w:rPr>
          <w:rFonts w:ascii="Tahoma" w:eastAsia="Tahoma" w:hAnsi="Tahoma" w:cs="Tahoma"/>
          <w:color w:val="323232"/>
          <w:w w:val="103"/>
          <w:sz w:val="18"/>
          <w:szCs w:val="18"/>
        </w:rPr>
        <w:t xml:space="preserve"> </w:t>
      </w:r>
      <w:r w:rsidR="00BC0533" w:rsidRPr="00BC0533">
        <w:rPr>
          <w:rFonts w:ascii="Tahoma" w:eastAsia="Tahoma" w:hAnsi="Tahoma" w:cs="Tahoma"/>
          <w:color w:val="323232"/>
          <w:w w:val="103"/>
          <w:sz w:val="18"/>
          <w:szCs w:val="18"/>
        </w:rPr>
        <w:t>Payment</w:t>
      </w:r>
      <w:r w:rsidR="00556B7C" w:rsidRPr="00BC0533">
        <w:rPr>
          <w:rFonts w:ascii="Tahoma" w:eastAsia="Tahoma" w:hAnsi="Tahoma" w:cs="Tahoma"/>
          <w:color w:val="323232"/>
          <w:w w:val="103"/>
          <w:sz w:val="18"/>
          <w:szCs w:val="18"/>
        </w:rPr>
        <w:t xml:space="preserve"> using</w:t>
      </w:r>
      <w:r w:rsidR="00556B7C">
        <w:rPr>
          <w:rFonts w:ascii="Tahoma" w:eastAsia="Tahoma" w:hAnsi="Tahoma" w:cs="Tahoma"/>
          <w:color w:val="323232"/>
          <w:w w:val="103"/>
          <w:sz w:val="19"/>
          <w:szCs w:val="19"/>
        </w:rPr>
        <w:t xml:space="preserve"> </w:t>
      </w:r>
    </w:p>
    <w:p w14:paraId="07F92B56" w14:textId="681F81CC" w:rsidR="00FA744A" w:rsidRPr="00BC0533" w:rsidRDefault="00BC0533" w:rsidP="00BC0533">
      <w:pPr>
        <w:ind w:left="4320" w:hanging="3799"/>
        <w:rPr>
          <w:rFonts w:ascii="Tahoma" w:eastAsia="Tahoma" w:hAnsi="Tahoma" w:cs="Tahoma"/>
          <w:color w:val="323232"/>
          <w:w w:val="103"/>
          <w:sz w:val="18"/>
          <w:szCs w:val="18"/>
        </w:rPr>
      </w:pPr>
      <w:r>
        <w:rPr>
          <w:rFonts w:ascii="Tahoma" w:eastAsia="Tahoma" w:hAnsi="Tahoma" w:cs="Tahoma"/>
          <w:color w:val="323232"/>
          <w:w w:val="103"/>
          <w:sz w:val="19"/>
          <w:szCs w:val="19"/>
        </w:rPr>
        <w:tab/>
        <w:t xml:space="preserve">   </w:t>
      </w:r>
      <w:r w:rsidRPr="00BC0533">
        <w:rPr>
          <w:rFonts w:ascii="Tahoma" w:eastAsia="Tahoma" w:hAnsi="Tahoma" w:cs="Tahoma"/>
          <w:color w:val="323232"/>
          <w:w w:val="103"/>
          <w:sz w:val="18"/>
          <w:szCs w:val="18"/>
        </w:rPr>
        <w:t xml:space="preserve"> </w:t>
      </w:r>
      <w:proofErr w:type="spellStart"/>
      <w:r w:rsidRPr="00BC0533">
        <w:rPr>
          <w:rFonts w:ascii="Tahoma" w:eastAsia="Tahoma" w:hAnsi="Tahoma" w:cs="Tahoma"/>
          <w:color w:val="323232"/>
          <w:w w:val="103"/>
          <w:sz w:val="18"/>
          <w:szCs w:val="18"/>
        </w:rPr>
        <w:t>SpringBoot</w:t>
      </w:r>
      <w:proofErr w:type="spellEnd"/>
      <w:r w:rsidRPr="00BC0533">
        <w:rPr>
          <w:rFonts w:ascii="Tahoma" w:eastAsia="Tahoma" w:hAnsi="Tahoma" w:cs="Tahoma"/>
          <w:color w:val="323232"/>
          <w:w w:val="103"/>
          <w:sz w:val="18"/>
          <w:szCs w:val="18"/>
        </w:rPr>
        <w:t>, Microservices which increased the customer services by 90%</w:t>
      </w:r>
      <w:r w:rsidR="00A316B2" w:rsidRPr="00BC0533">
        <w:rPr>
          <w:rFonts w:ascii="Tahoma" w:eastAsia="Tahoma" w:hAnsi="Tahoma" w:cs="Tahoma"/>
          <w:color w:val="323232"/>
          <w:w w:val="103"/>
          <w:sz w:val="18"/>
          <w:szCs w:val="18"/>
        </w:rPr>
        <w:tab/>
      </w:r>
    </w:p>
    <w:p w14:paraId="4120E185" w14:textId="7F8C2304" w:rsidR="00012D9D" w:rsidRPr="00BC0533" w:rsidRDefault="00FA744A" w:rsidP="00BC0533">
      <w:pPr>
        <w:ind w:left="521"/>
        <w:rPr>
          <w:rFonts w:ascii="Tahoma" w:eastAsia="Tahoma" w:hAnsi="Tahoma" w:cs="Tahoma"/>
          <w:color w:val="323232"/>
          <w:w w:val="103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808" behindDoc="1" locked="0" layoutInCell="1" allowOverlap="1" wp14:anchorId="50258BA6" wp14:editId="3A24FDF5">
                <wp:simplePos x="0" y="0"/>
                <wp:positionH relativeFrom="page">
                  <wp:posOffset>377190</wp:posOffset>
                </wp:positionH>
                <wp:positionV relativeFrom="paragraph">
                  <wp:posOffset>1270</wp:posOffset>
                </wp:positionV>
                <wp:extent cx="180975" cy="152400"/>
                <wp:effectExtent l="5715" t="1270" r="3810" b="8255"/>
                <wp:wrapNone/>
                <wp:docPr id="173130682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52400"/>
                          <a:chOff x="594" y="2"/>
                          <a:chExt cx="285" cy="240"/>
                        </a:xfrm>
                      </wpg:grpSpPr>
                      <wps:wsp>
                        <wps:cNvPr id="1465184340" name="Freeform 121"/>
                        <wps:cNvSpPr>
                          <a:spLocks/>
                        </wps:cNvSpPr>
                        <wps:spPr bwMode="auto">
                          <a:xfrm>
                            <a:off x="594" y="2"/>
                            <a:ext cx="285" cy="240"/>
                          </a:xfrm>
                          <a:custGeom>
                            <a:avLst/>
                            <a:gdLst>
                              <a:gd name="T0" fmla="+- 0 824 594"/>
                              <a:gd name="T1" fmla="*/ T0 w 285"/>
                              <a:gd name="T2" fmla="+- 0 201 2"/>
                              <a:gd name="T3" fmla="*/ 201 h 240"/>
                              <a:gd name="T4" fmla="+- 0 794 594"/>
                              <a:gd name="T5" fmla="*/ T4 w 285"/>
                              <a:gd name="T6" fmla="+- 0 190 2"/>
                              <a:gd name="T7" fmla="*/ 190 h 240"/>
                              <a:gd name="T8" fmla="+- 0 779 594"/>
                              <a:gd name="T9" fmla="*/ T8 w 285"/>
                              <a:gd name="T10" fmla="+- 0 141 2"/>
                              <a:gd name="T11" fmla="*/ 141 h 240"/>
                              <a:gd name="T12" fmla="+- 0 779 594"/>
                              <a:gd name="T13" fmla="*/ T12 w 285"/>
                              <a:gd name="T14" fmla="+- 0 125 2"/>
                              <a:gd name="T15" fmla="*/ 125 h 240"/>
                              <a:gd name="T16" fmla="+- 0 770 594"/>
                              <a:gd name="T17" fmla="*/ T16 w 285"/>
                              <a:gd name="T18" fmla="+- 0 137 2"/>
                              <a:gd name="T19" fmla="*/ 137 h 240"/>
                              <a:gd name="T20" fmla="+- 0 745 594"/>
                              <a:gd name="T21" fmla="*/ T20 w 285"/>
                              <a:gd name="T22" fmla="+- 0 185 2"/>
                              <a:gd name="T23" fmla="*/ 185 h 240"/>
                              <a:gd name="T24" fmla="+- 0 722 594"/>
                              <a:gd name="T25" fmla="*/ T24 w 285"/>
                              <a:gd name="T26" fmla="+- 0 217 2"/>
                              <a:gd name="T27" fmla="*/ 217 h 240"/>
                              <a:gd name="T28" fmla="+- 0 699 594"/>
                              <a:gd name="T29" fmla="*/ T28 w 285"/>
                              <a:gd name="T30" fmla="+- 0 235 2"/>
                              <a:gd name="T31" fmla="*/ 235 h 240"/>
                              <a:gd name="T32" fmla="+- 0 678 594"/>
                              <a:gd name="T33" fmla="*/ T32 w 285"/>
                              <a:gd name="T34" fmla="+- 0 241 2"/>
                              <a:gd name="T35" fmla="*/ 241 h 240"/>
                              <a:gd name="T36" fmla="+- 0 662 594"/>
                              <a:gd name="T37" fmla="*/ T36 w 285"/>
                              <a:gd name="T38" fmla="+- 0 239 2"/>
                              <a:gd name="T39" fmla="*/ 239 h 240"/>
                              <a:gd name="T40" fmla="+- 0 636 594"/>
                              <a:gd name="T41" fmla="*/ T40 w 285"/>
                              <a:gd name="T42" fmla="+- 0 216 2"/>
                              <a:gd name="T43" fmla="*/ 216 h 240"/>
                              <a:gd name="T44" fmla="+- 0 629 594"/>
                              <a:gd name="T45" fmla="*/ T44 w 285"/>
                              <a:gd name="T46" fmla="+- 0 165 2"/>
                              <a:gd name="T47" fmla="*/ 165 h 240"/>
                              <a:gd name="T48" fmla="+- 0 631 594"/>
                              <a:gd name="T49" fmla="*/ T48 w 285"/>
                              <a:gd name="T50" fmla="+- 0 153 2"/>
                              <a:gd name="T51" fmla="*/ 153 h 240"/>
                              <a:gd name="T52" fmla="+- 0 634 594"/>
                              <a:gd name="T53" fmla="*/ T52 w 285"/>
                              <a:gd name="T54" fmla="+- 0 142 2"/>
                              <a:gd name="T55" fmla="*/ 142 h 240"/>
                              <a:gd name="T56" fmla="+- 0 636 594"/>
                              <a:gd name="T57" fmla="*/ T56 w 285"/>
                              <a:gd name="T58" fmla="+- 0 130 2"/>
                              <a:gd name="T59" fmla="*/ 130 h 240"/>
                              <a:gd name="T60" fmla="+- 0 628 594"/>
                              <a:gd name="T61" fmla="*/ T60 w 285"/>
                              <a:gd name="T62" fmla="+- 0 131 2"/>
                              <a:gd name="T63" fmla="*/ 131 h 240"/>
                              <a:gd name="T64" fmla="+- 0 611 594"/>
                              <a:gd name="T65" fmla="*/ T64 w 285"/>
                              <a:gd name="T66" fmla="+- 0 134 2"/>
                              <a:gd name="T67" fmla="*/ 134 h 240"/>
                              <a:gd name="T68" fmla="+- 0 594 594"/>
                              <a:gd name="T69" fmla="*/ T68 w 285"/>
                              <a:gd name="T70" fmla="+- 0 123 2"/>
                              <a:gd name="T71" fmla="*/ 123 h 240"/>
                              <a:gd name="T72" fmla="+- 0 606 594"/>
                              <a:gd name="T73" fmla="*/ T72 w 285"/>
                              <a:gd name="T74" fmla="+- 0 105 2"/>
                              <a:gd name="T75" fmla="*/ 105 h 240"/>
                              <a:gd name="T76" fmla="+- 0 639 594"/>
                              <a:gd name="T77" fmla="*/ T76 w 285"/>
                              <a:gd name="T78" fmla="+- 0 68 2"/>
                              <a:gd name="T79" fmla="*/ 68 h 240"/>
                              <a:gd name="T80" fmla="+- 0 658 594"/>
                              <a:gd name="T81" fmla="*/ T80 w 285"/>
                              <a:gd name="T82" fmla="+- 0 35 2"/>
                              <a:gd name="T83" fmla="*/ 35 h 240"/>
                              <a:gd name="T84" fmla="+- 0 666 594"/>
                              <a:gd name="T85" fmla="*/ T84 w 285"/>
                              <a:gd name="T86" fmla="+- 0 17 2"/>
                              <a:gd name="T87" fmla="*/ 17 h 240"/>
                              <a:gd name="T88" fmla="+- 0 674 594"/>
                              <a:gd name="T89" fmla="*/ T88 w 285"/>
                              <a:gd name="T90" fmla="+- 0 7 2"/>
                              <a:gd name="T91" fmla="*/ 7 h 240"/>
                              <a:gd name="T92" fmla="+- 0 682 594"/>
                              <a:gd name="T93" fmla="*/ T92 w 285"/>
                              <a:gd name="T94" fmla="+- 0 2 2"/>
                              <a:gd name="T95" fmla="*/ 2 h 240"/>
                              <a:gd name="T96" fmla="+- 0 687 594"/>
                              <a:gd name="T97" fmla="*/ T96 w 285"/>
                              <a:gd name="T98" fmla="+- 0 2 2"/>
                              <a:gd name="T99" fmla="*/ 2 h 240"/>
                              <a:gd name="T100" fmla="+- 0 706 594"/>
                              <a:gd name="T101" fmla="*/ T100 w 285"/>
                              <a:gd name="T102" fmla="+- 0 15 2"/>
                              <a:gd name="T103" fmla="*/ 15 h 240"/>
                              <a:gd name="T104" fmla="+- 0 703 594"/>
                              <a:gd name="T105" fmla="*/ T104 w 285"/>
                              <a:gd name="T106" fmla="+- 0 64 2"/>
                              <a:gd name="T107" fmla="*/ 64 h 240"/>
                              <a:gd name="T108" fmla="+- 0 693 594"/>
                              <a:gd name="T109" fmla="*/ T108 w 285"/>
                              <a:gd name="T110" fmla="+- 0 101 2"/>
                              <a:gd name="T111" fmla="*/ 101 h 240"/>
                              <a:gd name="T112" fmla="+- 0 685 594"/>
                              <a:gd name="T113" fmla="*/ T112 w 285"/>
                              <a:gd name="T114" fmla="+- 0 142 2"/>
                              <a:gd name="T115" fmla="*/ 142 h 240"/>
                              <a:gd name="T116" fmla="+- 0 682 594"/>
                              <a:gd name="T117" fmla="*/ T116 w 285"/>
                              <a:gd name="T118" fmla="+- 0 171 2"/>
                              <a:gd name="T119" fmla="*/ 171 h 240"/>
                              <a:gd name="T120" fmla="+- 0 682 594"/>
                              <a:gd name="T121" fmla="*/ T120 w 285"/>
                              <a:gd name="T122" fmla="+- 0 177 2"/>
                              <a:gd name="T123" fmla="*/ 177 h 240"/>
                              <a:gd name="T124" fmla="+- 0 683 594"/>
                              <a:gd name="T125" fmla="*/ T124 w 285"/>
                              <a:gd name="T126" fmla="+- 0 190 2"/>
                              <a:gd name="T127" fmla="*/ 190 h 240"/>
                              <a:gd name="T128" fmla="+- 0 694 594"/>
                              <a:gd name="T129" fmla="*/ T128 w 285"/>
                              <a:gd name="T130" fmla="+- 0 194 2"/>
                              <a:gd name="T131" fmla="*/ 194 h 240"/>
                              <a:gd name="T132" fmla="+- 0 697 594"/>
                              <a:gd name="T133" fmla="*/ T132 w 285"/>
                              <a:gd name="T134" fmla="+- 0 192 2"/>
                              <a:gd name="T135" fmla="*/ 192 h 240"/>
                              <a:gd name="T136" fmla="+- 0 703 594"/>
                              <a:gd name="T137" fmla="*/ T136 w 285"/>
                              <a:gd name="T138" fmla="+- 0 187 2"/>
                              <a:gd name="T139" fmla="*/ 187 h 240"/>
                              <a:gd name="T140" fmla="+- 0 716 594"/>
                              <a:gd name="T141" fmla="*/ T140 w 285"/>
                              <a:gd name="T142" fmla="+- 0 169 2"/>
                              <a:gd name="T143" fmla="*/ 169 h 240"/>
                              <a:gd name="T144" fmla="+- 0 738 594"/>
                              <a:gd name="T145" fmla="*/ T144 w 285"/>
                              <a:gd name="T146" fmla="+- 0 134 2"/>
                              <a:gd name="T147" fmla="*/ 134 h 240"/>
                              <a:gd name="T148" fmla="+- 0 752 594"/>
                              <a:gd name="T149" fmla="*/ T148 w 285"/>
                              <a:gd name="T150" fmla="+- 0 106 2"/>
                              <a:gd name="T151" fmla="*/ 106 h 240"/>
                              <a:gd name="T152" fmla="+- 0 772 594"/>
                              <a:gd name="T153" fmla="*/ T152 w 285"/>
                              <a:gd name="T154" fmla="+- 0 67 2"/>
                              <a:gd name="T155" fmla="*/ 67 h 240"/>
                              <a:gd name="T156" fmla="+- 0 784 594"/>
                              <a:gd name="T157" fmla="*/ T156 w 285"/>
                              <a:gd name="T158" fmla="+- 0 42 2"/>
                              <a:gd name="T159" fmla="*/ 42 h 240"/>
                              <a:gd name="T160" fmla="+- 0 799 594"/>
                              <a:gd name="T161" fmla="*/ T160 w 285"/>
                              <a:gd name="T162" fmla="+- 0 37 2"/>
                              <a:gd name="T163" fmla="*/ 37 h 240"/>
                              <a:gd name="T164" fmla="+- 0 811 594"/>
                              <a:gd name="T165" fmla="*/ T164 w 285"/>
                              <a:gd name="T166" fmla="+- 0 41 2"/>
                              <a:gd name="T167" fmla="*/ 41 h 240"/>
                              <a:gd name="T168" fmla="+- 0 823 594"/>
                              <a:gd name="T169" fmla="*/ T168 w 285"/>
                              <a:gd name="T170" fmla="+- 0 84 2"/>
                              <a:gd name="T171" fmla="*/ 84 h 240"/>
                              <a:gd name="T172" fmla="+- 0 824 594"/>
                              <a:gd name="T173" fmla="*/ T172 w 285"/>
                              <a:gd name="T174" fmla="+- 0 127 2"/>
                              <a:gd name="T175" fmla="*/ 127 h 240"/>
                              <a:gd name="T176" fmla="+- 0 826 594"/>
                              <a:gd name="T177" fmla="*/ T176 w 285"/>
                              <a:gd name="T178" fmla="+- 0 154 2"/>
                              <a:gd name="T179" fmla="*/ 154 h 240"/>
                              <a:gd name="T180" fmla="+- 0 839 594"/>
                              <a:gd name="T181" fmla="*/ T180 w 285"/>
                              <a:gd name="T182" fmla="+- 0 161 2"/>
                              <a:gd name="T183" fmla="*/ 161 h 240"/>
                              <a:gd name="T184" fmla="+- 0 847 594"/>
                              <a:gd name="T185" fmla="*/ T184 w 285"/>
                              <a:gd name="T186" fmla="+- 0 157 2"/>
                              <a:gd name="T187" fmla="*/ 157 h 240"/>
                              <a:gd name="T188" fmla="+- 0 864 594"/>
                              <a:gd name="T189" fmla="*/ T188 w 285"/>
                              <a:gd name="T190" fmla="+- 0 144 2"/>
                              <a:gd name="T191" fmla="*/ 144 h 240"/>
                              <a:gd name="T192" fmla="+- 0 872 594"/>
                              <a:gd name="T193" fmla="*/ T192 w 285"/>
                              <a:gd name="T194" fmla="+- 0 137 2"/>
                              <a:gd name="T195" fmla="*/ 137 h 240"/>
                              <a:gd name="T196" fmla="+- 0 874 594"/>
                              <a:gd name="T197" fmla="*/ T196 w 285"/>
                              <a:gd name="T198" fmla="+- 0 138 2"/>
                              <a:gd name="T199" fmla="*/ 138 h 240"/>
                              <a:gd name="T200" fmla="+- 0 879 594"/>
                              <a:gd name="T201" fmla="*/ T200 w 285"/>
                              <a:gd name="T202" fmla="+- 0 145 2"/>
                              <a:gd name="T203" fmla="*/ 145 h 240"/>
                              <a:gd name="T204" fmla="+- 0 876 594"/>
                              <a:gd name="T205" fmla="*/ T204 w 285"/>
                              <a:gd name="T206" fmla="+- 0 169 2"/>
                              <a:gd name="T207" fmla="*/ 169 h 240"/>
                              <a:gd name="T208" fmla="+- 0 863 594"/>
                              <a:gd name="T209" fmla="*/ T208 w 285"/>
                              <a:gd name="T210" fmla="+- 0 186 2"/>
                              <a:gd name="T211" fmla="*/ 186 h 2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285" h="240">
                                <a:moveTo>
                                  <a:pt x="251" y="195"/>
                                </a:moveTo>
                                <a:lnTo>
                                  <a:pt x="230" y="199"/>
                                </a:lnTo>
                                <a:lnTo>
                                  <a:pt x="216" y="197"/>
                                </a:lnTo>
                                <a:lnTo>
                                  <a:pt x="200" y="188"/>
                                </a:lnTo>
                                <a:lnTo>
                                  <a:pt x="190" y="169"/>
                                </a:lnTo>
                                <a:lnTo>
                                  <a:pt x="185" y="139"/>
                                </a:lnTo>
                                <a:lnTo>
                                  <a:pt x="185" y="131"/>
                                </a:lnTo>
                                <a:lnTo>
                                  <a:pt x="185" y="123"/>
                                </a:lnTo>
                                <a:lnTo>
                                  <a:pt x="185" y="114"/>
                                </a:lnTo>
                                <a:lnTo>
                                  <a:pt x="176" y="135"/>
                                </a:lnTo>
                                <a:lnTo>
                                  <a:pt x="164" y="161"/>
                                </a:lnTo>
                                <a:lnTo>
                                  <a:pt x="151" y="183"/>
                                </a:lnTo>
                                <a:lnTo>
                                  <a:pt x="139" y="201"/>
                                </a:lnTo>
                                <a:lnTo>
                                  <a:pt x="128" y="215"/>
                                </a:lnTo>
                                <a:lnTo>
                                  <a:pt x="116" y="226"/>
                                </a:lnTo>
                                <a:lnTo>
                                  <a:pt x="105" y="233"/>
                                </a:lnTo>
                                <a:lnTo>
                                  <a:pt x="93" y="237"/>
                                </a:lnTo>
                                <a:lnTo>
                                  <a:pt x="84" y="239"/>
                                </a:lnTo>
                                <a:lnTo>
                                  <a:pt x="80" y="239"/>
                                </a:lnTo>
                                <a:lnTo>
                                  <a:pt x="68" y="237"/>
                                </a:lnTo>
                                <a:lnTo>
                                  <a:pt x="53" y="229"/>
                                </a:lnTo>
                                <a:lnTo>
                                  <a:pt x="42" y="214"/>
                                </a:lnTo>
                                <a:lnTo>
                                  <a:pt x="36" y="192"/>
                                </a:lnTo>
                                <a:lnTo>
                                  <a:pt x="35" y="163"/>
                                </a:lnTo>
                                <a:lnTo>
                                  <a:pt x="36" y="157"/>
                                </a:lnTo>
                                <a:lnTo>
                                  <a:pt x="37" y="151"/>
                                </a:lnTo>
                                <a:lnTo>
                                  <a:pt x="38" y="146"/>
                                </a:lnTo>
                                <a:lnTo>
                                  <a:pt x="40" y="140"/>
                                </a:lnTo>
                                <a:lnTo>
                                  <a:pt x="41" y="134"/>
                                </a:lnTo>
                                <a:lnTo>
                                  <a:pt x="42" y="128"/>
                                </a:lnTo>
                                <a:lnTo>
                                  <a:pt x="43" y="122"/>
                                </a:lnTo>
                                <a:lnTo>
                                  <a:pt x="34" y="129"/>
                                </a:lnTo>
                                <a:lnTo>
                                  <a:pt x="27" y="133"/>
                                </a:lnTo>
                                <a:lnTo>
                                  <a:pt x="17" y="132"/>
                                </a:lnTo>
                                <a:lnTo>
                                  <a:pt x="5" y="131"/>
                                </a:lnTo>
                                <a:lnTo>
                                  <a:pt x="0" y="121"/>
                                </a:lnTo>
                                <a:lnTo>
                                  <a:pt x="0" y="111"/>
                                </a:lnTo>
                                <a:lnTo>
                                  <a:pt x="12" y="103"/>
                                </a:lnTo>
                                <a:lnTo>
                                  <a:pt x="30" y="85"/>
                                </a:lnTo>
                                <a:lnTo>
                                  <a:pt x="45" y="66"/>
                                </a:lnTo>
                                <a:lnTo>
                                  <a:pt x="56" y="48"/>
                                </a:lnTo>
                                <a:lnTo>
                                  <a:pt x="64" y="33"/>
                                </a:lnTo>
                                <a:lnTo>
                                  <a:pt x="68" y="24"/>
                                </a:lnTo>
                                <a:lnTo>
                                  <a:pt x="72" y="15"/>
                                </a:lnTo>
                                <a:lnTo>
                                  <a:pt x="76" y="8"/>
                                </a:lnTo>
                                <a:lnTo>
                                  <a:pt x="80" y="5"/>
                                </a:lnTo>
                                <a:lnTo>
                                  <a:pt x="84" y="2"/>
                                </a:lnTo>
                                <a:lnTo>
                                  <a:pt x="88" y="0"/>
                                </a:lnTo>
                                <a:lnTo>
                                  <a:pt x="93" y="0"/>
                                </a:lnTo>
                                <a:lnTo>
                                  <a:pt x="102" y="2"/>
                                </a:lnTo>
                                <a:lnTo>
                                  <a:pt x="112" y="13"/>
                                </a:lnTo>
                                <a:lnTo>
                                  <a:pt x="114" y="34"/>
                                </a:lnTo>
                                <a:lnTo>
                                  <a:pt x="109" y="62"/>
                                </a:lnTo>
                                <a:lnTo>
                                  <a:pt x="106" y="74"/>
                                </a:lnTo>
                                <a:lnTo>
                                  <a:pt x="99" y="99"/>
                                </a:lnTo>
                                <a:lnTo>
                                  <a:pt x="94" y="121"/>
                                </a:lnTo>
                                <a:lnTo>
                                  <a:pt x="91" y="140"/>
                                </a:lnTo>
                                <a:lnTo>
                                  <a:pt x="88" y="156"/>
                                </a:lnTo>
                                <a:lnTo>
                                  <a:pt x="88" y="169"/>
                                </a:lnTo>
                                <a:lnTo>
                                  <a:pt x="88" y="172"/>
                                </a:lnTo>
                                <a:lnTo>
                                  <a:pt x="88" y="175"/>
                                </a:lnTo>
                                <a:lnTo>
                                  <a:pt x="88" y="177"/>
                                </a:lnTo>
                                <a:lnTo>
                                  <a:pt x="89" y="188"/>
                                </a:lnTo>
                                <a:lnTo>
                                  <a:pt x="93" y="192"/>
                                </a:lnTo>
                                <a:lnTo>
                                  <a:pt x="100" y="192"/>
                                </a:lnTo>
                                <a:lnTo>
                                  <a:pt x="102" y="191"/>
                                </a:lnTo>
                                <a:lnTo>
                                  <a:pt x="103" y="190"/>
                                </a:lnTo>
                                <a:lnTo>
                                  <a:pt x="106" y="188"/>
                                </a:lnTo>
                                <a:lnTo>
                                  <a:pt x="109" y="185"/>
                                </a:lnTo>
                                <a:lnTo>
                                  <a:pt x="113" y="181"/>
                                </a:lnTo>
                                <a:lnTo>
                                  <a:pt x="122" y="167"/>
                                </a:lnTo>
                                <a:lnTo>
                                  <a:pt x="133" y="151"/>
                                </a:lnTo>
                                <a:lnTo>
                                  <a:pt x="144" y="132"/>
                                </a:lnTo>
                                <a:lnTo>
                                  <a:pt x="154" y="113"/>
                                </a:lnTo>
                                <a:lnTo>
                                  <a:pt x="158" y="104"/>
                                </a:lnTo>
                                <a:lnTo>
                                  <a:pt x="170" y="81"/>
                                </a:lnTo>
                                <a:lnTo>
                                  <a:pt x="178" y="65"/>
                                </a:lnTo>
                                <a:lnTo>
                                  <a:pt x="184" y="53"/>
                                </a:lnTo>
                                <a:lnTo>
                                  <a:pt x="190" y="40"/>
                                </a:lnTo>
                                <a:lnTo>
                                  <a:pt x="195" y="35"/>
                                </a:lnTo>
                                <a:lnTo>
                                  <a:pt x="205" y="35"/>
                                </a:lnTo>
                                <a:lnTo>
                                  <a:pt x="206" y="35"/>
                                </a:lnTo>
                                <a:lnTo>
                                  <a:pt x="217" y="39"/>
                                </a:lnTo>
                                <a:lnTo>
                                  <a:pt x="226" y="55"/>
                                </a:lnTo>
                                <a:lnTo>
                                  <a:pt x="229" y="82"/>
                                </a:lnTo>
                                <a:lnTo>
                                  <a:pt x="229" y="105"/>
                                </a:lnTo>
                                <a:lnTo>
                                  <a:pt x="230" y="125"/>
                                </a:lnTo>
                                <a:lnTo>
                                  <a:pt x="231" y="141"/>
                                </a:lnTo>
                                <a:lnTo>
                                  <a:pt x="232" y="152"/>
                                </a:lnTo>
                                <a:lnTo>
                                  <a:pt x="235" y="159"/>
                                </a:lnTo>
                                <a:lnTo>
                                  <a:pt x="245" y="159"/>
                                </a:lnTo>
                                <a:lnTo>
                                  <a:pt x="249" y="157"/>
                                </a:lnTo>
                                <a:lnTo>
                                  <a:pt x="253" y="155"/>
                                </a:lnTo>
                                <a:lnTo>
                                  <a:pt x="261" y="150"/>
                                </a:lnTo>
                                <a:lnTo>
                                  <a:pt x="270" y="142"/>
                                </a:lnTo>
                                <a:lnTo>
                                  <a:pt x="277" y="135"/>
                                </a:lnTo>
                                <a:lnTo>
                                  <a:pt x="278" y="135"/>
                                </a:lnTo>
                                <a:lnTo>
                                  <a:pt x="279" y="135"/>
                                </a:lnTo>
                                <a:lnTo>
                                  <a:pt x="280" y="136"/>
                                </a:lnTo>
                                <a:lnTo>
                                  <a:pt x="283" y="139"/>
                                </a:lnTo>
                                <a:lnTo>
                                  <a:pt x="285" y="143"/>
                                </a:lnTo>
                                <a:lnTo>
                                  <a:pt x="285" y="157"/>
                                </a:lnTo>
                                <a:lnTo>
                                  <a:pt x="282" y="167"/>
                                </a:lnTo>
                                <a:lnTo>
                                  <a:pt x="276" y="176"/>
                                </a:lnTo>
                                <a:lnTo>
                                  <a:pt x="269" y="184"/>
                                </a:lnTo>
                                <a:lnTo>
                                  <a:pt x="251" y="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52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96F4BC" id="Group 8" o:spid="_x0000_s1026" style="position:absolute;margin-left:29.7pt;margin-top:.1pt;width:14.25pt;height:12pt;z-index:-251612672;mso-position-horizontal-relative:page" coordorigin="594,2" coordsize="285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">
                <v:shape id="Freeform 121" o:spid="_x0000_s1027" style="position:absolute;left:594;top:2;width:285;height:240;visibility:visible;mso-wrap-style:square;v-text-anchor:top" coordsize="28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" path="m251,195r-21,4l216,197r-16,-9l190,169r-5,-30l185,131r,-8l185,114r-9,21l164,161r-13,22l139,201r-11,14l116,226r-11,7l93,237r-9,2l80,239,68,237,53,229,42,214,36,192,35,163r1,-6l37,151r1,-5l40,140r1,-6l42,128r1,-6l34,129r-7,4l17,132,5,131,,121,,111r12,-8l30,85,45,66,56,48,64,33r4,-9l72,15,76,8,80,5,84,2,88,r5,l102,2r10,11l114,34r-5,28l106,74,99,99r-5,22l91,140r-3,16l88,169r,3l88,175r,2l89,188r4,4l100,192r2,-1l103,190r3,-2l109,185r4,-4l122,167r11,-16l144,132r10,-19l158,104,170,81r8,-16l184,53r6,-13l195,35r10,l206,35r11,4l226,55r3,27l229,105r1,20l231,141r1,11l235,159r10,l249,157r4,-2l261,150r9,-8l277,135r1,l279,135r1,1l283,139r2,4l285,157r-3,10l276,176r-7,8l251,195xe" fillcolor="#e95252" stroked="f">
                  <v:path arrowok="t" o:connecttype="custom" o:connectlocs="230,201;200,190;185,141;185,125;176,137;151,185;128,217;105,235;84,241;68,239;42,216;35,165;37,153;40,142;42,130;34,131;17,134;0,123;12,105;45,68;64,35;72,17;80,7;88,2;93,2;112,15;109,64;99,101;91,142;88,171;88,177;89,190;100,194;103,192;109,187;122,169;144,134;158,106;178,67;190,42;205,37;217,41;229,84;230,127;232,154;245,161;253,157;270,144;278,137;280,138;285,145;282,169;269,186" o:connectangles="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Tahoma" w:eastAsia="Tahoma" w:hAnsi="Tahoma" w:cs="Tahoma"/>
          <w:color w:val="323232"/>
          <w:w w:val="103"/>
          <w:sz w:val="19"/>
          <w:szCs w:val="19"/>
        </w:rPr>
        <w:t>Kafka</w:t>
      </w:r>
      <w:r w:rsidR="00BC0533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BC0533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BC0533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BC0533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BC0533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BC0533">
        <w:rPr>
          <w:rFonts w:ascii="Segoe UI Symbol" w:eastAsia="Tahoma" w:hAnsi="Segoe UI Symbol" w:cs="Tahoma"/>
          <w:color w:val="323232"/>
          <w:w w:val="103"/>
          <w:sz w:val="19"/>
          <w:szCs w:val="19"/>
        </w:rPr>
        <w:t xml:space="preserve"> </w:t>
      </w:r>
      <w:r w:rsidR="00BC0533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BC0533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BC0533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BC0533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BC0533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556B7C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556B7C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556B7C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556B7C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C71082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C71082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C71082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C71082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C71082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C71082">
        <w:rPr>
          <w:rFonts w:ascii="Tahoma" w:eastAsia="Tahoma" w:hAnsi="Tahoma" w:cs="Tahoma"/>
          <w:color w:val="323232"/>
          <w:w w:val="103"/>
          <w:sz w:val="19"/>
          <w:szCs w:val="19"/>
        </w:rPr>
        <w:tab/>
      </w:r>
      <w:r w:rsidR="00C71082">
        <w:rPr>
          <w:rFonts w:ascii="Segoe UI Symbol" w:eastAsia="Tahoma" w:hAnsi="Segoe UI Symbol" w:cs="Tahoma"/>
          <w:color w:val="323232"/>
          <w:w w:val="103"/>
          <w:sz w:val="19"/>
          <w:szCs w:val="19"/>
        </w:rPr>
        <w:t xml:space="preserve">⮚ </w:t>
      </w:r>
      <w:r w:rsidR="00C71082" w:rsidRPr="00C71082">
        <w:rPr>
          <w:rFonts w:ascii="Tahoma" w:eastAsia="Tahoma" w:hAnsi="Tahoma" w:cs="Tahoma"/>
          <w:color w:val="323232"/>
          <w:w w:val="103"/>
          <w:sz w:val="18"/>
          <w:szCs w:val="18"/>
        </w:rPr>
        <w:t>Developed the transaction report</w:t>
      </w:r>
      <w:r w:rsidR="00C71082">
        <w:rPr>
          <w:rFonts w:ascii="Tahoma" w:eastAsia="Tahoma" w:hAnsi="Tahoma" w:cs="Tahoma"/>
          <w:color w:val="323232"/>
          <w:w w:val="103"/>
          <w:sz w:val="18"/>
          <w:szCs w:val="18"/>
        </w:rPr>
        <w:t>s like</w:t>
      </w:r>
      <w:r w:rsidR="00C71082" w:rsidRPr="00C71082">
        <w:rPr>
          <w:rFonts w:ascii="Tahoma" w:eastAsia="Tahoma" w:hAnsi="Tahoma" w:cs="Tahoma"/>
          <w:color w:val="323232"/>
          <w:w w:val="103"/>
          <w:sz w:val="18"/>
          <w:szCs w:val="18"/>
        </w:rPr>
        <w:t xml:space="preserve"> Mini statements, cashback </w:t>
      </w:r>
      <w:r w:rsidR="004706C0" w:rsidRPr="00C71082">
        <w:rPr>
          <w:rFonts w:ascii="Tahoma" w:eastAsia="Tahoma" w:hAnsi="Tahoma" w:cs="Tahoma"/>
          <w:color w:val="323232"/>
          <w:w w:val="103"/>
          <w:sz w:val="18"/>
          <w:szCs w:val="18"/>
        </w:rPr>
        <w:t>repor</w:t>
      </w:r>
      <w:r w:rsidR="004706C0">
        <w:rPr>
          <w:rFonts w:ascii="Tahoma" w:eastAsia="Tahoma" w:hAnsi="Tahoma" w:cs="Tahoma"/>
          <w:color w:val="323232"/>
          <w:w w:val="103"/>
          <w:sz w:val="18"/>
          <w:szCs w:val="18"/>
        </w:rPr>
        <w:t>t,</w:t>
      </w:r>
    </w:p>
    <w:p w14:paraId="4D3C190B" w14:textId="37EC5A49" w:rsidR="00012D9D" w:rsidRDefault="00012D9D" w:rsidP="00012D9D">
      <w:pPr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 xml:space="preserve">  </w:t>
      </w:r>
      <w:r>
        <w:rPr>
          <w:noProof/>
        </w:rPr>
        <w:drawing>
          <wp:inline distT="0" distB="0" distL="0" distR="0" wp14:anchorId="3CB802FA" wp14:editId="29BD32E4">
            <wp:extent cx="196850" cy="177800"/>
            <wp:effectExtent l="0" t="0" r="0" b="0"/>
            <wp:docPr id="6558098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233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 w:rsidRPr="00216EEA">
        <w:rPr>
          <w:rFonts w:ascii="Tahoma" w:eastAsia="Tahoma" w:hAnsi="Tahoma" w:cs="Tahoma"/>
          <w:sz w:val="18"/>
          <w:szCs w:val="18"/>
        </w:rPr>
        <w:t xml:space="preserve">    bill payments </w:t>
      </w:r>
      <w:r w:rsidR="00010D4E" w:rsidRPr="00216EEA">
        <w:rPr>
          <w:rFonts w:ascii="Tahoma" w:eastAsia="Tahoma" w:hAnsi="Tahoma" w:cs="Tahoma"/>
          <w:sz w:val="18"/>
          <w:szCs w:val="18"/>
        </w:rPr>
        <w:t>report using</w:t>
      </w:r>
      <w:r w:rsidR="00C71082" w:rsidRPr="00216EEA">
        <w:rPr>
          <w:rFonts w:ascii="Tahoma" w:eastAsia="Tahoma" w:hAnsi="Tahoma" w:cs="Tahoma"/>
          <w:sz w:val="18"/>
          <w:szCs w:val="18"/>
        </w:rPr>
        <w:t xml:space="preserve"> </w:t>
      </w:r>
      <w:r w:rsidR="004706C0" w:rsidRPr="00216EEA">
        <w:rPr>
          <w:rFonts w:ascii="Tahoma" w:eastAsia="Tahoma" w:hAnsi="Tahoma" w:cs="Tahoma"/>
          <w:sz w:val="18"/>
          <w:szCs w:val="18"/>
        </w:rPr>
        <w:t>HTML,</w:t>
      </w:r>
      <w:r w:rsidR="00C71082" w:rsidRPr="00216EEA">
        <w:rPr>
          <w:rFonts w:ascii="Tahoma" w:eastAsia="Tahoma" w:hAnsi="Tahoma" w:cs="Tahoma"/>
          <w:sz w:val="18"/>
          <w:szCs w:val="18"/>
        </w:rPr>
        <w:t xml:space="preserve"> CSS, </w:t>
      </w:r>
      <w:proofErr w:type="gramStart"/>
      <w:r w:rsidR="00C71082" w:rsidRPr="00216EEA">
        <w:rPr>
          <w:rFonts w:ascii="Tahoma" w:eastAsia="Tahoma" w:hAnsi="Tahoma" w:cs="Tahoma"/>
          <w:sz w:val="18"/>
          <w:szCs w:val="18"/>
        </w:rPr>
        <w:t>JavaScript ,</w:t>
      </w:r>
      <w:proofErr w:type="gramEnd"/>
      <w:r w:rsidR="00C71082" w:rsidRPr="00216EEA">
        <w:rPr>
          <w:rFonts w:ascii="Tahoma" w:eastAsia="Tahoma" w:hAnsi="Tahoma" w:cs="Tahoma"/>
          <w:sz w:val="18"/>
          <w:szCs w:val="18"/>
        </w:rPr>
        <w:t xml:space="preserve"> AJAX which improved</w:t>
      </w:r>
      <w:r w:rsidR="00B95233" w:rsidRPr="00216EEA">
        <w:rPr>
          <w:rFonts w:ascii="Tahoma" w:eastAsia="Tahoma" w:hAnsi="Tahoma" w:cs="Tahoma"/>
          <w:sz w:val="18"/>
          <w:szCs w:val="18"/>
        </w:rPr>
        <w:tab/>
      </w:r>
      <w:r w:rsidR="00B95233">
        <w:rPr>
          <w:rFonts w:ascii="Tahoma" w:eastAsia="Tahoma" w:hAnsi="Tahoma" w:cs="Tahoma"/>
          <w:sz w:val="19"/>
          <w:szCs w:val="19"/>
        </w:rPr>
        <w:tab/>
      </w:r>
      <w:r w:rsidR="00B95233">
        <w:rPr>
          <w:rFonts w:ascii="Tahoma" w:eastAsia="Tahoma" w:hAnsi="Tahoma" w:cs="Tahoma"/>
          <w:sz w:val="19"/>
          <w:szCs w:val="19"/>
        </w:rPr>
        <w:tab/>
      </w:r>
      <w:r w:rsidR="00B95233">
        <w:rPr>
          <w:rFonts w:ascii="Tahoma" w:eastAsia="Tahoma" w:hAnsi="Tahoma" w:cs="Tahoma"/>
          <w:sz w:val="19"/>
          <w:szCs w:val="19"/>
        </w:rPr>
        <w:tab/>
      </w:r>
      <w:r w:rsidR="00B95233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  <w:t xml:space="preserve">    </w:t>
      </w:r>
      <w:r w:rsidR="00C71082" w:rsidRPr="00216EEA">
        <w:rPr>
          <w:rFonts w:ascii="Tahoma" w:eastAsia="Tahoma" w:hAnsi="Tahoma" w:cs="Tahoma"/>
          <w:sz w:val="18"/>
          <w:szCs w:val="18"/>
        </w:rPr>
        <w:t>customer satisfaction by 85%</w:t>
      </w:r>
      <w:r w:rsidR="00C71082" w:rsidRPr="00216EEA">
        <w:rPr>
          <w:rFonts w:ascii="Tahoma" w:eastAsia="Tahoma" w:hAnsi="Tahoma" w:cs="Tahoma"/>
          <w:sz w:val="18"/>
          <w:szCs w:val="18"/>
        </w:rPr>
        <w:tab/>
      </w:r>
    </w:p>
    <w:p w14:paraId="0C84CA83" w14:textId="58651DAC" w:rsidR="00012D9D" w:rsidRPr="00216EEA" w:rsidRDefault="00012D9D" w:rsidP="00012D9D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9"/>
          <w:szCs w:val="19"/>
        </w:rPr>
        <w:t xml:space="preserve">  </w:t>
      </w:r>
      <w:r>
        <w:rPr>
          <w:noProof/>
        </w:rPr>
        <w:drawing>
          <wp:inline distT="0" distB="0" distL="0" distR="0" wp14:anchorId="3D522B3A" wp14:editId="1E652806">
            <wp:extent cx="196850" cy="177800"/>
            <wp:effectExtent l="0" t="0" r="0" b="0"/>
            <wp:docPr id="528058089" name="Picture 10" descr="A cartoon of a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58089" name="Picture 10" descr="A cartoon of a c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Segoe UI Symbol" w:eastAsia="Tahoma" w:hAnsi="Segoe UI Symbol" w:cs="Tahoma"/>
          <w:sz w:val="19"/>
          <w:szCs w:val="19"/>
        </w:rPr>
        <w:t>⮚</w:t>
      </w:r>
      <w:r w:rsidR="00C71082">
        <w:rPr>
          <w:rFonts w:ascii="Tahoma" w:eastAsia="Tahoma" w:hAnsi="Tahoma" w:cs="Tahoma"/>
          <w:sz w:val="19"/>
          <w:szCs w:val="19"/>
        </w:rPr>
        <w:t xml:space="preserve"> </w:t>
      </w:r>
      <w:r w:rsidR="00C71082" w:rsidRPr="00216EEA">
        <w:rPr>
          <w:rFonts w:ascii="Tahoma" w:eastAsia="Tahoma" w:hAnsi="Tahoma" w:cs="Tahoma"/>
          <w:sz w:val="18"/>
          <w:szCs w:val="18"/>
        </w:rPr>
        <w:t xml:space="preserve">Analyzed and optimized the query by using indexing and removing </w:t>
      </w:r>
      <w:proofErr w:type="gramStart"/>
      <w:r w:rsidR="00C71082" w:rsidRPr="00216EEA">
        <w:rPr>
          <w:rFonts w:ascii="Tahoma" w:eastAsia="Tahoma" w:hAnsi="Tahoma" w:cs="Tahoma"/>
          <w:sz w:val="18"/>
          <w:szCs w:val="18"/>
        </w:rPr>
        <w:t>unnecessary</w:t>
      </w:r>
      <w:proofErr w:type="gramEnd"/>
    </w:p>
    <w:p w14:paraId="37DECE6C" w14:textId="6FF0CCAD" w:rsidR="00012D9D" w:rsidRPr="00216EEA" w:rsidRDefault="00842FF0" w:rsidP="00012D9D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E5541B9" wp14:editId="371AA98E">
                <wp:simplePos x="0" y="0"/>
                <wp:positionH relativeFrom="column">
                  <wp:posOffset>19050</wp:posOffset>
                </wp:positionH>
                <wp:positionV relativeFrom="paragraph">
                  <wp:posOffset>106680</wp:posOffset>
                </wp:positionV>
                <wp:extent cx="2489200" cy="266700"/>
                <wp:effectExtent l="57150" t="38100" r="63500" b="95250"/>
                <wp:wrapNone/>
                <wp:docPr id="59665814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9AA84" w14:textId="54A5ADE2" w:rsidR="00842FF0" w:rsidRPr="00842FF0" w:rsidRDefault="00842FF0" w:rsidP="00842FF0">
                            <w:pP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 xml:space="preserve">    </w:t>
                            </w:r>
                            <w:r w:rsidRPr="00842FF0">
                              <w:rPr>
                                <w:rFonts w:ascii="Tahoma" w:hAnsi="Tahoma" w:cs="Tahoma"/>
                                <w:b/>
                                <w:bCs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541B9" id="_x0000_s1030" style="position:absolute;margin-left:1.5pt;margin-top:8.4pt;width:196pt;height:21pt;z-index:25170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45E9AA84" w14:textId="54A5ADE2" w:rsidR="00842FF0" w:rsidRPr="00842FF0" w:rsidRDefault="00842FF0" w:rsidP="00842FF0">
                      <w:pPr>
                        <w:rPr>
                          <w:rFonts w:ascii="Tahoma" w:hAnsi="Tahoma" w:cs="Tahoma"/>
                          <w:b/>
                          <w:bCs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</w:rPr>
                        <w:t xml:space="preserve">    </w:t>
                      </w:r>
                      <w:r w:rsidRPr="00842FF0">
                        <w:rPr>
                          <w:rFonts w:ascii="Tahoma" w:hAnsi="Tahoma" w:cs="Tahoma"/>
                          <w:b/>
                          <w:bCs/>
                        </w:rPr>
                        <w:t>ACHIEVEMENTS</w:t>
                      </w:r>
                    </w:p>
                  </w:txbxContent>
                </v:textbox>
              </v:roundrect>
            </w:pict>
          </mc:Fallback>
        </mc:AlternateContent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</w:r>
      <w:r w:rsidR="00C71082">
        <w:rPr>
          <w:rFonts w:ascii="Tahoma" w:eastAsia="Tahoma" w:hAnsi="Tahoma" w:cs="Tahoma"/>
          <w:sz w:val="19"/>
          <w:szCs w:val="19"/>
        </w:rPr>
        <w:tab/>
        <w:t xml:space="preserve">    </w:t>
      </w:r>
      <w:r w:rsidR="00C71082" w:rsidRPr="00216EEA">
        <w:rPr>
          <w:rFonts w:ascii="Tahoma" w:eastAsia="Tahoma" w:hAnsi="Tahoma" w:cs="Tahoma"/>
          <w:sz w:val="18"/>
          <w:szCs w:val="18"/>
        </w:rPr>
        <w:t>Join call which improved 20% of performance.</w:t>
      </w:r>
    </w:p>
    <w:p w14:paraId="527627E2" w14:textId="38B1BA11" w:rsidR="00012D9D" w:rsidRDefault="00012D9D" w:rsidP="00012D9D">
      <w:pPr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 xml:space="preserve">  </w:t>
      </w:r>
    </w:p>
    <w:p w14:paraId="4D28E6BA" w14:textId="2B57B29B" w:rsidR="00842FF0" w:rsidRPr="00216EEA" w:rsidRDefault="00C71082" w:rsidP="00012D9D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9"/>
          <w:szCs w:val="19"/>
        </w:rPr>
        <w:tab/>
      </w:r>
      <w:r>
        <w:rPr>
          <w:rFonts w:ascii="Tahoma" w:eastAsia="Tahoma" w:hAnsi="Tahoma" w:cs="Tahoma"/>
          <w:sz w:val="19"/>
          <w:szCs w:val="19"/>
        </w:rPr>
        <w:tab/>
      </w:r>
      <w:r>
        <w:rPr>
          <w:rFonts w:ascii="Tahoma" w:eastAsia="Tahoma" w:hAnsi="Tahoma" w:cs="Tahoma"/>
          <w:sz w:val="19"/>
          <w:szCs w:val="19"/>
        </w:rPr>
        <w:tab/>
      </w:r>
      <w:r>
        <w:rPr>
          <w:rFonts w:ascii="Tahoma" w:eastAsia="Tahoma" w:hAnsi="Tahoma" w:cs="Tahoma"/>
          <w:sz w:val="19"/>
          <w:szCs w:val="19"/>
        </w:rPr>
        <w:tab/>
      </w:r>
      <w:r>
        <w:rPr>
          <w:rFonts w:ascii="Tahoma" w:eastAsia="Tahoma" w:hAnsi="Tahoma" w:cs="Tahoma"/>
          <w:sz w:val="19"/>
          <w:szCs w:val="19"/>
        </w:rPr>
        <w:tab/>
      </w:r>
      <w:r>
        <w:rPr>
          <w:rFonts w:ascii="Tahoma" w:eastAsia="Tahoma" w:hAnsi="Tahoma" w:cs="Tahoma"/>
          <w:sz w:val="19"/>
          <w:szCs w:val="19"/>
        </w:rPr>
        <w:tab/>
      </w:r>
      <w:r>
        <w:rPr>
          <w:rFonts w:ascii="Segoe UI Symbol" w:eastAsia="Tahoma" w:hAnsi="Segoe UI Symbol" w:cs="Tahoma"/>
          <w:sz w:val="19"/>
          <w:szCs w:val="19"/>
        </w:rPr>
        <w:t>⮚</w:t>
      </w:r>
      <w:r>
        <w:rPr>
          <w:rFonts w:ascii="Tahoma" w:eastAsia="Tahoma" w:hAnsi="Tahoma" w:cs="Tahoma"/>
          <w:sz w:val="19"/>
          <w:szCs w:val="19"/>
        </w:rPr>
        <w:t xml:space="preserve"> </w:t>
      </w:r>
      <w:r w:rsidR="00B25150" w:rsidRPr="00216EEA">
        <w:rPr>
          <w:rFonts w:ascii="Tahoma" w:eastAsia="Tahoma" w:hAnsi="Tahoma" w:cs="Tahoma"/>
          <w:sz w:val="18"/>
          <w:szCs w:val="18"/>
        </w:rPr>
        <w:t xml:space="preserve">Finding the production bug using </w:t>
      </w:r>
      <w:r w:rsidR="004706C0" w:rsidRPr="00216EEA">
        <w:rPr>
          <w:rFonts w:ascii="Tahoma" w:eastAsia="Tahoma" w:hAnsi="Tahoma" w:cs="Tahoma"/>
          <w:sz w:val="18"/>
          <w:szCs w:val="18"/>
        </w:rPr>
        <w:t>WinSCP,</w:t>
      </w:r>
      <w:r w:rsidR="00B25150" w:rsidRPr="00216EEA">
        <w:rPr>
          <w:rFonts w:ascii="Tahoma" w:eastAsia="Tahoma" w:hAnsi="Tahoma" w:cs="Tahoma"/>
          <w:sz w:val="18"/>
          <w:szCs w:val="18"/>
        </w:rPr>
        <w:t xml:space="preserve"> Debug and resolved the</w:t>
      </w:r>
      <w:r w:rsidR="00216EEA">
        <w:rPr>
          <w:rFonts w:ascii="Tahoma" w:eastAsia="Tahoma" w:hAnsi="Tahoma" w:cs="Tahoma"/>
          <w:sz w:val="18"/>
          <w:szCs w:val="18"/>
        </w:rPr>
        <w:t xml:space="preserve"> issues to </w:t>
      </w:r>
    </w:p>
    <w:p w14:paraId="659E94EF" w14:textId="401547A1" w:rsidR="00842FF0" w:rsidRPr="00B25150" w:rsidRDefault="00842FF0" w:rsidP="00012D9D">
      <w:pPr>
        <w:rPr>
          <w:rFonts w:ascii="Tahoma" w:eastAsia="Tahoma" w:hAnsi="Tahoma" w:cs="Tahoma"/>
          <w:sz w:val="19"/>
          <w:szCs w:val="19"/>
        </w:rPr>
      </w:pPr>
      <w:r w:rsidRPr="00842FF0">
        <w:rPr>
          <w:rFonts w:ascii="Tahoma" w:eastAsia="Tahoma" w:hAnsi="Tahoma" w:cs="Tahoma"/>
          <w:b/>
          <w:bCs/>
          <w:sz w:val="19"/>
          <w:szCs w:val="19"/>
        </w:rPr>
        <w:t>Brillian of the Month</w:t>
      </w:r>
      <w:r>
        <w:rPr>
          <w:rFonts w:ascii="Tahoma" w:eastAsia="Tahoma" w:hAnsi="Tahoma" w:cs="Tahoma"/>
          <w:b/>
          <w:bCs/>
          <w:sz w:val="19"/>
          <w:szCs w:val="19"/>
        </w:rPr>
        <w:t>:</w:t>
      </w:r>
      <w:r w:rsidR="00B25150">
        <w:rPr>
          <w:rFonts w:ascii="Tahoma" w:eastAsia="Tahoma" w:hAnsi="Tahoma" w:cs="Tahoma"/>
          <w:b/>
          <w:bCs/>
          <w:sz w:val="19"/>
          <w:szCs w:val="19"/>
        </w:rPr>
        <w:tab/>
      </w:r>
      <w:r w:rsidR="00B25150">
        <w:rPr>
          <w:rFonts w:ascii="Tahoma" w:eastAsia="Tahoma" w:hAnsi="Tahoma" w:cs="Tahoma"/>
          <w:b/>
          <w:bCs/>
          <w:sz w:val="19"/>
          <w:szCs w:val="19"/>
        </w:rPr>
        <w:tab/>
      </w:r>
      <w:r w:rsidR="00B25150">
        <w:rPr>
          <w:rFonts w:ascii="Tahoma" w:eastAsia="Tahoma" w:hAnsi="Tahoma" w:cs="Tahoma"/>
          <w:b/>
          <w:bCs/>
          <w:sz w:val="19"/>
          <w:szCs w:val="19"/>
        </w:rPr>
        <w:tab/>
      </w:r>
      <w:r w:rsidR="00B25150">
        <w:rPr>
          <w:rFonts w:ascii="Tahoma" w:eastAsia="Tahoma" w:hAnsi="Tahoma" w:cs="Tahoma"/>
          <w:b/>
          <w:bCs/>
          <w:sz w:val="19"/>
          <w:szCs w:val="19"/>
        </w:rPr>
        <w:tab/>
        <w:t xml:space="preserve">    </w:t>
      </w:r>
      <w:r w:rsidR="00B25150" w:rsidRPr="00B25150">
        <w:rPr>
          <w:rFonts w:ascii="Tahoma" w:eastAsia="Tahoma" w:hAnsi="Tahoma" w:cs="Tahoma"/>
          <w:sz w:val="19"/>
          <w:szCs w:val="19"/>
        </w:rPr>
        <w:t>improve user experience.</w:t>
      </w:r>
    </w:p>
    <w:p w14:paraId="30E978A8" w14:textId="39BCB869" w:rsidR="00842FF0" w:rsidRDefault="00842FF0" w:rsidP="00012D9D">
      <w:pPr>
        <w:rPr>
          <w:rFonts w:ascii="Tahoma" w:eastAsia="Tahoma" w:hAnsi="Tahoma" w:cs="Tahoma"/>
          <w:sz w:val="18"/>
          <w:szCs w:val="18"/>
        </w:rPr>
      </w:pPr>
      <w:r w:rsidRPr="00842FF0">
        <w:rPr>
          <w:rFonts w:ascii="Tahoma" w:eastAsia="Tahoma" w:hAnsi="Tahoma" w:cs="Tahoma"/>
          <w:sz w:val="18"/>
          <w:szCs w:val="18"/>
        </w:rPr>
        <w:t>For exemplary and outstanding performance</w:t>
      </w:r>
    </w:p>
    <w:p w14:paraId="01B3A787" w14:textId="2571A07E" w:rsidR="00842FF0" w:rsidRDefault="00842FF0" w:rsidP="00012D9D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Demonstrated in Verizon</w:t>
      </w:r>
      <w:r w:rsidR="00A316B2">
        <w:rPr>
          <w:rFonts w:ascii="Tahoma" w:eastAsia="Tahoma" w:hAnsi="Tahoma" w:cs="Tahoma"/>
          <w:sz w:val="18"/>
          <w:szCs w:val="18"/>
        </w:rPr>
        <w:t>.</w:t>
      </w:r>
      <w:r w:rsidR="00B25150">
        <w:rPr>
          <w:rFonts w:ascii="Tahoma" w:eastAsia="Tahoma" w:hAnsi="Tahoma" w:cs="Tahoma"/>
          <w:sz w:val="18"/>
          <w:szCs w:val="18"/>
        </w:rPr>
        <w:tab/>
      </w:r>
      <w:r w:rsidR="00B25150">
        <w:rPr>
          <w:rFonts w:ascii="Tahoma" w:eastAsia="Tahoma" w:hAnsi="Tahoma" w:cs="Tahoma"/>
          <w:sz w:val="18"/>
          <w:szCs w:val="18"/>
        </w:rPr>
        <w:tab/>
      </w:r>
      <w:r w:rsidR="00B25150">
        <w:rPr>
          <w:rFonts w:ascii="Tahoma" w:eastAsia="Tahoma" w:hAnsi="Tahoma" w:cs="Tahoma"/>
          <w:sz w:val="18"/>
          <w:szCs w:val="18"/>
        </w:rPr>
        <w:tab/>
      </w:r>
      <w:r w:rsidR="00B25150">
        <w:rPr>
          <w:rFonts w:ascii="Tahoma" w:eastAsia="Tahoma" w:hAnsi="Tahoma" w:cs="Tahoma"/>
          <w:sz w:val="18"/>
          <w:szCs w:val="18"/>
        </w:rPr>
        <w:tab/>
      </w:r>
      <w:r w:rsidR="00B25150">
        <w:rPr>
          <w:rFonts w:ascii="Segoe UI Symbol" w:eastAsia="Tahoma" w:hAnsi="Segoe UI Symbol" w:cs="Tahoma"/>
          <w:sz w:val="18"/>
          <w:szCs w:val="18"/>
        </w:rPr>
        <w:t>⮚</w:t>
      </w:r>
      <w:r w:rsidR="00B25150">
        <w:rPr>
          <w:rFonts w:ascii="Tahoma" w:eastAsia="Tahoma" w:hAnsi="Tahoma" w:cs="Tahoma"/>
          <w:sz w:val="18"/>
          <w:szCs w:val="18"/>
        </w:rPr>
        <w:t xml:space="preserve"> Added the proper logging in the application for </w:t>
      </w:r>
      <w:r w:rsidR="00216EEA">
        <w:rPr>
          <w:rFonts w:ascii="Tahoma" w:eastAsia="Tahoma" w:hAnsi="Tahoma" w:cs="Tahoma"/>
          <w:sz w:val="18"/>
          <w:szCs w:val="18"/>
        </w:rPr>
        <w:t xml:space="preserve">better understanding the </w:t>
      </w:r>
      <w:proofErr w:type="gramStart"/>
      <w:r w:rsidR="00216EEA">
        <w:rPr>
          <w:rFonts w:ascii="Tahoma" w:eastAsia="Tahoma" w:hAnsi="Tahoma" w:cs="Tahoma"/>
          <w:sz w:val="18"/>
          <w:szCs w:val="18"/>
        </w:rPr>
        <w:t>code</w:t>
      </w:r>
      <w:proofErr w:type="gramEnd"/>
    </w:p>
    <w:p w14:paraId="3A67E5C6" w14:textId="6548BE1B" w:rsidR="00842FF0" w:rsidRDefault="00216EEA" w:rsidP="00012D9D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Tahoma" w:eastAsia="Tahoma" w:hAnsi="Tahoma" w:cs="Tahoma"/>
          <w:sz w:val="18"/>
          <w:szCs w:val="18"/>
        </w:rPr>
        <w:tab/>
        <w:t xml:space="preserve">    And added the swagger for better documentation for the application.</w:t>
      </w:r>
    </w:p>
    <w:p w14:paraId="79C63597" w14:textId="6316FFE6" w:rsidR="00842FF0" w:rsidRDefault="00842FF0" w:rsidP="00842FF0">
      <w:pPr>
        <w:rPr>
          <w:rFonts w:ascii="Tahoma" w:eastAsia="Tahoma" w:hAnsi="Tahoma" w:cs="Tahoma"/>
          <w:b/>
          <w:bCs/>
          <w:sz w:val="19"/>
          <w:szCs w:val="19"/>
        </w:rPr>
      </w:pPr>
      <w:r>
        <w:rPr>
          <w:rFonts w:ascii="Tahoma" w:eastAsia="Tahoma" w:hAnsi="Tahoma" w:cs="Tahoma"/>
          <w:b/>
          <w:bCs/>
          <w:sz w:val="19"/>
          <w:szCs w:val="19"/>
        </w:rPr>
        <w:t>Employee</w:t>
      </w:r>
      <w:r w:rsidRPr="00842FF0">
        <w:rPr>
          <w:rFonts w:ascii="Tahoma" w:eastAsia="Tahoma" w:hAnsi="Tahoma" w:cs="Tahoma"/>
          <w:b/>
          <w:bCs/>
          <w:sz w:val="19"/>
          <w:szCs w:val="19"/>
        </w:rPr>
        <w:t xml:space="preserve"> of the</w:t>
      </w:r>
      <w:r>
        <w:rPr>
          <w:rFonts w:ascii="Tahoma" w:eastAsia="Tahoma" w:hAnsi="Tahoma" w:cs="Tahoma"/>
          <w:b/>
          <w:bCs/>
          <w:sz w:val="19"/>
          <w:szCs w:val="19"/>
        </w:rPr>
        <w:t xml:space="preserve"> Year:</w:t>
      </w:r>
    </w:p>
    <w:p w14:paraId="0ADA0A66" w14:textId="6DBB3AE0" w:rsidR="00842FF0" w:rsidRPr="00A316B2" w:rsidRDefault="00842FF0" w:rsidP="00842FF0">
      <w:pPr>
        <w:rPr>
          <w:rFonts w:ascii="Tahoma" w:eastAsia="Tahoma" w:hAnsi="Tahoma" w:cs="Tahoma"/>
          <w:sz w:val="18"/>
          <w:szCs w:val="18"/>
        </w:rPr>
      </w:pPr>
      <w:r w:rsidRPr="00A316B2">
        <w:rPr>
          <w:rFonts w:ascii="Tahoma" w:eastAsia="Tahoma" w:hAnsi="Tahoma" w:cs="Tahoma"/>
          <w:sz w:val="18"/>
          <w:szCs w:val="18"/>
        </w:rPr>
        <w:t xml:space="preserve">Awarded for </w:t>
      </w:r>
      <w:r w:rsidR="00A316B2" w:rsidRPr="00A316B2">
        <w:rPr>
          <w:rFonts w:ascii="Tahoma" w:eastAsia="Tahoma" w:hAnsi="Tahoma" w:cs="Tahoma"/>
          <w:sz w:val="18"/>
          <w:szCs w:val="18"/>
        </w:rPr>
        <w:t>implementing Cashback for</w:t>
      </w:r>
      <w:r w:rsidR="00216EEA">
        <w:rPr>
          <w:rFonts w:ascii="Tahoma" w:eastAsia="Tahoma" w:hAnsi="Tahoma" w:cs="Tahoma"/>
          <w:sz w:val="18"/>
          <w:szCs w:val="18"/>
        </w:rPr>
        <w:tab/>
      </w:r>
      <w:r w:rsidR="00216EEA">
        <w:rPr>
          <w:rFonts w:ascii="Tahoma" w:eastAsia="Tahoma" w:hAnsi="Tahoma" w:cs="Tahoma"/>
          <w:sz w:val="18"/>
          <w:szCs w:val="18"/>
        </w:rPr>
        <w:tab/>
      </w:r>
      <w:r w:rsidR="00216EEA">
        <w:rPr>
          <w:rFonts w:ascii="Segoe UI Symbol" w:eastAsia="Tahoma" w:hAnsi="Segoe UI Symbol" w:cs="Tahoma"/>
          <w:sz w:val="18"/>
          <w:szCs w:val="18"/>
        </w:rPr>
        <w:t>⮚</w:t>
      </w:r>
      <w:r w:rsidR="00216EEA">
        <w:rPr>
          <w:rFonts w:ascii="Tahoma" w:eastAsia="Tahoma" w:hAnsi="Tahoma" w:cs="Tahoma"/>
          <w:sz w:val="18"/>
          <w:szCs w:val="18"/>
        </w:rPr>
        <w:t xml:space="preserve"> Migrate the UI part to ReactJS to make it SPA and improve the load time of the </w:t>
      </w:r>
      <w:proofErr w:type="gramStart"/>
      <w:r w:rsidR="00216EEA">
        <w:rPr>
          <w:rFonts w:ascii="Tahoma" w:eastAsia="Tahoma" w:hAnsi="Tahoma" w:cs="Tahoma"/>
          <w:sz w:val="18"/>
          <w:szCs w:val="18"/>
        </w:rPr>
        <w:t>page</w:t>
      </w:r>
      <w:proofErr w:type="gramEnd"/>
    </w:p>
    <w:p w14:paraId="2E7B0BC6" w14:textId="32225926" w:rsidR="00054D05" w:rsidRPr="00D23D1C" w:rsidRDefault="00E777CF" w:rsidP="00D23D1C">
      <w:pPr>
        <w:rPr>
          <w:rFonts w:ascii="Tahoma" w:eastAsia="Tahoma" w:hAnsi="Tahoma" w:cs="Tahoma"/>
          <w:sz w:val="18"/>
          <w:szCs w:val="18"/>
        </w:rPr>
        <w:sectPr w:rsidR="00054D05" w:rsidRPr="00D23D1C" w:rsidSect="00BB6D3C">
          <w:type w:val="continuous"/>
          <w:pgSz w:w="12240" w:h="15840"/>
          <w:pgMar w:top="340" w:right="380" w:bottom="280" w:left="460" w:header="720" w:footer="720" w:gutter="0"/>
          <w:cols w:space="720"/>
        </w:sectPr>
      </w:pPr>
      <w:r>
        <w:rPr>
          <w:rFonts w:ascii="Tahoma" w:eastAsia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38E5366" wp14:editId="221152AF">
                <wp:simplePos x="0" y="0"/>
                <wp:positionH relativeFrom="page">
                  <wp:posOffset>-38100</wp:posOffset>
                </wp:positionH>
                <wp:positionV relativeFrom="paragraph">
                  <wp:posOffset>432435</wp:posOffset>
                </wp:positionV>
                <wp:extent cx="7810500" cy="215900"/>
                <wp:effectExtent l="57150" t="38100" r="57150" b="88900"/>
                <wp:wrapNone/>
                <wp:docPr id="842675976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215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DA3F74" id="Rectangle: Rounded Corners 18" o:spid="_x0000_s1026" style="position:absolute;margin-left:-3pt;margin-top:34.05pt;width:615pt;height:17pt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w10:wrap anchorx="page"/>
              </v:roundrect>
            </w:pict>
          </mc:Fallback>
        </mc:AlternateContent>
      </w:r>
      <w:proofErr w:type="spellStart"/>
      <w:r w:rsidR="00A316B2" w:rsidRPr="00A316B2">
        <w:rPr>
          <w:rFonts w:ascii="Tahoma" w:eastAsia="Tahoma" w:hAnsi="Tahoma" w:cs="Tahoma"/>
          <w:sz w:val="18"/>
          <w:szCs w:val="18"/>
        </w:rPr>
        <w:t>mGurush</w:t>
      </w:r>
      <w:proofErr w:type="spellEnd"/>
      <w:r w:rsidR="00A316B2">
        <w:rPr>
          <w:rFonts w:ascii="Tahoma" w:eastAsia="Tahoma" w:hAnsi="Tahoma" w:cs="Tahoma"/>
          <w:sz w:val="18"/>
          <w:szCs w:val="18"/>
        </w:rPr>
        <w:t>.</w:t>
      </w:r>
      <w:r w:rsidR="00216EEA">
        <w:rPr>
          <w:rFonts w:ascii="Tahoma" w:eastAsia="Tahoma" w:hAnsi="Tahoma" w:cs="Tahoma"/>
          <w:sz w:val="18"/>
          <w:szCs w:val="18"/>
        </w:rPr>
        <w:tab/>
      </w:r>
      <w:r w:rsidR="00216EEA">
        <w:rPr>
          <w:rFonts w:ascii="Tahoma" w:eastAsia="Tahoma" w:hAnsi="Tahoma" w:cs="Tahoma"/>
          <w:sz w:val="18"/>
          <w:szCs w:val="18"/>
        </w:rPr>
        <w:tab/>
      </w:r>
      <w:r w:rsidR="00216EEA">
        <w:rPr>
          <w:rFonts w:ascii="Tahoma" w:eastAsia="Tahoma" w:hAnsi="Tahoma" w:cs="Tahoma"/>
          <w:sz w:val="18"/>
          <w:szCs w:val="18"/>
        </w:rPr>
        <w:tab/>
      </w:r>
      <w:r w:rsidR="00216EEA">
        <w:rPr>
          <w:rFonts w:ascii="Tahoma" w:eastAsia="Tahoma" w:hAnsi="Tahoma" w:cs="Tahoma"/>
          <w:sz w:val="18"/>
          <w:szCs w:val="18"/>
        </w:rPr>
        <w:tab/>
      </w:r>
      <w:r w:rsidR="00216EEA">
        <w:rPr>
          <w:rFonts w:ascii="Tahoma" w:eastAsia="Tahoma" w:hAnsi="Tahoma" w:cs="Tahoma"/>
          <w:sz w:val="18"/>
          <w:szCs w:val="18"/>
        </w:rPr>
        <w:tab/>
        <w:t xml:space="preserve">    Which improve 30 % performance</w:t>
      </w:r>
    </w:p>
    <w:p w14:paraId="0C391175" w14:textId="1C35A4B7" w:rsidR="00F16782" w:rsidRPr="0002077E" w:rsidRDefault="00F16782" w:rsidP="0002077E">
      <w:pPr>
        <w:spacing w:before="29" w:line="360" w:lineRule="auto"/>
        <w:ind w:right="-34"/>
        <w:rPr>
          <w:rFonts w:ascii="Tahoma" w:eastAsia="Tahoma" w:hAnsi="Tahoma" w:cs="Tahoma"/>
          <w:sz w:val="19"/>
          <w:szCs w:val="19"/>
        </w:rPr>
      </w:pPr>
    </w:p>
    <w:p w14:paraId="045F5C78" w14:textId="77777777" w:rsidR="00F16782" w:rsidRPr="00054D05" w:rsidRDefault="00F16782">
      <w:pPr>
        <w:spacing w:before="3" w:line="120" w:lineRule="exact"/>
        <w:rPr>
          <w:rFonts w:ascii="Tahoma" w:hAnsi="Tahoma" w:cs="Tahoma"/>
          <w:sz w:val="12"/>
          <w:szCs w:val="12"/>
        </w:rPr>
      </w:pPr>
    </w:p>
    <w:p w14:paraId="7F953534" w14:textId="77777777" w:rsidR="00F16782" w:rsidRPr="00054D05" w:rsidRDefault="00F16782">
      <w:pPr>
        <w:spacing w:before="2" w:line="140" w:lineRule="exact"/>
        <w:rPr>
          <w:rFonts w:ascii="Tahoma" w:hAnsi="Tahoma" w:cs="Tahoma"/>
          <w:sz w:val="14"/>
          <w:szCs w:val="14"/>
        </w:rPr>
      </w:pPr>
    </w:p>
    <w:p w14:paraId="1F6C6A40" w14:textId="77777777" w:rsidR="00F16782" w:rsidRPr="00054D05" w:rsidRDefault="00F16782">
      <w:pPr>
        <w:spacing w:before="5" w:line="100" w:lineRule="exact"/>
        <w:rPr>
          <w:rFonts w:ascii="Tahoma" w:hAnsi="Tahoma" w:cs="Tahoma"/>
          <w:sz w:val="11"/>
          <w:szCs w:val="11"/>
        </w:rPr>
      </w:pPr>
    </w:p>
    <w:p w14:paraId="658A8D95" w14:textId="0AB4A553" w:rsidR="00F16782" w:rsidRPr="00054D05" w:rsidRDefault="00F16782">
      <w:pPr>
        <w:spacing w:before="20" w:line="200" w:lineRule="exact"/>
        <w:rPr>
          <w:rFonts w:ascii="Tahoma" w:hAnsi="Tahoma" w:cs="Tahoma"/>
        </w:rPr>
      </w:pPr>
    </w:p>
    <w:sectPr w:rsidR="00F16782" w:rsidRPr="00054D05">
      <w:type w:val="continuous"/>
      <w:pgSz w:w="12240" w:h="15840"/>
      <w:pgMar w:top="340" w:right="380" w:bottom="280" w:left="460" w:header="720" w:footer="720" w:gutter="0"/>
      <w:cols w:num="2" w:space="720" w:equalWidth="0">
        <w:col w:w="2697" w:space="2020"/>
        <w:col w:w="668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CAF8C" w14:textId="77777777" w:rsidR="00BB6D3C" w:rsidRDefault="00BB6D3C" w:rsidP="00325459">
      <w:r>
        <w:separator/>
      </w:r>
    </w:p>
  </w:endnote>
  <w:endnote w:type="continuationSeparator" w:id="0">
    <w:p w14:paraId="76616DF5" w14:textId="77777777" w:rsidR="00BB6D3C" w:rsidRDefault="00BB6D3C" w:rsidP="00325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16143" w14:textId="77777777" w:rsidR="00BB6D3C" w:rsidRDefault="00BB6D3C" w:rsidP="00325459">
      <w:r>
        <w:separator/>
      </w:r>
    </w:p>
  </w:footnote>
  <w:footnote w:type="continuationSeparator" w:id="0">
    <w:p w14:paraId="492E4BCF" w14:textId="77777777" w:rsidR="00BB6D3C" w:rsidRDefault="00BB6D3C" w:rsidP="00325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alt="Speaker phone with solid fill" style="width:14pt;height:10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" o:bullet="t">
        <v:imagedata r:id="rId1" o:title="" croptop="-3106f" cropbottom="-5902f" cropleft="-11315f" cropright="-9665f"/>
      </v:shape>
    </w:pict>
  </w:numPicBullet>
  <w:abstractNum w:abstractNumId="0" w15:restartNumberingAfterBreak="0">
    <w:nsid w:val="17A66DEA"/>
    <w:multiLevelType w:val="hybridMultilevel"/>
    <w:tmpl w:val="0652E4D2"/>
    <w:lvl w:ilvl="0" w:tplc="CF661E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ABD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AE2B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AAAE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D6CE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CEE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A4DA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D8F9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46D5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CB34073"/>
    <w:multiLevelType w:val="hybridMultilevel"/>
    <w:tmpl w:val="8862AD34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2B7267CF"/>
    <w:multiLevelType w:val="hybridMultilevel"/>
    <w:tmpl w:val="9DEE2F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701B0"/>
    <w:multiLevelType w:val="hybridMultilevel"/>
    <w:tmpl w:val="B81A4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72948"/>
    <w:multiLevelType w:val="multilevel"/>
    <w:tmpl w:val="EA94BA1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ED65204"/>
    <w:multiLevelType w:val="hybridMultilevel"/>
    <w:tmpl w:val="C2B673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306A4"/>
    <w:multiLevelType w:val="hybridMultilevel"/>
    <w:tmpl w:val="07EC5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476165">
    <w:abstractNumId w:val="4"/>
  </w:num>
  <w:num w:numId="2" w16cid:durableId="862985219">
    <w:abstractNumId w:val="0"/>
  </w:num>
  <w:num w:numId="3" w16cid:durableId="918558316">
    <w:abstractNumId w:val="6"/>
  </w:num>
  <w:num w:numId="4" w16cid:durableId="1172061365">
    <w:abstractNumId w:val="1"/>
  </w:num>
  <w:num w:numId="5" w16cid:durableId="1829637175">
    <w:abstractNumId w:val="3"/>
  </w:num>
  <w:num w:numId="6" w16cid:durableId="1609192139">
    <w:abstractNumId w:val="5"/>
  </w:num>
  <w:num w:numId="7" w16cid:durableId="1280991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782"/>
    <w:rsid w:val="00010D4E"/>
    <w:rsid w:val="00012D9D"/>
    <w:rsid w:val="000172C0"/>
    <w:rsid w:val="0002077E"/>
    <w:rsid w:val="00054D05"/>
    <w:rsid w:val="0008042B"/>
    <w:rsid w:val="00124F23"/>
    <w:rsid w:val="00207C0E"/>
    <w:rsid w:val="00216EEA"/>
    <w:rsid w:val="00217C0D"/>
    <w:rsid w:val="002C12FE"/>
    <w:rsid w:val="002E4EF0"/>
    <w:rsid w:val="002F2831"/>
    <w:rsid w:val="00325459"/>
    <w:rsid w:val="00365EA6"/>
    <w:rsid w:val="003B787E"/>
    <w:rsid w:val="004706C0"/>
    <w:rsid w:val="00512D15"/>
    <w:rsid w:val="005172E6"/>
    <w:rsid w:val="00556B7C"/>
    <w:rsid w:val="00634968"/>
    <w:rsid w:val="006D1269"/>
    <w:rsid w:val="007058B0"/>
    <w:rsid w:val="0073445B"/>
    <w:rsid w:val="007A632F"/>
    <w:rsid w:val="007B11D2"/>
    <w:rsid w:val="007C6C9F"/>
    <w:rsid w:val="00841473"/>
    <w:rsid w:val="00842FF0"/>
    <w:rsid w:val="00864FAF"/>
    <w:rsid w:val="008660D7"/>
    <w:rsid w:val="008F2B56"/>
    <w:rsid w:val="00903493"/>
    <w:rsid w:val="0095475A"/>
    <w:rsid w:val="009C5150"/>
    <w:rsid w:val="00A316B2"/>
    <w:rsid w:val="00AE5619"/>
    <w:rsid w:val="00AF7DD9"/>
    <w:rsid w:val="00B25150"/>
    <w:rsid w:val="00B821F4"/>
    <w:rsid w:val="00B83F4D"/>
    <w:rsid w:val="00B95233"/>
    <w:rsid w:val="00BB6D3C"/>
    <w:rsid w:val="00BC0533"/>
    <w:rsid w:val="00C02307"/>
    <w:rsid w:val="00C33C3D"/>
    <w:rsid w:val="00C43CCD"/>
    <w:rsid w:val="00C4436A"/>
    <w:rsid w:val="00C71082"/>
    <w:rsid w:val="00CB658A"/>
    <w:rsid w:val="00CC346E"/>
    <w:rsid w:val="00CE09DA"/>
    <w:rsid w:val="00D23D1C"/>
    <w:rsid w:val="00D375B3"/>
    <w:rsid w:val="00D55774"/>
    <w:rsid w:val="00D87B34"/>
    <w:rsid w:val="00DB4899"/>
    <w:rsid w:val="00DE4698"/>
    <w:rsid w:val="00E27C2F"/>
    <w:rsid w:val="00E34443"/>
    <w:rsid w:val="00E777CF"/>
    <w:rsid w:val="00EA176D"/>
    <w:rsid w:val="00EA52FD"/>
    <w:rsid w:val="00EA7856"/>
    <w:rsid w:val="00F16782"/>
    <w:rsid w:val="00FA744A"/>
    <w:rsid w:val="00FB1C28"/>
    <w:rsid w:val="00FD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/>
    <o:shapelayout v:ext="edit">
      <o:idmap v:ext="edit" data="1"/>
    </o:shapelayout>
  </w:shapeDefaults>
  <w:decimalSymbol w:val="."/>
  <w:listSeparator w:val=","/>
  <w14:docId w14:val="05640F97"/>
  <w15:docId w15:val="{C2FAC8E8-9B7B-4D1B-80AA-EFA73710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B11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54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459"/>
  </w:style>
  <w:style w:type="paragraph" w:styleId="Footer">
    <w:name w:val="footer"/>
    <w:basedOn w:val="Normal"/>
    <w:link w:val="FooterChar"/>
    <w:uiPriority w:val="99"/>
    <w:unhideWhenUsed/>
    <w:rsid w:val="003254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459"/>
  </w:style>
  <w:style w:type="character" w:styleId="Hyperlink">
    <w:name w:val="Hyperlink"/>
    <w:basedOn w:val="DefaultParagraphFont"/>
    <w:uiPriority w:val="99"/>
    <w:unhideWhenUsed/>
    <w:rsid w:val="003254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45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25459"/>
    <w:pPr>
      <w:widowControl w:val="0"/>
      <w:autoSpaceDE w:val="0"/>
      <w:autoSpaceDN w:val="0"/>
    </w:pPr>
    <w:rPr>
      <w:rFonts w:ascii="Arial MT" w:eastAsia="Arial MT" w:hAnsi="Arial MT" w:cs="Arial MT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325459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Sipun Sahu</cp:lastModifiedBy>
  <cp:revision>8</cp:revision>
  <cp:lastPrinted>2024-03-18T14:24:00Z</cp:lastPrinted>
  <dcterms:created xsi:type="dcterms:W3CDTF">2024-03-18T14:00:00Z</dcterms:created>
  <dcterms:modified xsi:type="dcterms:W3CDTF">2024-03-18T14:25:00Z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2024-03-15T15:57:28Z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8da0504c-0b87-413d-9c32-24059780b8a8</vt:lpwstr>
  </property>
  <property fmtid="{D5CDD505-2E9C-101B-9397-08002B2CF9AE}" pid="8" name="MSIP_Label_2ae551e3-0043-40f0-9a67-12d995049d50_ContentBits">
    <vt:lpwstr>0</vt:lpwstr>
  </property>
</Properties>
</file>