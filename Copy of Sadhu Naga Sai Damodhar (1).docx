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png" Extension="pn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20"/>
          <w:szCs w:val="20"/>
        </w:rPr>
        <w:jc w:val="left"/>
        <w:spacing w:before="16" w:line="200" w:lineRule="exact"/>
      </w:pPr>
      <w:r>
        <w:rPr>
          <w:sz w:val="20"/>
          <w:szCs w:val="20"/>
        </w:rPr>
      </w:r>
    </w:p>
    <w:p>
      <w:pPr>
        <w:rPr>
          <w:rFonts w:ascii="Tahoma" w:cs="Tahoma" w:eastAsia="Tahoma" w:hAnsi="Tahoma"/>
          <w:sz w:val="34"/>
          <w:szCs w:val="34"/>
        </w:rPr>
        <w:jc w:val="left"/>
        <w:spacing w:line="380" w:lineRule="exact"/>
        <w:ind w:hanging="1515" w:left="2672" w:right="-62"/>
      </w:pPr>
      <w:r>
        <w:pict>
          <v:group coordorigin="6974,614" coordsize="301,301" style="position:absolute;margin-left:348.705pt;margin-top:30.6787pt;width:15.0293pt;height:15.0293pt;mso-position-horizontal-relative:page;mso-position-vertical-relative:paragraph;z-index:-202">
            <v:shape coordorigin="6974,614" coordsize="300,300" fillcolor="#0077B4" filled="t" path="m7019,614l7235,614,7241,615,7247,617,7252,620,7261,627,7269,636,7273,647,7274,653,7274,875,7273,881,7271,886,7269,892,7265,896,7261,901,7257,905,7252,908,7247,910,7241,913,7235,914,7013,914,7002,910,6992,905,6983,896,6978,886,6976,881,6974,875,6974,653,6978,642,6983,631,6988,627,6992,623,6997,620,7002,617,7008,615,7013,614,7019,614xe" stroked="f" style="position:absolute;left:6974;top:614;width:300;height:300">
              <v:path arrowok="t"/>
              <v:fill/>
            </v:shape>
            <v:shape coordorigin="7036,673" coordsize="43,43" fillcolor="#FFFFFF" filled="t" path="m7079,695l7079,698,7079,700,7078,703,7077,706,7075,708,7073,710,7071,712,7069,714,7066,715,7063,716,7060,716,7055,716,7052,716,7049,715,7047,714,7044,712,7042,710,7040,708,7039,706,7038,703,7036,700,7036,698,7036,692,7036,689,7038,686,7039,684,7040,681,7042,679,7044,677,7047,676,7049,675,7052,674,7055,673,7060,673,7063,674,7066,675,7069,676,7071,677,7073,679,7075,681,7077,684,7078,686,7079,689,7079,692,7079,695xe" stroked="f" style="position:absolute;left:7036;top:673;width:43;height:43">
              <v:path arrowok="t"/>
              <v:fill/>
            </v:shape>
            <v:shape coordorigin="7117,728" coordsize="0,116" fillcolor="#FFFFFF" filled="t" path="m7117,728l7117,844e" stroked="f" style="position:absolute;left:7117;top:728;width:0;height:116">
              <v:path arrowok="t"/>
              <v:fill/>
            </v:shape>
            <v:shape coordorigin="7058,728" coordsize="0,116" fillcolor="#FFFFFF" filled="t" path="m7058,728l7058,844e" stroked="f" style="position:absolute;left:7058;top:728;width:0;height:116">
              <v:path arrowok="t"/>
              <v:fill/>
            </v:shape>
            <v:shape coordorigin="7136,725" coordsize="79,118" fillcolor="#FFFFFF" filled="t" path="m7136,767l7136,744,7141,736,7151,725,7171,725,7180,726,7198,734,7211,751,7215,777,7215,844,7177,844,7177,766,7171,756,7144,756,7136,767xe" stroked="f" style="position:absolute;left:7136;top:725;width:79;height:118">
              <v:path arrowok="t"/>
              <v:fill/>
            </v:shape>
            <w10:wrap type="none"/>
          </v:group>
        </w:pict>
      </w:r>
      <w:r>
        <w:pict>
          <v:group coordorigin="6971,300" coordsize="292,218" style="position:absolute;margin-left:348.535pt;margin-top:14.9912pt;width:14.6148pt;height:10.9199pt;mso-position-horizontal-relative:page;mso-position-vertical-relative:paragraph;z-index:-201">
            <v:shape coordorigin="6978,308" coordsize="279,206" fillcolor="#F1F1F1" filled="t" path="m7239,514l6986,514,6978,506,6978,320,6979,316,6983,313,6986,309,6990,308,7248,308,7256,316,7256,496,7256,506,7248,514,7239,514xe" stroked="f" style="position:absolute;left:6978;top:308;width:279;height:206">
              <v:path arrowok="t"/>
              <v:fill/>
            </v:shape>
            <v:shape coordorigin="7010,354" coordsize="108,160" fillcolor="#211F1F" filled="t" path="m7012,514l7010,510,7010,354,7117,432,7117,436,7012,514xe" stroked="f" style="position:absolute;left:7010;top:354;width:108;height:160">
              <v:path arrowok="t"/>
              <v:fill/>
            </v:shape>
            <v:shape coordorigin="6978,313" coordsize="35,200" fillcolor="#D44B3C" filled="t" path="m6995,514l6985,514,6978,506,6978,315,6985,313,7005,313,7013,315,7013,514,6995,514xe" stroked="f" style="position:absolute;left:6978;top:313;width:35;height:200">
              <v:path arrowok="t"/>
              <v:fill/>
            </v:shape>
            <v:shape coordorigin="7221,314" coordsize="29,200" fillcolor="#D44B3C" filled="t" path="m7224,318l7224,325,7224,511,7239,514,7221,514,7221,315,7229,314,7248,314,7250,316,7227,316,7224,318xe" stroked="f" style="position:absolute;left:7221;top:314;width:29;height:200">
              <v:path arrowok="t"/>
              <v:fill/>
            </v:shape>
            <v:shape coordorigin="6977,314" coordsize="35,200" fillcolor="#D44B3C" filled="t" path="m6979,505l6977,501,6978,496,6980,320,6980,325,6980,504,6987,511,7010,511,7010,320,7007,316,6995,316,6995,314,7005,314,7012,315,7013,325,7013,514,6990,514,6986,512,6983,508,6979,505xe" stroked="f" style="position:absolute;left:6977;top:314;width:35;height:200">
              <v:path arrowok="t"/>
              <v:fill/>
            </v:shape>
            <v:shape coordorigin="6978,314" coordsize="17,182" fillcolor="#D44B3C" filled="t" path="m6978,496l6978,316,6985,314,6995,314,6995,316,6983,316,6980,320,6978,496xe" stroked="f" style="position:absolute;left:6978;top:314;width:17;height:182">
              <v:path arrowok="t"/>
              <v:fill/>
            </v:shape>
            <v:shape coordorigin="7224,314" coordsize="32,200" fillcolor="#D44B3C" filled="t" path="m7256,506l7248,514,7239,514,7224,511,7247,511,7254,505,7254,318,7250,316,7248,314,7256,315,7256,324,7256,506xe" stroked="f" style="position:absolute;left:7224;top:314;width:32;height:200">
              <v:path arrowok="t"/>
              <v:fill/>
            </v:shape>
            <v:shape coordorigin="7221,314" coordsize="35,200" fillcolor="#D44B3C" filled="t" path="m7239,514l7221,514,7221,315,7229,314,7248,314,7256,315,7256,496,7256,501,7254,505,7251,509,7248,512,7243,514,7239,514xe" stroked="f" style="position:absolute;left:7221;top:314;width:35;height:200">
              <v:path arrowok="t"/>
              <v:fill/>
            </v:shape>
            <v:shape coordorigin="6979,328" coordsize="277,186" fillcolor="#211F1F" filled="t" path="m7256,328l7256,501,7251,509,7243,514,7239,514,7164,514,6979,333,6989,337,7118,431,7256,328xe" stroked="f" style="position:absolute;left:6979;top:328;width:277;height:186">
              <v:path arrowok="t"/>
              <v:fill/>
            </v:shape>
            <v:shape coordorigin="6975,304" coordsize="283,132" fillcolor="#D44B3C" filled="t" path="m6998,305l7006,311,7117,393,7229,310,7236,304,7247,306,7253,314,7259,322,7257,333,7249,339,7117,436,6985,340,6977,334,6975,323,6981,315,6987,307,6998,305xe" stroked="f" style="position:absolute;left:6975;top:304;width:283;height:132">
              <v:path arrowok="t"/>
              <v:fill/>
            </v:shape>
            <v:shape coordorigin="6975,307" coordsize="282,130" fillcolor="#D44B3C" filled="t" path="m6987,338l7117,433,7248,337,7254,332,7256,322,7251,316,7248,312,7243,309,7235,309,7232,310,7230,312,7118,395,7115,395,7004,313,7002,311,6998,310,6999,308,7003,309,7005,311,7117,393,7228,310,7231,308,7235,307,7244,307,7249,309,7253,314,7256,318,7257,322,7256,327,7255,332,7253,336,7249,339,7117,436,6985,340,6977,334,6975,323,6978,323,6980,333,6987,338xe" stroked="f" style="position:absolute;left:6975;top:307;width:282;height:130">
              <v:path arrowok="t"/>
              <v:fill/>
            </v:shape>
            <v:shape coordorigin="6975,307" coordsize="282,130" fillcolor="#D44B3C" filled="t" path="m6978,323l6975,323,6981,315,6984,310,6990,308,6995,308,6999,308,6998,310,6990,310,6985,313,6983,317,6978,323xe" stroked="f" style="position:absolute;left:6975;top:307;width:282;height:130">
              <v:path arrowok="t"/>
              <v:fill/>
            </v:shape>
            <w10:wrap type="none"/>
          </v:group>
        </w:pict>
      </w:r>
      <w:r>
        <w:pict>
          <v:group coordorigin="4967,3298" coordsize="58,58" style="position:absolute;margin-left:248.371pt;margin-top:164.901pt;width:2.9pt;height:2.9pt;mso-position-horizontal-relative:page;mso-position-vertical-relative:paragraph;z-index:-153">
            <v:shape coordorigin="4967,3298" coordsize="58,58" fillcolor="#323232" filled="t" path="m5025,3327l5025,3331,5025,3335,5023,3338,5022,3342,5020,3345,5014,3350,5011,3352,5008,3354,5004,3355,5000,3356,4993,3356,4989,3355,4985,3354,4982,3352,4979,3350,4973,3345,4971,3342,4970,3338,4968,3335,4967,3331,4967,3323,4968,3319,4970,3316,4971,3312,4973,3309,4979,3304,4982,3302,4985,3300,4989,3299,4993,3298,5000,3298,5004,3299,5008,3300,5011,3302,5014,3304,5020,3309,5022,3312,5023,3316,5025,3319,5025,3323,5025,3327xe" stroked="f" style="position:absolute;left:4967;top:3298;width:58;height:58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b/>
          <w:color w:val="323232"/>
          <w:w w:val="101"/>
          <w:sz w:val="34"/>
          <w:szCs w:val="34"/>
        </w:rPr>
        <w:t>NAGA</w:t>
      </w:r>
      <w:r>
        <w:rPr>
          <w:rFonts w:ascii="Tahoma" w:cs="Tahoma" w:eastAsia="Tahoma" w:hAnsi="Tahoma"/>
          <w:b/>
          <w:color w:val="323232"/>
          <w:w w:val="100"/>
          <w:sz w:val="34"/>
          <w:szCs w:val="34"/>
        </w:rPr>
        <w:t> </w:t>
      </w:r>
      <w:r>
        <w:rPr>
          <w:rFonts w:ascii="Tahoma" w:cs="Tahoma" w:eastAsia="Tahoma" w:hAnsi="Tahoma"/>
          <w:b/>
          <w:color w:val="323232"/>
          <w:w w:val="101"/>
          <w:sz w:val="34"/>
          <w:szCs w:val="34"/>
        </w:rPr>
        <w:t>SAI</w:t>
      </w:r>
      <w:r>
        <w:rPr>
          <w:rFonts w:ascii="Tahoma" w:cs="Tahoma" w:eastAsia="Tahoma" w:hAnsi="Tahoma"/>
          <w:b/>
          <w:color w:val="323232"/>
          <w:w w:val="100"/>
          <w:sz w:val="34"/>
          <w:szCs w:val="34"/>
        </w:rPr>
        <w:t> </w:t>
      </w:r>
      <w:r>
        <w:rPr>
          <w:rFonts w:ascii="Tahoma" w:cs="Tahoma" w:eastAsia="Tahoma" w:hAnsi="Tahoma"/>
          <w:b/>
          <w:color w:val="323232"/>
          <w:w w:val="101"/>
          <w:sz w:val="34"/>
          <w:szCs w:val="34"/>
        </w:rPr>
        <w:t>DAMODHAR</w:t>
      </w:r>
      <w:r>
        <w:rPr>
          <w:rFonts w:ascii="Tahoma" w:cs="Tahoma" w:eastAsia="Tahoma" w:hAnsi="Tahoma"/>
          <w:b/>
          <w:color w:val="323232"/>
          <w:w w:val="101"/>
          <w:sz w:val="34"/>
          <w:szCs w:val="34"/>
        </w:rPr>
        <w:t> SADHU</w:t>
      </w:r>
      <w:r>
        <w:rPr>
          <w:rFonts w:ascii="Tahoma" w:cs="Tahoma" w:eastAsia="Tahoma" w:hAnsi="Tahoma"/>
          <w:color w:val="000000"/>
          <w:w w:val="100"/>
          <w:sz w:val="34"/>
          <w:szCs w:val="34"/>
        </w:rPr>
      </w:r>
    </w:p>
    <w:p>
      <w:pPr>
        <w:rPr>
          <w:rFonts w:ascii="Tahoma" w:cs="Tahoma" w:eastAsia="Tahoma" w:hAnsi="Tahoma"/>
          <w:sz w:val="20"/>
          <w:szCs w:val="20"/>
        </w:rPr>
        <w:jc w:val="left"/>
        <w:spacing w:before="92" w:line="281" w:lineRule="auto"/>
        <w:ind w:hanging="583" w:left="583" w:right="1177"/>
      </w:pPr>
      <w:r>
        <w:br w:type="column"/>
      </w:r>
      <w:r>
        <w:pict>
          <v:shape style="width:16.5pt;height:16.5pt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position w:val="0"/>
          <w:sz w:val="20"/>
          <w:szCs w:val="20"/>
        </w:rPr>
        <w:t>     </w:t>
      </w:r>
      <w:r>
        <w:rPr>
          <w:rFonts w:ascii="Tahoma" w:cs="Tahoma" w:eastAsia="Tahoma" w:hAnsi="Tahoma"/>
          <w:position w:val="0"/>
          <w:sz w:val="20"/>
          <w:szCs w:val="20"/>
        </w:rPr>
        <w:t>+91 9912539880</w:t>
      </w:r>
      <w:r>
        <w:rPr>
          <w:rFonts w:ascii="Tahoma" w:cs="Tahoma" w:eastAsia="Tahoma" w:hAnsi="Tahoma"/>
          <w:position w:val="0"/>
          <w:sz w:val="20"/>
          <w:szCs w:val="20"/>
        </w:rPr>
        <w:t> sadhudamodhar12@gmail.com</w:t>
      </w:r>
    </w:p>
    <w:p>
      <w:pPr>
        <w:rPr>
          <w:rFonts w:ascii="Tahoma" w:cs="Tahoma" w:eastAsia="Tahoma" w:hAnsi="Tahoma"/>
          <w:sz w:val="20"/>
          <w:szCs w:val="20"/>
        </w:rPr>
        <w:jc w:val="left"/>
        <w:spacing w:before="88" w:line="220" w:lineRule="exact"/>
        <w:ind w:left="555"/>
        <w:sectPr>
          <w:type w:val="continuous"/>
          <w:pgSz w:h="15840" w:w="12240"/>
          <w:pgMar w:bottom="280" w:left="460" w:right="380" w:top="340"/>
          <w:cols w:equalWidth="off" w:num="2">
            <w:col w:space="934" w:w="5580"/>
            <w:col w:w="4886"/>
          </w:cols>
        </w:sectPr>
      </w:pPr>
      <w:r>
        <w:pict>
          <v:group coordorigin="4880,909" coordsize="1934,441" style="position:absolute;margin-left:244.021pt;margin-top:45.4507pt;width:96.6885pt;height:22.05pt;mso-position-horizontal-relative:page;mso-position-vertical-relative:paragraph;z-index:-167">
            <v:shape coordorigin="4880,909" coordsize="1934,441" fillcolor="#A2CACC" filled="t" path="m6582,1350l5119,1350,5095,1349,5027,1333,4969,1301,4923,1255,4892,1199,4880,1135,4880,1130,4882,1107,4899,1045,4933,991,4983,948,5044,920,5113,909,6576,909,6646,919,6708,946,6758,987,6794,1040,6812,1102,6814,1130,6813,1152,6796,1214,6761,1268,6712,1311,6651,1339,6582,1350xe" stroked="f" style="position:absolute;left:4880;top:909;width:1934;height:441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position w:val="-1"/>
          <w:sz w:val="20"/>
          <w:szCs w:val="20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 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l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i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n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k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e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d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i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n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.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c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o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m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/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i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n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/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d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a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m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o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d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h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a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r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s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a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d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h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u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/</w:t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</w:r>
      <w:r>
        <w:rPr>
          <w:rFonts w:ascii="Tahoma" w:cs="Tahoma" w:eastAsia="Tahoma" w:hAnsi="Tahoma"/>
          <w:position w:val="-1"/>
          <w:sz w:val="20"/>
          <w:szCs w:val="20"/>
          <w:u w:color="000000" w:val="single"/>
        </w:rPr>
        <w:t> </w:t>
      </w:r>
      <w:r>
        <w:rPr>
          <w:rFonts w:ascii="Tahoma" w:cs="Tahoma" w:eastAsia="Tahoma" w:hAnsi="Tahoma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="240" w:lineRule="exact"/>
        <w:sectPr>
          <w:type w:val="continuous"/>
          <w:pgSz w:h="15840" w:w="12240"/>
          <w:pgMar w:bottom="280" w:left="460" w:right="380" w:top="340"/>
        </w:sectPr>
      </w:pPr>
      <w:r>
        <w:rPr>
          <w:sz w:val="24"/>
          <w:szCs w:val="24"/>
        </w:rPr>
      </w:r>
    </w:p>
    <w:p>
      <w:pPr>
        <w:rPr>
          <w:rFonts w:ascii="Tahoma" w:cs="Tahoma" w:eastAsia="Tahoma" w:hAnsi="Tahoma"/>
          <w:sz w:val="20"/>
          <w:szCs w:val="20"/>
        </w:rPr>
        <w:jc w:val="left"/>
        <w:spacing w:before="29" w:line="220" w:lineRule="exact"/>
        <w:ind w:left="657" w:right="-50"/>
      </w:pPr>
      <w:r>
        <w:pict>
          <v:group coordorigin="841,-443" coordsize="10500,0" style="position:absolute;margin-left:42.0742pt;margin-top:-22.1622pt;width:525pt;height:0pt;mso-position-horizontal-relative:page;mso-position-vertical-relative:paragraph;z-index:-203">
            <v:shape coordorigin="841,-443" coordsize="10500,0" filled="f" path="m841,-443l11341,-443e" strokecolor="#A2CACC" stroked="t" strokeweight="3.85pt" style="position:absolute;left:841;top:-443;width:10500;height:0">
              <v:path arrowok="t"/>
            </v:shape>
            <w10:wrap type="none"/>
          </v:group>
        </w:pict>
      </w:r>
      <w:r>
        <w:pict>
          <v:group coordorigin="501,-71" coordsize="1934,441" style="position:absolute;margin-left:25.0655pt;margin-top:-3.54512pt;width:96.6885pt;height:22.05pt;mso-position-horizontal-relative:page;mso-position-vertical-relative:paragraph;z-index:-187">
            <v:shape coordorigin="501,-71" coordsize="1934,441" fillcolor="#A2CACC" filled="t" path="m2202,370l740,370,716,369,648,353,590,321,544,275,513,219,501,155,501,150,503,127,520,65,554,11,604,-32,665,-60,734,-71,2197,-71,2267,-61,2328,-34,2379,7,2415,60,2433,122,2435,150,2434,172,2417,234,2382,288,2333,331,2272,359,2202,370xe" stroked="f" style="position:absolute;left:501;top:-71;width:1934;height:441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b/>
          <w:position w:val="-1"/>
          <w:sz w:val="20"/>
          <w:szCs w:val="20"/>
        </w:rPr>
        <w:t>SKILLS</w:t>
      </w:r>
      <w:r>
        <w:rPr>
          <w:rFonts w:ascii="Tahoma" w:cs="Tahoma" w:eastAsia="Tahoma" w:hAnsi="Tahoma"/>
          <w:position w:val="0"/>
          <w:sz w:val="20"/>
          <w:szCs w:val="20"/>
        </w:rPr>
      </w:r>
    </w:p>
    <w:p>
      <w:pPr>
        <w:rPr>
          <w:rFonts w:ascii="Tahoma" w:cs="Tahoma" w:eastAsia="Tahoma" w:hAnsi="Tahoma"/>
          <w:sz w:val="20"/>
          <w:szCs w:val="20"/>
        </w:rPr>
        <w:jc w:val="left"/>
        <w:spacing w:before="29" w:line="220" w:lineRule="exact"/>
        <w:sectPr>
          <w:type w:val="continuous"/>
          <w:pgSz w:h="15840" w:w="12240"/>
          <w:pgMar w:bottom="280" w:left="460" w:right="380" w:top="340"/>
          <w:cols w:equalWidth="off" w:num="2">
            <w:col w:space="3359" w:w="1359"/>
            <w:col w:w="6682"/>
          </w:cols>
        </w:sectPr>
      </w:pPr>
      <w:r>
        <w:br w:type="column"/>
      </w:r>
      <w:r>
        <w:rPr>
          <w:rFonts w:ascii="Tahoma" w:cs="Tahoma" w:eastAsia="Tahoma" w:hAnsi="Tahoma"/>
          <w:b/>
          <w:position w:val="-1"/>
          <w:sz w:val="20"/>
          <w:szCs w:val="20"/>
        </w:rPr>
        <w:t>EXPERIENCE</w:t>
      </w:r>
      <w:r>
        <w:rPr>
          <w:rFonts w:ascii="Tahoma" w:cs="Tahoma" w:eastAsia="Tahoma" w:hAnsi="Tahoma"/>
          <w:position w:val="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840" w:w="12240"/>
          <w:pgMar w:bottom="280" w:left="460" w:right="380" w:top="340"/>
        </w:sectPr>
      </w:pPr>
      <w:r>
        <w:rPr>
          <w:sz w:val="20"/>
          <w:szCs w:val="20"/>
        </w:rPr>
      </w:r>
    </w:p>
    <w:p>
      <w:pPr>
        <w:rPr>
          <w:rFonts w:ascii="Tahoma" w:cs="Tahoma" w:eastAsia="Tahoma" w:hAnsi="Tahoma"/>
          <w:sz w:val="19"/>
          <w:szCs w:val="19"/>
        </w:rPr>
        <w:jc w:val="left"/>
        <w:spacing w:before="29" w:line="360" w:lineRule="auto"/>
        <w:ind w:left="359" w:right="1378"/>
      </w:pPr>
      <w:r>
        <w:pict>
          <v:group coordorigin="601,129" coordsize="60,60" style="position:absolute;margin-left:30.0727pt;margin-top:6.45464pt;width:3pt;height:3pt;mso-position-horizontal-relative:page;mso-position-vertical-relative:paragraph;z-index:-186">
            <v:shape coordorigin="601,129" coordsize="60,60" fillcolor="#323232" filled="t" path="m661,159l661,163,661,167,659,171,658,174,655,177,650,183,647,185,643,187,639,188,635,189,627,189,624,188,620,187,616,185,613,183,607,177,605,174,604,171,602,167,601,163,601,155,602,151,604,148,605,144,607,141,613,135,616,133,620,131,624,130,627,129,635,129,639,130,643,131,647,133,650,135,655,141,658,144,659,148,661,151,661,155,661,159xe" stroked="f" style="position:absolute;left:601;top:129;width:60;height:60">
              <v:path arrowok="t"/>
              <v:fill/>
            </v:shape>
            <w10:wrap type="none"/>
          </v:group>
        </w:pict>
      </w:r>
      <w:r>
        <w:pict>
          <v:group coordorigin="601,474" coordsize="60,60" style="position:absolute;margin-left:30.0727pt;margin-top:23.7046pt;width:3pt;height:3pt;mso-position-horizontal-relative:page;mso-position-vertical-relative:paragraph;z-index:-185">
            <v:shape coordorigin="601,474" coordsize="60,60" fillcolor="#323232" filled="t" path="m661,504l661,508,661,512,659,516,658,519,655,522,650,528,647,530,643,532,639,533,635,534,627,534,624,533,620,532,616,530,613,528,607,522,605,519,604,516,602,512,601,508,601,500,602,496,604,493,605,489,607,486,613,480,616,478,620,476,624,475,627,474,635,474,639,475,643,476,647,478,650,480,655,486,658,489,659,493,661,496,661,500,661,504xe" stroked="f" style="position:absolute;left:601;top:474;width:60;height:60">
              <v:path arrowok="t"/>
              <v:fill/>
            </v:shape>
            <w10:wrap type="none"/>
          </v:group>
        </w:pict>
      </w:r>
      <w:r>
        <w:pict>
          <v:group coordorigin="601,819" coordsize="60,60" style="position:absolute;margin-left:30.0727pt;margin-top:40.9546pt;width:3pt;height:3pt;mso-position-horizontal-relative:page;mso-position-vertical-relative:paragraph;z-index:-184">
            <v:shape coordorigin="601,819" coordsize="60,60" fillcolor="#323232" filled="t" path="m661,849l661,853,661,857,659,861,658,864,655,867,650,873,647,875,643,877,639,878,635,879,627,879,624,878,620,877,616,875,613,873,607,867,605,864,604,861,602,857,601,853,601,845,602,841,604,838,605,834,607,831,613,825,616,823,620,821,624,820,627,819,635,819,639,820,643,821,647,823,650,825,655,831,658,834,659,838,661,841,661,845,661,849xe" stroked="f" style="position:absolute;left:601;top:819;width:60;height:60">
              <v:path arrowok="t"/>
              <v:fill/>
            </v:shape>
            <w10:wrap type="none"/>
          </v:group>
        </w:pict>
      </w:r>
      <w:r>
        <w:pict>
          <v:group coordorigin="2611,129" coordsize="60,60" style="position:absolute;margin-left:130.569pt;margin-top:6.45464pt;width:3pt;height:3pt;mso-position-horizontal-relative:page;mso-position-vertical-relative:paragraph;z-index:-177">
            <v:shape coordorigin="2611,129" coordsize="60,60" fillcolor="#323232" filled="t" path="m2671,159l2671,163,2671,167,2669,171,2668,174,2665,177,2660,183,2657,185,2653,187,2649,188,2645,189,2637,189,2634,188,2630,187,2626,185,2623,183,2617,177,2615,174,2614,171,2612,167,2611,163,2611,155,2612,151,2614,148,2615,144,2617,141,2623,135,2626,133,2630,131,2634,130,2637,129,2645,129,2649,130,2653,131,2657,133,2660,135,2665,141,2668,144,2669,148,2671,151,2671,155,2671,159xe" stroked="f" style="position:absolute;left:2611;top:129;width:60;height:60">
              <v:path arrowok="t"/>
              <v:fill/>
            </v:shape>
            <w10:wrap type="none"/>
          </v:group>
        </w:pict>
      </w:r>
      <w:r>
        <w:pict>
          <v:group coordorigin="2611,474" coordsize="60,60" style="position:absolute;margin-left:130.569pt;margin-top:23.7046pt;width:3pt;height:3pt;mso-position-horizontal-relative:page;mso-position-vertical-relative:paragraph;z-index:-176">
            <v:shape coordorigin="2611,474" coordsize="60,60" fillcolor="#323232" filled="t" path="m2671,504l2671,508,2671,512,2669,516,2668,519,2665,522,2660,528,2657,530,2653,532,2649,533,2645,534,2637,534,2634,533,2630,532,2626,530,2623,528,2617,522,2615,519,2614,516,2612,512,2611,508,2611,500,2612,496,2614,493,2615,489,2617,486,2623,480,2626,478,2630,476,2634,475,2637,474,2645,474,2649,475,2653,476,2657,478,2660,480,2665,486,2668,489,2669,493,2671,496,2671,500,2671,504xe" stroked="f" style="position:absolute;left:2611;top:474;width:60;height:60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sz w:val="19"/>
          <w:szCs w:val="19"/>
        </w:rPr>
        <w:t>Java</w:t>
      </w:r>
      <w:r>
        <w:rPr>
          <w:rFonts w:ascii="Tahoma" w:cs="Tahoma" w:eastAsia="Tahoma" w:hAnsi="Tahoma"/>
          <w:color w:val="323232"/>
          <w:sz w:val="19"/>
          <w:szCs w:val="19"/>
        </w:rPr>
        <w:t> DS</w:t>
      </w:r>
      <w:r>
        <w:rPr>
          <w:rFonts w:ascii="Tahoma" w:cs="Tahoma" w:eastAsia="Tahoma" w:hAnsi="Tahoma"/>
          <w:color w:val="323232"/>
          <w:sz w:val="19"/>
          <w:szCs w:val="19"/>
        </w:rPr>
        <w:t> SQL</w:t>
      </w:r>
      <w:r>
        <w:rPr>
          <w:rFonts w:ascii="Tahoma" w:cs="Tahoma" w:eastAsia="Tahoma" w:hAnsi="Tahoma"/>
          <w:color w:val="000000"/>
          <w:sz w:val="19"/>
          <w:szCs w:val="19"/>
        </w:rPr>
      </w:r>
    </w:p>
    <w:p>
      <w:pPr>
        <w:rPr>
          <w:rFonts w:ascii="Tahoma" w:cs="Tahoma" w:eastAsia="Tahoma" w:hAnsi="Tahoma"/>
          <w:sz w:val="19"/>
          <w:szCs w:val="19"/>
        </w:rPr>
        <w:jc w:val="left"/>
        <w:ind w:left="359"/>
      </w:pPr>
      <w:r>
        <w:pict>
          <v:group coordorigin="601,100" coordsize="60,60" style="position:absolute;margin-left:30.0727pt;margin-top:5.00464pt;width:3pt;height:2.99999pt;mso-position-horizontal-relative:page;mso-position-vertical-relative:paragraph;z-index:-183">
            <v:shape coordorigin="601,100" coordsize="60,60" fillcolor="#323232" filled="t" path="m661,130l661,134,661,138,659,142,658,145,655,148,650,154,647,156,643,158,639,159,635,160,627,160,624,159,620,158,616,156,613,154,607,148,605,145,604,142,602,138,601,134,601,126,602,122,604,119,605,115,607,112,613,106,616,104,620,102,624,101,627,100,635,100,639,101,643,102,647,104,650,106,655,112,658,115,659,119,661,122,661,126,661,130xe" stroked="f" style="position:absolute;left:601;top:100;width:60;height:60">
              <v:path arrowok="t"/>
              <v:fill/>
            </v:shape>
            <w10:wrap type="none"/>
          </v:group>
        </w:pict>
      </w:r>
      <w:r>
        <w:pict>
          <v:group coordorigin="2611,100" coordsize="60,60" style="position:absolute;margin-left:130.569pt;margin-top:5.00464pt;width:3pt;height:2.99999pt;mso-position-horizontal-relative:page;mso-position-vertical-relative:paragraph;z-index:-174">
            <v:shape coordorigin="2611,100" coordsize="60,60" fillcolor="#323232" filled="t" path="m2671,130l2671,134,2671,138,2669,142,2668,145,2665,148,2660,154,2657,156,2653,158,2649,159,2645,160,2637,160,2634,159,2630,158,2626,156,2623,154,2617,148,2615,145,2614,142,2612,138,2611,134,2611,126,2612,122,2614,119,2615,115,2617,112,2623,106,2626,104,2630,102,2634,101,2637,100,2645,100,2649,101,2653,102,2657,104,2660,106,2665,112,2668,115,2669,119,2671,122,2671,126,2671,130xe" stroked="f" style="position:absolute;left:2611;top:100;width:60;height:60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sz w:val="19"/>
          <w:szCs w:val="19"/>
        </w:rPr>
        <w:t>JavaScript</w:t>
      </w:r>
      <w:r>
        <w:rPr>
          <w:rFonts w:ascii="Tahoma" w:cs="Tahoma" w:eastAsia="Tahoma" w:hAnsi="Tahoma"/>
          <w:color w:val="0000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rFonts w:ascii="Tahoma" w:cs="Tahoma" w:eastAsia="Tahoma" w:hAnsi="Tahoma"/>
          <w:sz w:val="19"/>
          <w:szCs w:val="19"/>
        </w:rPr>
        <w:jc w:val="left"/>
        <w:spacing w:line="360" w:lineRule="auto"/>
        <w:ind w:left="359" w:right="840"/>
      </w:pPr>
      <w:r>
        <w:pict>
          <v:group coordorigin="601,100" coordsize="60,60" style="position:absolute;margin-left:30.0727pt;margin-top:5.00464pt;width:3pt;height:2.99999pt;mso-position-horizontal-relative:page;mso-position-vertical-relative:paragraph;z-index:-182">
            <v:shape coordorigin="601,100" coordsize="60,60" fillcolor="#323232" filled="t" path="m661,130l661,134,661,138,659,142,658,145,655,148,650,154,647,156,643,158,639,159,635,160,627,160,624,159,620,158,616,156,613,154,607,148,605,145,604,142,602,138,601,134,601,126,602,122,604,119,605,115,607,112,613,106,616,104,620,102,624,101,627,100,635,100,639,101,643,102,647,104,650,106,655,112,658,115,659,119,661,122,661,126,661,130xe" stroked="f" style="position:absolute;left:601;top:100;width:60;height:60">
              <v:path arrowok="t"/>
              <v:fill/>
            </v:shape>
            <w10:wrap type="none"/>
          </v:group>
        </w:pict>
      </w:r>
      <w:r>
        <w:pict>
          <v:group coordorigin="601,445" coordsize="60,60" style="position:absolute;margin-left:30.0727pt;margin-top:22.2546pt;width:3pt;height:2.99999pt;mso-position-horizontal-relative:page;mso-position-vertical-relative:paragraph;z-index:-181">
            <v:shape coordorigin="601,445" coordsize="60,60" fillcolor="#323232" filled="t" path="m661,475l661,479,661,483,659,487,658,490,655,493,650,499,647,501,643,503,639,504,635,505,627,505,624,504,620,503,616,501,613,499,607,493,605,490,604,487,602,483,601,479,601,471,602,467,604,464,605,460,607,457,613,451,616,449,620,447,624,446,627,445,635,445,639,446,643,447,647,449,650,451,655,457,658,460,659,464,661,467,661,471,661,475xe" stroked="f" style="position:absolute;left:601;top:445;width:60;height:60">
              <v:path arrowok="t"/>
              <v:fill/>
            </v:shape>
            <w10:wrap type="none"/>
          </v:group>
        </w:pict>
      </w:r>
      <w:r>
        <w:pict>
          <v:group coordorigin="601,790" coordsize="60,60" style="position:absolute;margin-left:30.0727pt;margin-top:39.5046pt;width:3pt;height:2.99999pt;mso-position-horizontal-relative:page;mso-position-vertical-relative:paragraph;z-index:-180">
            <v:shape coordorigin="601,790" coordsize="60,60" fillcolor="#323232" filled="t" path="m661,820l661,824,661,828,659,832,658,835,655,838,650,844,647,846,643,848,639,849,635,850,627,850,624,849,620,848,616,846,613,844,607,838,605,835,604,832,602,828,601,824,601,816,602,812,604,809,605,805,607,802,613,796,616,794,620,792,624,791,627,790,635,790,639,791,643,792,647,794,650,796,655,802,658,805,659,809,661,812,661,816,661,820xe" stroked="f" style="position:absolute;left:601;top:790;width:60;height:60">
              <v:path arrowok="t"/>
              <v:fill/>
            </v:shape>
            <w10:wrap type="none"/>
          </v:group>
        </w:pict>
      </w:r>
      <w:r>
        <w:pict>
          <v:group coordorigin="601,1135" coordsize="60,60" style="position:absolute;margin-left:30.0727pt;margin-top:56.7546pt;width:3pt;height:2.99998pt;mso-position-horizontal-relative:page;mso-position-vertical-relative:paragraph;z-index:-179">
            <v:shape coordorigin="601,1135" coordsize="60,60" fillcolor="#323232" filled="t" path="m661,1165l661,1169,661,1173,659,1177,658,1180,655,1183,650,1189,647,1191,643,1193,639,1194,635,1195,627,1195,624,1194,620,1193,616,1191,613,1189,607,1183,605,1180,604,1177,602,1173,601,1169,601,1161,602,1157,604,1154,605,1150,607,1147,613,1141,616,1139,620,1137,624,1136,627,1135,635,1135,639,1136,643,1137,647,1139,650,1141,655,1147,658,1150,659,1154,661,1157,661,1161,661,1165xe" stroked="f" style="position:absolute;left:601;top:1135;width:60;height:60">
              <v:path arrowok="t"/>
              <v:fill/>
            </v:shape>
            <w10:wrap type="none"/>
          </v:group>
        </w:pict>
      </w:r>
      <w:r>
        <w:pict>
          <v:group coordorigin="601,1480" coordsize="60,60" style="position:absolute;margin-left:30.0727pt;margin-top:74.0046pt;width:3pt;height:2.99998pt;mso-position-horizontal-relative:page;mso-position-vertical-relative:paragraph;z-index:-178">
            <v:shape coordorigin="601,1480" coordsize="60,60" fillcolor="#323232" filled="t" path="m661,1510l661,1514,661,1518,659,1522,658,1525,655,1528,650,1534,647,1536,643,1538,639,1539,635,1540,627,1540,624,1539,620,1538,616,1536,613,1534,607,1528,605,1525,604,1522,602,1518,601,1514,601,1506,602,1502,604,1499,605,1495,607,1492,613,1486,616,1484,620,1482,624,1481,627,1480,635,1480,639,1481,643,1482,647,1484,650,1486,655,1492,658,1495,659,1499,661,1502,661,1506,661,1510xe" stroked="f" style="position:absolute;left:601;top:1480;width:60;height:60">
              <v:path arrowok="t"/>
              <v:fill/>
            </v:shape>
            <w10:wrap type="none"/>
          </v:group>
        </w:pict>
      </w:r>
      <w:r>
        <w:pict>
          <v:group coordorigin="2611,100" coordsize="60,60" style="position:absolute;margin-left:130.569pt;margin-top:5.00464pt;width:3pt;height:2.99999pt;mso-position-horizontal-relative:page;mso-position-vertical-relative:paragraph;z-index:-173">
            <v:shape coordorigin="2611,100" coordsize="60,60" fillcolor="#323232" filled="t" path="m2671,130l2671,134,2671,138,2669,142,2668,145,2665,148,2660,154,2657,156,2653,158,2649,159,2645,160,2637,160,2634,159,2630,158,2626,156,2623,154,2617,148,2615,145,2614,142,2612,138,2611,134,2611,126,2612,122,2614,119,2615,115,2617,112,2623,106,2626,104,2630,102,2634,101,2637,100,2645,100,2649,101,2653,102,2657,104,2660,106,2665,112,2668,115,2669,119,2671,122,2671,126,2671,130xe" stroked="f" style="position:absolute;left:2611;top:100;width:60;height:60">
              <v:path arrowok="t"/>
              <v:fill/>
            </v:shape>
            <w10:wrap type="none"/>
          </v:group>
        </w:pict>
      </w:r>
      <w:r>
        <w:pict>
          <v:group coordorigin="2611,445" coordsize="60,60" style="position:absolute;margin-left:130.569pt;margin-top:22.2546pt;width:3pt;height:2.99999pt;mso-position-horizontal-relative:page;mso-position-vertical-relative:paragraph;z-index:-172">
            <v:shape coordorigin="2611,445" coordsize="60,60" fillcolor="#323232" filled="t" path="m2671,475l2671,479,2671,483,2669,487,2668,490,2665,493,2660,499,2657,501,2653,503,2649,504,2645,505,2637,505,2634,504,2630,503,2626,501,2623,499,2617,493,2615,490,2614,487,2612,483,2611,479,2611,471,2612,467,2614,464,2615,460,2617,457,2623,451,2626,449,2630,447,2634,446,2637,445,2645,445,2649,446,2653,447,2657,449,2660,451,2665,457,2668,460,2669,464,2671,467,2671,471,2671,475xe" stroked="f" style="position:absolute;left:2611;top:445;width:60;height:60">
              <v:path arrowok="t"/>
              <v:fill/>
            </v:shape>
            <w10:wrap type="none"/>
          </v:group>
        </w:pict>
      </w:r>
      <w:r>
        <w:pict>
          <v:group coordorigin="2611,790" coordsize="60,60" style="position:absolute;margin-left:130.569pt;margin-top:39.5046pt;width:3pt;height:2.99999pt;mso-position-horizontal-relative:page;mso-position-vertical-relative:paragraph;z-index:-171">
            <v:shape coordorigin="2611,790" coordsize="60,60" fillcolor="#323232" filled="t" path="m2671,820l2671,824,2671,828,2669,832,2668,835,2665,838,2660,844,2657,846,2653,848,2649,849,2645,850,2637,850,2634,849,2630,848,2626,846,2623,844,2617,838,2615,835,2614,832,2612,828,2611,824,2611,816,2612,812,2614,809,2615,805,2617,802,2623,796,2626,794,2630,792,2634,791,2637,790,2645,790,2649,791,2653,792,2657,794,2660,796,2665,802,2668,805,2669,809,2671,812,2671,816,2671,820xe" stroked="f" style="position:absolute;left:2611;top:790;width:60;height:60">
              <v:path arrowok="t"/>
              <v:fill/>
            </v:shape>
            <w10:wrap type="none"/>
          </v:group>
        </w:pict>
      </w:r>
      <w:r>
        <w:pict>
          <v:group coordorigin="2611,1135" coordsize="60,60" style="position:absolute;margin-left:130.569pt;margin-top:56.7546pt;width:3pt;height:2.99998pt;mso-position-horizontal-relative:page;mso-position-vertical-relative:paragraph;z-index:-170">
            <v:shape coordorigin="2611,1135" coordsize="60,60" fillcolor="#323232" filled="t" path="m2671,1165l2671,1169,2671,1173,2669,1177,2668,1180,2665,1183,2660,1189,2657,1191,2653,1193,2649,1194,2645,1195,2637,1195,2634,1194,2630,1193,2626,1191,2623,1189,2617,1183,2615,1180,2614,1177,2612,1173,2611,1169,2611,1161,2612,1157,2614,1154,2615,1150,2617,1147,2623,1141,2626,1139,2630,1137,2634,1136,2637,1135,2645,1135,2649,1136,2653,1137,2657,1139,2660,1141,2665,1147,2668,1150,2669,1154,2671,1157,2671,1161,2671,1165xe" stroked="f" style="position:absolute;left:2611;top:1135;width:60;height:60">
              <v:path arrowok="t"/>
              <v:fill/>
            </v:shape>
            <w10:wrap type="none"/>
          </v:group>
        </w:pict>
      </w:r>
      <w:r>
        <w:pict>
          <v:group coordorigin="2611,1480" coordsize="60,60" style="position:absolute;margin-left:130.569pt;margin-top:74.0046pt;width:3pt;height:2.99998pt;mso-position-horizontal-relative:page;mso-position-vertical-relative:paragraph;z-index:-169">
            <v:shape coordorigin="2611,1480" coordsize="60,60" fillcolor="#323232" filled="t" path="m2671,1510l2671,1514,2671,1518,2669,1522,2668,1525,2665,1528,2660,1534,2657,1536,2653,1538,2649,1539,2645,1540,2637,1540,2634,1539,2630,1538,2626,1536,2623,1534,2617,1528,2615,1525,2614,1522,2612,1518,2611,1514,2611,1506,2612,1502,2614,1499,2615,1495,2617,1492,2623,1486,2626,1484,2630,1482,2634,1481,2637,1480,2645,1480,2649,1481,2653,1482,2657,1484,2660,1486,2665,1492,2668,1495,2669,1499,2671,1502,2671,1506,2671,1510xe" stroked="f" style="position:absolute;left:2611;top:1480;width:60;height:60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sz w:val="19"/>
          <w:szCs w:val="19"/>
        </w:rPr>
        <w:t>HTML</w:t>
      </w:r>
      <w:r>
        <w:rPr>
          <w:rFonts w:ascii="Tahoma" w:cs="Tahoma" w:eastAsia="Tahoma" w:hAnsi="Tahoma"/>
          <w:color w:val="323232"/>
          <w:sz w:val="19"/>
          <w:szCs w:val="19"/>
        </w:rPr>
        <w:t> CSS</w:t>
      </w:r>
      <w:r>
        <w:rPr>
          <w:rFonts w:ascii="Tahoma" w:cs="Tahoma" w:eastAsia="Tahoma" w:hAnsi="Tahoma"/>
          <w:color w:val="323232"/>
          <w:sz w:val="19"/>
          <w:szCs w:val="19"/>
        </w:rPr>
        <w:t> BootStrap</w:t>
      </w:r>
      <w:r>
        <w:rPr>
          <w:rFonts w:ascii="Tahoma" w:cs="Tahoma" w:eastAsia="Tahoma" w:hAnsi="Tahoma"/>
          <w:color w:val="323232"/>
          <w:sz w:val="19"/>
          <w:szCs w:val="19"/>
        </w:rPr>
        <w:t> PostMan</w:t>
      </w:r>
      <w:r>
        <w:rPr>
          <w:rFonts w:ascii="Tahoma" w:cs="Tahoma" w:eastAsia="Tahoma" w:hAnsi="Tahoma"/>
          <w:color w:val="323232"/>
          <w:sz w:val="19"/>
          <w:szCs w:val="19"/>
        </w:rPr>
        <w:t> Maven</w:t>
      </w:r>
      <w:r>
        <w:rPr>
          <w:rFonts w:ascii="Tahoma" w:cs="Tahoma" w:eastAsia="Tahoma" w:hAnsi="Tahoma"/>
          <w:color w:val="000000"/>
          <w:sz w:val="19"/>
          <w:szCs w:val="19"/>
        </w:rPr>
      </w:r>
    </w:p>
    <w:p>
      <w:pPr>
        <w:rPr>
          <w:rFonts w:ascii="Tahoma" w:cs="Tahoma" w:eastAsia="Tahoma" w:hAnsi="Tahoma"/>
          <w:sz w:val="20"/>
          <w:szCs w:val="20"/>
        </w:rPr>
        <w:jc w:val="left"/>
        <w:spacing w:before="3" w:line="560" w:lineRule="atLeast"/>
        <w:ind w:firstLine="343" w:left="110" w:right="-36"/>
      </w:pPr>
      <w:r>
        <w:pict>
          <v:group coordorigin="570,232" coordsize="1934,441" style="position:absolute;margin-left:28.5178pt;margin-top:11.5846pt;width:96.6886pt;height:22.05pt;mso-position-horizontal-relative:page;mso-position-vertical-relative:paragraph;z-index:-191">
            <v:shape coordorigin="570,232" coordsize="1934,441" fillcolor="#A2CACC" filled="t" path="m2271,673l809,673,785,672,717,656,659,624,613,578,582,522,570,457,570,452,572,430,589,367,623,314,673,271,734,243,803,232,2266,232,2290,233,2357,249,2416,281,2462,326,2492,383,2504,447,2504,452,2503,474,2486,537,2451,591,2402,633,2341,662,2271,673xe" stroked="f" style="position:absolute;left:570;top:232;width:1934;height:441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b/>
          <w:sz w:val="20"/>
          <w:szCs w:val="20"/>
        </w:rPr>
        <w:t>EDUCATION</w:t>
      </w:r>
      <w:r>
        <w:rPr>
          <w:rFonts w:ascii="Tahoma" w:cs="Tahoma" w:eastAsia="Tahoma" w:hAnsi="Tahoma"/>
          <w:b/>
          <w:sz w:val="20"/>
          <w:szCs w:val="20"/>
        </w:rPr>
        <w:t> </w:t>
      </w:r>
      <w:r>
        <w:rPr>
          <w:rFonts w:ascii="Tahoma" w:cs="Tahoma" w:eastAsia="Tahoma" w:hAnsi="Tahoma"/>
          <w:b/>
          <w:color w:val="323232"/>
          <w:sz w:val="20"/>
          <w:szCs w:val="20"/>
        </w:rPr>
        <w:t>Lakireddy Balireddy</w:t>
      </w:r>
      <w:r>
        <w:rPr>
          <w:rFonts w:ascii="Tahoma" w:cs="Tahoma" w:eastAsia="Tahoma" w:hAnsi="Tahoma"/>
          <w:color w:val="000000"/>
          <w:sz w:val="20"/>
          <w:szCs w:val="20"/>
        </w:rPr>
      </w:r>
    </w:p>
    <w:p>
      <w:pPr>
        <w:rPr>
          <w:rFonts w:ascii="Tahoma" w:cs="Tahoma" w:eastAsia="Tahoma" w:hAnsi="Tahoma"/>
          <w:sz w:val="19"/>
          <w:szCs w:val="19"/>
        </w:rPr>
        <w:jc w:val="left"/>
        <w:spacing w:before="29" w:line="360" w:lineRule="auto"/>
        <w:ind w:right="-34"/>
      </w:pPr>
      <w:r>
        <w:br w:type="column"/>
      </w:r>
      <w:r>
        <w:rPr>
          <w:rFonts w:ascii="Tahoma" w:cs="Tahoma" w:eastAsia="Tahoma" w:hAnsi="Tahoma"/>
          <w:color w:val="323232"/>
          <w:sz w:val="19"/>
          <w:szCs w:val="19"/>
        </w:rPr>
        <w:t>SpringBoot</w:t>
      </w:r>
      <w:r>
        <w:rPr>
          <w:rFonts w:ascii="Tahoma" w:cs="Tahoma" w:eastAsia="Tahoma" w:hAnsi="Tahoma"/>
          <w:color w:val="323232"/>
          <w:sz w:val="19"/>
          <w:szCs w:val="19"/>
        </w:rPr>
        <w:t> JUnit</w:t>
      </w:r>
      <w:r>
        <w:rPr>
          <w:rFonts w:ascii="Tahoma" w:cs="Tahoma" w:eastAsia="Tahoma" w:hAnsi="Tahoma"/>
          <w:color w:val="323232"/>
          <w:sz w:val="19"/>
          <w:szCs w:val="19"/>
        </w:rPr>
        <w:t> JQuery</w:t>
      </w:r>
      <w:r>
        <w:rPr>
          <w:rFonts w:ascii="Tahoma" w:cs="Tahoma" w:eastAsia="Tahoma" w:hAnsi="Tahoma"/>
          <w:color w:val="323232"/>
          <w:sz w:val="19"/>
          <w:szCs w:val="19"/>
        </w:rPr>
        <w:t> Mokito</w:t>
      </w:r>
      <w:r>
        <w:rPr>
          <w:rFonts w:ascii="Tahoma" w:cs="Tahoma" w:eastAsia="Tahoma" w:hAnsi="Tahoma"/>
          <w:color w:val="323232"/>
          <w:sz w:val="19"/>
          <w:szCs w:val="19"/>
        </w:rPr>
        <w:t> Karate</w:t>
      </w:r>
      <w:r>
        <w:rPr>
          <w:rFonts w:ascii="Tahoma" w:cs="Tahoma" w:eastAsia="Tahoma" w:hAnsi="Tahoma"/>
          <w:color w:val="323232"/>
          <w:sz w:val="19"/>
          <w:szCs w:val="19"/>
        </w:rPr>
        <w:t> React</w:t>
      </w:r>
      <w:r>
        <w:rPr>
          <w:rFonts w:ascii="Tahoma" w:cs="Tahoma" w:eastAsia="Tahoma" w:hAnsi="Tahoma"/>
          <w:color w:val="000000"/>
          <w:sz w:val="19"/>
          <w:szCs w:val="19"/>
        </w:rPr>
      </w:r>
    </w:p>
    <w:p>
      <w:pPr>
        <w:rPr>
          <w:rFonts w:ascii="Tahoma" w:cs="Tahoma" w:eastAsia="Tahoma" w:hAnsi="Tahoma"/>
          <w:sz w:val="19"/>
          <w:szCs w:val="19"/>
        </w:rPr>
        <w:jc w:val="left"/>
        <w:spacing w:line="360" w:lineRule="auto"/>
        <w:ind w:right="357"/>
      </w:pPr>
      <w:r>
        <w:pict>
          <v:group coordorigin="2611,-1280" coordsize="60,60" style="position:absolute;margin-left:130.569pt;margin-top:-63.9954pt;width:3pt;height:3pt;mso-position-horizontal-relative:page;mso-position-vertical-relative:paragraph;z-index:-175">
            <v:shape coordorigin="2611,-1280" coordsize="60,60" fillcolor="#323232" filled="t" path="m2671,-1250l2671,-1246,2671,-1242,2669,-1238,2668,-1235,2665,-1232,2660,-1226,2657,-1224,2653,-1222,2649,-1221,2645,-1220,2637,-1220,2634,-1221,2630,-1222,2626,-1224,2623,-1226,2617,-1232,2615,-1235,2614,-1238,2612,-1242,2611,-1246,2611,-1254,2612,-1258,2614,-1261,2615,-1265,2617,-1268,2623,-1274,2626,-1276,2630,-1278,2634,-1279,2637,-1280,2645,-1280,2649,-1279,2653,-1278,2657,-1276,2660,-1274,2665,-1268,2668,-1265,2669,-1261,2671,-1258,2671,-1254,2671,-1250xe" stroked="f" style="position:absolute;left:2611;top:-1280;width:60;height:60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sz w:val="19"/>
          <w:szCs w:val="19"/>
        </w:rPr>
        <w:t>Kafka</w:t>
      </w:r>
      <w:r>
        <w:rPr>
          <w:rFonts w:ascii="Tahoma" w:cs="Tahoma" w:eastAsia="Tahoma" w:hAnsi="Tahoma"/>
          <w:color w:val="323232"/>
          <w:sz w:val="19"/>
          <w:szCs w:val="19"/>
        </w:rPr>
        <w:t> Git</w:t>
      </w:r>
      <w:r>
        <w:rPr>
          <w:rFonts w:ascii="Tahoma" w:cs="Tahoma" w:eastAsia="Tahoma" w:hAnsi="Tahoma"/>
          <w:color w:val="323232"/>
          <w:sz w:val="19"/>
          <w:szCs w:val="19"/>
        </w:rPr>
        <w:t> Python</w:t>
      </w:r>
      <w:r>
        <w:rPr>
          <w:rFonts w:ascii="Tahoma" w:cs="Tahoma" w:eastAsia="Tahoma" w:hAnsi="Tahoma"/>
          <w:color w:val="000000"/>
          <w:sz w:val="19"/>
          <w:szCs w:val="19"/>
        </w:rPr>
      </w:r>
    </w:p>
    <w:p>
      <w:pPr>
        <w:rPr>
          <w:rFonts w:ascii="Tahoma" w:cs="Tahoma" w:eastAsia="Tahoma" w:hAnsi="Tahoma"/>
          <w:sz w:val="20"/>
          <w:szCs w:val="20"/>
        </w:rPr>
        <w:jc w:val="left"/>
        <w:spacing w:before="32"/>
      </w:pPr>
      <w:r>
        <w:br w:type="column"/>
      </w:r>
      <w:r>
        <w:rPr>
          <w:rFonts w:ascii="Tahoma" w:cs="Tahoma" w:eastAsia="Tahoma" w:hAnsi="Tahoma"/>
          <w:b/>
          <w:color w:val="323232"/>
          <w:sz w:val="20"/>
          <w:szCs w:val="20"/>
        </w:rPr>
        <w:t>Brillio Technologies</w:t>
      </w:r>
      <w:r>
        <w:rPr>
          <w:rFonts w:ascii="Tahoma" w:cs="Tahoma" w:eastAsia="Tahoma" w:hAnsi="Tahoma"/>
          <w:color w:val="000000"/>
          <w:sz w:val="20"/>
          <w:szCs w:val="20"/>
        </w:rPr>
      </w:r>
    </w:p>
    <w:p>
      <w:pPr>
        <w:rPr>
          <w:sz w:val="11"/>
          <w:szCs w:val="11"/>
        </w:rPr>
        <w:jc w:val="left"/>
        <w:spacing w:line="100" w:lineRule="exact"/>
      </w:pPr>
      <w:r>
        <w:rPr>
          <w:sz w:val="11"/>
          <w:szCs w:val="11"/>
        </w:rPr>
      </w:r>
    </w:p>
    <w:p>
      <w:pPr>
        <w:rPr>
          <w:rFonts w:ascii="Calibri" w:cs="Calibri" w:eastAsia="Calibri" w:hAnsi="Calibri"/>
          <w:sz w:val="19"/>
          <w:szCs w:val="19"/>
        </w:rPr>
        <w:jc w:val="left"/>
      </w:pPr>
      <w:r>
        <w:pict>
          <v:group coordorigin="4967,3881" coordsize="58,58" style="position:absolute;margin-left:248.371pt;margin-top:194.032pt;width:2.9pt;height:2.9pt;mso-position-horizontal-relative:page;mso-position-vertical-relative:paragraph;z-index:-161">
            <v:shape coordorigin="4967,3881" coordsize="58,58" fillcolor="#323232" filled="t" path="m5025,3910l5025,3913,5025,3917,5023,3921,5022,3924,5020,3927,5014,3933,5011,3935,5008,3936,5004,3938,5000,3939,4993,3939,4989,3938,4985,3936,4982,3935,4979,3933,4973,3927,4971,3924,4970,3921,4968,3917,4967,3913,4967,3906,4968,3902,4970,3899,4971,3895,4973,3892,4979,3886,4982,3884,4985,3883,4989,3881,4993,3881,5000,3881,5004,3881,5008,3883,5011,3884,5014,3886,5020,3892,5022,3895,5023,3899,5025,3902,5025,3906,5025,3910xe" stroked="f" style="position:absolute;left:4967;top:3881;width:58;height:58">
              <v:path arrowok="t"/>
              <v:fill/>
            </v:shape>
            <w10:wrap type="none"/>
          </v:group>
        </w:pict>
      </w:r>
      <w:r>
        <w:rPr>
          <w:rFonts w:ascii="Calibri" w:cs="Calibri" w:eastAsia="Calibri" w:hAnsi="Calibri"/>
          <w:b/>
          <w:color w:val="323232"/>
          <w:sz w:val="19"/>
          <w:szCs w:val="19"/>
        </w:rPr>
        <w:t>Software Development Engineer | Mar 2023 - Present</w:t>
      </w:r>
      <w:r>
        <w:rPr>
          <w:rFonts w:ascii="Calibri" w:cs="Calibri" w:eastAsia="Calibri" w:hAnsi="Calibri"/>
          <w:color w:val="0000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19"/>
          <w:szCs w:val="19"/>
        </w:rPr>
        <w:jc w:val="left"/>
      </w:pPr>
      <w:r>
        <w:pict>
          <v:group coordorigin="4967,1074" coordsize="58,58" style="position:absolute;margin-left:248.371pt;margin-top:53.7029pt;width:2.9pt;height:2.9pt;mso-position-horizontal-relative:page;mso-position-vertical-relative:paragraph;z-index:-152">
            <v:shape coordorigin="4967,1074" coordsize="58,58" fillcolor="#323232" filled="t" path="m5025,1103l5025,1107,5025,1111,5023,1114,5022,1118,5020,1121,5014,1126,5011,1128,5008,1130,5004,1131,5000,1132,4993,1132,4989,1131,4985,1130,4982,1128,4979,1126,4973,1121,4971,1118,4970,1114,4968,1111,4967,1107,4967,1099,4968,1096,4970,1092,4971,1088,4973,1085,4979,1080,4982,1078,4985,1076,4989,1075,4993,1074,5000,1074,5004,1075,5008,1076,5011,1078,5014,1080,5020,1085,5022,1088,5023,1092,5025,1096,5025,1099,5025,1103xe" stroked="f" style="position:absolute;left:4967;top:1074;width:58;height:58">
              <v:path arrowok="t"/>
              <v:fill/>
            </v:shape>
            <w10:wrap type="none"/>
          </v:group>
        </w:pict>
      </w:r>
      <w:r>
        <w:pict>
          <v:group coordorigin="4967,1379" coordsize="58,58" style="position:absolute;margin-left:248.371pt;margin-top:68.9279pt;width:2.9pt;height:2.9pt;mso-position-horizontal-relative:page;mso-position-vertical-relative:paragraph;z-index:-151">
            <v:shape coordorigin="4967,1379" coordsize="58,58" fillcolor="#323232" filled="t" path="m5025,1408l5025,1411,5025,1415,5023,1419,5022,1422,5020,1425,5014,1431,5011,1433,5008,1434,5004,1436,5000,1437,4993,1437,4989,1436,4985,1434,4982,1433,4979,1431,4973,1425,4971,1422,4970,1419,4968,1415,4967,1411,4967,1404,4968,1400,4970,1396,4971,1393,4973,1390,4979,1384,4982,1382,4985,1381,4989,1379,4993,1379,5000,1379,5004,1379,5008,1381,5011,1382,5014,1384,5020,1390,5022,1393,5023,1396,5025,1400,5025,1404,5025,1408xe" stroked="f" style="position:absolute;left:4967;top:1379;width:58;height:58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Project: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Calibri" w:cs="Calibri" w:eastAsia="Calibri" w:hAnsi="Calibri"/>
          <w:b/>
          <w:color w:val="323232"/>
          <w:w w:val="103"/>
          <w:sz w:val="19"/>
          <w:szCs w:val="19"/>
        </w:rPr>
        <w:t>Verizon</w:t>
      </w:r>
      <w:r>
        <w:rPr>
          <w:rFonts w:ascii="Calibri" w:cs="Calibri" w:eastAsia="Calibri" w:hAnsi="Calibri"/>
          <w:color w:val="000000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2" w:line="140" w:lineRule="exact"/>
      </w:pPr>
      <w:r>
        <w:rPr>
          <w:sz w:val="14"/>
          <w:szCs w:val="14"/>
        </w:rPr>
      </w:r>
    </w:p>
    <w:p>
      <w:pPr>
        <w:rPr>
          <w:rFonts w:ascii="Tahoma" w:cs="Tahoma" w:eastAsia="Tahoma" w:hAnsi="Tahoma"/>
          <w:sz w:val="17"/>
          <w:szCs w:val="17"/>
        </w:rPr>
        <w:jc w:val="left"/>
        <w:spacing w:line="356" w:lineRule="auto"/>
        <w:ind w:left="296" w:right="80"/>
      </w:pPr>
      <w:r>
        <w:rPr>
          <w:rFonts w:ascii="Tahoma" w:cs="Tahoma" w:eastAsia="Tahoma" w:hAnsi="Tahoma"/>
          <w:color w:val="323232"/>
          <w:w w:val="102"/>
          <w:sz w:val="17"/>
          <w:szCs w:val="17"/>
        </w:rPr>
        <w:t>Successfully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addressed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Blackduck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and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Fortify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issues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in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Gradle,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React,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and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 SpringBoot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projects,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resulting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in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99%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reduction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in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vulnerability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scores.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 Implemented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POC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for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migrating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from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JDK8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to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JDK17.</w:t>
      </w:r>
      <w:r>
        <w:rPr>
          <w:rFonts w:ascii="Tahoma" w:cs="Tahoma" w:eastAsia="Tahoma" w:hAnsi="Tahoma"/>
          <w:color w:val="000000"/>
          <w:w w:val="100"/>
          <w:sz w:val="17"/>
          <w:szCs w:val="17"/>
        </w:rPr>
      </w:r>
    </w:p>
    <w:p>
      <w:pPr>
        <w:rPr>
          <w:rFonts w:ascii="Tahoma" w:cs="Tahoma" w:eastAsia="Tahoma" w:hAnsi="Tahoma"/>
          <w:sz w:val="17"/>
          <w:szCs w:val="17"/>
        </w:rPr>
        <w:jc w:val="left"/>
        <w:spacing w:line="356" w:lineRule="auto"/>
        <w:ind w:left="296" w:right="80"/>
      </w:pPr>
      <w:r>
        <w:pict>
          <v:group coordorigin="4967,402" coordsize="58,58" style="position:absolute;margin-left:248.371pt;margin-top:20.1042pt;width:2.9pt;height:2.9pt;mso-position-horizontal-relative:page;mso-position-vertical-relative:paragraph;z-index:-150">
            <v:shape coordorigin="4967,402" coordsize="58,58" fillcolor="#323232" filled="t" path="m5025,431l5025,435,5025,439,5023,442,5022,446,5020,449,5014,454,5011,456,5008,458,5004,459,5000,460,4993,460,4989,459,4985,458,4982,456,4979,454,4973,449,4971,446,4970,442,4968,439,4967,435,4967,427,4968,424,4970,420,4971,416,4973,413,4979,408,4982,406,4985,404,4989,403,4993,402,5000,402,5004,403,5008,404,5011,406,5014,408,5020,413,5022,416,5023,420,5025,424,5025,427,5025,431xe" stroked="f" style="position:absolute;left:4967;top:402;width:58;height:58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Implemented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POC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for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migrating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from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SpringBoot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2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to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SpringBoot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3.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 Enhanced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test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case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coverage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to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85%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across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several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services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using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Junit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&amp;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 Mockito</w:t>
      </w:r>
      <w:r>
        <w:rPr>
          <w:rFonts w:ascii="Tahoma" w:cs="Tahoma" w:eastAsia="Tahoma" w:hAnsi="Tahoma"/>
          <w:color w:val="000000"/>
          <w:w w:val="100"/>
          <w:sz w:val="17"/>
          <w:szCs w:val="17"/>
        </w:rPr>
      </w:r>
    </w:p>
    <w:p>
      <w:pPr>
        <w:rPr>
          <w:sz w:val="15"/>
          <w:szCs w:val="15"/>
        </w:rPr>
        <w:jc w:val="left"/>
        <w:spacing w:before="10" w:line="140" w:lineRule="exact"/>
      </w:pPr>
      <w:r>
        <w:rPr>
          <w:sz w:val="15"/>
          <w:szCs w:val="15"/>
        </w:rPr>
      </w:r>
    </w:p>
    <w:p>
      <w:pPr>
        <w:rPr>
          <w:rFonts w:ascii="Tahoma" w:cs="Tahoma" w:eastAsia="Tahoma" w:hAnsi="Tahoma"/>
          <w:sz w:val="20"/>
          <w:szCs w:val="20"/>
        </w:rPr>
        <w:jc w:val="left"/>
      </w:pPr>
      <w:r>
        <w:rPr>
          <w:rFonts w:ascii="Tahoma" w:cs="Tahoma" w:eastAsia="Tahoma" w:hAnsi="Tahoma"/>
          <w:b/>
          <w:color w:val="323232"/>
          <w:sz w:val="20"/>
          <w:szCs w:val="20"/>
        </w:rPr>
        <w:t>TechChefs - A Virtusa Company</w:t>
      </w:r>
      <w:r>
        <w:rPr>
          <w:rFonts w:ascii="Tahoma" w:cs="Tahoma" w:eastAsia="Tahoma" w:hAnsi="Tahoma"/>
          <w:color w:val="000000"/>
          <w:sz w:val="20"/>
          <w:szCs w:val="20"/>
        </w:rPr>
      </w:r>
    </w:p>
    <w:p>
      <w:pPr>
        <w:rPr>
          <w:sz w:val="11"/>
          <w:szCs w:val="11"/>
        </w:rPr>
        <w:jc w:val="left"/>
        <w:spacing w:line="100" w:lineRule="exact"/>
      </w:pPr>
      <w:r>
        <w:rPr>
          <w:sz w:val="11"/>
          <w:szCs w:val="11"/>
        </w:rPr>
      </w:r>
    </w:p>
    <w:p>
      <w:pPr>
        <w:rPr>
          <w:rFonts w:ascii="Calibri" w:cs="Calibri" w:eastAsia="Calibri" w:hAnsi="Calibri"/>
          <w:sz w:val="19"/>
          <w:szCs w:val="19"/>
        </w:rPr>
        <w:jc w:val="left"/>
      </w:pPr>
      <w:r>
        <w:rPr>
          <w:rFonts w:ascii="Calibri" w:cs="Calibri" w:eastAsia="Calibri" w:hAnsi="Calibri"/>
          <w:b/>
          <w:color w:val="323232"/>
          <w:sz w:val="19"/>
          <w:szCs w:val="19"/>
        </w:rPr>
        <w:t>Engineer -   Technology | Dec 2021 - Mar 2023</w:t>
      </w:r>
      <w:r>
        <w:rPr>
          <w:rFonts w:ascii="Calibri" w:cs="Calibri" w:eastAsia="Calibri" w:hAnsi="Calibri"/>
          <w:color w:val="0000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5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19"/>
          <w:szCs w:val="19"/>
        </w:rPr>
        <w:jc w:val="left"/>
      </w:pPr>
      <w:r>
        <w:rPr>
          <w:rFonts w:ascii="Tahoma" w:cs="Tahoma" w:eastAsia="Tahoma" w:hAnsi="Tahoma"/>
          <w:color w:val="323232"/>
          <w:w w:val="103"/>
          <w:sz w:val="19"/>
          <w:szCs w:val="19"/>
        </w:rPr>
        <w:t>Project: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Calibri" w:cs="Calibri" w:eastAsia="Calibri" w:hAnsi="Calibri"/>
          <w:b/>
          <w:color w:val="323232"/>
          <w:w w:val="103"/>
          <w:sz w:val="19"/>
          <w:szCs w:val="19"/>
        </w:rPr>
        <w:t>Intuit</w:t>
      </w:r>
      <w:r>
        <w:rPr>
          <w:rFonts w:ascii="Calibri" w:cs="Calibri" w:eastAsia="Calibri" w:hAnsi="Calibri"/>
          <w:b/>
          <w:color w:val="323232"/>
          <w:w w:val="100"/>
          <w:sz w:val="19"/>
          <w:szCs w:val="19"/>
        </w:rPr>
        <w:t> </w:t>
      </w:r>
      <w:r>
        <w:rPr>
          <w:rFonts w:ascii="Calibri" w:cs="Calibri" w:eastAsia="Calibri" w:hAnsi="Calibri"/>
          <w:b/>
          <w:color w:val="323232"/>
          <w:w w:val="103"/>
          <w:sz w:val="19"/>
          <w:szCs w:val="19"/>
        </w:rPr>
        <w:t>-</w:t>
      </w:r>
      <w:r>
        <w:rPr>
          <w:rFonts w:ascii="Calibri" w:cs="Calibri" w:eastAsia="Calibri" w:hAnsi="Calibri"/>
          <w:b/>
          <w:color w:val="323232"/>
          <w:w w:val="100"/>
          <w:sz w:val="19"/>
          <w:szCs w:val="19"/>
        </w:rPr>
        <w:t> </w:t>
      </w:r>
      <w:r>
        <w:rPr>
          <w:rFonts w:ascii="Calibri" w:cs="Calibri" w:eastAsia="Calibri" w:hAnsi="Calibri"/>
          <w:b/>
          <w:color w:val="323232"/>
          <w:w w:val="103"/>
          <w:sz w:val="19"/>
          <w:szCs w:val="19"/>
        </w:rPr>
        <w:t>QuickBooks</w:t>
      </w:r>
      <w:r>
        <w:rPr>
          <w:rFonts w:ascii="Calibri" w:cs="Calibri" w:eastAsia="Calibri" w:hAnsi="Calibri"/>
          <w:b/>
          <w:color w:val="323232"/>
          <w:w w:val="100"/>
          <w:sz w:val="19"/>
          <w:szCs w:val="19"/>
        </w:rPr>
        <w:t> </w:t>
      </w:r>
      <w:r>
        <w:rPr>
          <w:rFonts w:ascii="Calibri" w:cs="Calibri" w:eastAsia="Calibri" w:hAnsi="Calibri"/>
          <w:b/>
          <w:color w:val="323232"/>
          <w:w w:val="103"/>
          <w:sz w:val="19"/>
          <w:szCs w:val="19"/>
        </w:rPr>
        <w:t>Company</w:t>
      </w:r>
      <w:r>
        <w:rPr>
          <w:rFonts w:ascii="Calibri" w:cs="Calibri" w:eastAsia="Calibri" w:hAnsi="Calibri"/>
          <w:b/>
          <w:color w:val="323232"/>
          <w:w w:val="100"/>
          <w:sz w:val="19"/>
          <w:szCs w:val="19"/>
        </w:rPr>
        <w:t> </w:t>
      </w:r>
      <w:r>
        <w:rPr>
          <w:rFonts w:ascii="Calibri" w:cs="Calibri" w:eastAsia="Calibri" w:hAnsi="Calibri"/>
          <w:b/>
          <w:color w:val="323232"/>
          <w:w w:val="103"/>
          <w:sz w:val="19"/>
          <w:szCs w:val="19"/>
        </w:rPr>
        <w:t>Creation</w:t>
      </w:r>
      <w:r>
        <w:rPr>
          <w:rFonts w:ascii="Calibri" w:cs="Calibri" w:eastAsia="Calibri" w:hAnsi="Calibri"/>
          <w:color w:val="00000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Tahoma" w:cs="Tahoma" w:eastAsia="Tahoma" w:hAnsi="Tahoma"/>
          <w:sz w:val="17"/>
          <w:szCs w:val="17"/>
        </w:rPr>
        <w:jc w:val="left"/>
        <w:spacing w:line="160" w:lineRule="exact"/>
        <w:ind w:left="296"/>
        <w:sectPr>
          <w:type w:val="continuous"/>
          <w:pgSz w:h="15840" w:w="12240"/>
          <w:pgMar w:bottom="280" w:left="460" w:right="380" w:top="340"/>
          <w:cols w:equalWidth="off" w:num="3">
            <w:col w:space="192" w:w="2178"/>
            <w:col w:space="995" w:w="1056"/>
            <w:col w:w="6979"/>
          </w:cols>
        </w:sectPr>
      </w:pPr>
      <w:r>
        <w:rPr>
          <w:rFonts w:ascii="Tahoma" w:cs="Tahoma" w:eastAsia="Tahoma" w:hAnsi="Tahoma"/>
          <w:color w:val="323232"/>
          <w:w w:val="102"/>
          <w:position w:val="-3"/>
          <w:sz w:val="17"/>
          <w:szCs w:val="17"/>
        </w:rPr>
        <w:t>Implemented</w:t>
      </w:r>
      <w:r>
        <w:rPr>
          <w:rFonts w:ascii="Tahoma" w:cs="Tahoma" w:eastAsia="Tahoma" w:hAnsi="Tahoma"/>
          <w:color w:val="323232"/>
          <w:w w:val="100"/>
          <w:position w:val="-3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position w:val="-3"/>
          <w:sz w:val="17"/>
          <w:szCs w:val="17"/>
        </w:rPr>
        <w:t>two</w:t>
      </w:r>
      <w:r>
        <w:rPr>
          <w:rFonts w:ascii="Tahoma" w:cs="Tahoma" w:eastAsia="Tahoma" w:hAnsi="Tahoma"/>
          <w:color w:val="323232"/>
          <w:w w:val="100"/>
          <w:position w:val="-3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position w:val="-3"/>
          <w:sz w:val="17"/>
          <w:szCs w:val="17"/>
        </w:rPr>
        <w:t>new</w:t>
      </w:r>
      <w:r>
        <w:rPr>
          <w:rFonts w:ascii="Tahoma" w:cs="Tahoma" w:eastAsia="Tahoma" w:hAnsi="Tahoma"/>
          <w:color w:val="323232"/>
          <w:w w:val="100"/>
          <w:position w:val="-3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position w:val="-3"/>
          <w:sz w:val="17"/>
          <w:szCs w:val="17"/>
        </w:rPr>
        <w:t>features</w:t>
      </w:r>
      <w:r>
        <w:rPr>
          <w:rFonts w:ascii="Tahoma" w:cs="Tahoma" w:eastAsia="Tahoma" w:hAnsi="Tahoma"/>
          <w:color w:val="323232"/>
          <w:w w:val="100"/>
          <w:position w:val="-3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position w:val="-3"/>
          <w:sz w:val="17"/>
          <w:szCs w:val="17"/>
        </w:rPr>
        <w:t>and</w:t>
      </w:r>
      <w:r>
        <w:rPr>
          <w:rFonts w:ascii="Tahoma" w:cs="Tahoma" w:eastAsia="Tahoma" w:hAnsi="Tahoma"/>
          <w:color w:val="323232"/>
          <w:w w:val="100"/>
          <w:position w:val="-3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position w:val="-3"/>
          <w:sz w:val="17"/>
          <w:szCs w:val="17"/>
        </w:rPr>
        <w:t>three</w:t>
      </w:r>
      <w:r>
        <w:rPr>
          <w:rFonts w:ascii="Tahoma" w:cs="Tahoma" w:eastAsia="Tahoma" w:hAnsi="Tahoma"/>
          <w:color w:val="323232"/>
          <w:w w:val="100"/>
          <w:position w:val="-3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position w:val="-3"/>
          <w:sz w:val="17"/>
          <w:szCs w:val="17"/>
        </w:rPr>
        <w:t>enhancements</w:t>
      </w:r>
      <w:r>
        <w:rPr>
          <w:rFonts w:ascii="Tahoma" w:cs="Tahoma" w:eastAsia="Tahoma" w:hAnsi="Tahoma"/>
          <w:color w:val="323232"/>
          <w:w w:val="100"/>
          <w:position w:val="-3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position w:val="-3"/>
          <w:sz w:val="17"/>
          <w:szCs w:val="17"/>
        </w:rPr>
        <w:t>in</w:t>
      </w:r>
      <w:r>
        <w:rPr>
          <w:rFonts w:ascii="Tahoma" w:cs="Tahoma" w:eastAsia="Tahoma" w:hAnsi="Tahoma"/>
          <w:color w:val="323232"/>
          <w:w w:val="100"/>
          <w:position w:val="-3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position w:val="-3"/>
          <w:sz w:val="17"/>
          <w:szCs w:val="17"/>
        </w:rPr>
        <w:t>microservice</w:t>
      </w:r>
      <w:r>
        <w:rPr>
          <w:rFonts w:ascii="Tahoma" w:cs="Tahoma" w:eastAsia="Tahoma" w:hAnsi="Tahoma"/>
          <w:color w:val="000000"/>
          <w:w w:val="100"/>
          <w:position w:val="0"/>
          <w:sz w:val="17"/>
          <w:szCs w:val="17"/>
        </w:rPr>
      </w:r>
    </w:p>
    <w:p>
      <w:pPr>
        <w:rPr>
          <w:rFonts w:ascii="Tahoma" w:cs="Tahoma" w:eastAsia="Tahoma" w:hAnsi="Tahoma"/>
          <w:sz w:val="20"/>
          <w:szCs w:val="20"/>
        </w:rPr>
        <w:jc w:val="left"/>
        <w:spacing w:line="200" w:lineRule="exact"/>
        <w:ind w:left="110"/>
      </w:pPr>
      <w:r>
        <w:rPr>
          <w:rFonts w:ascii="Tahoma" w:cs="Tahoma" w:eastAsia="Tahoma" w:hAnsi="Tahoma"/>
          <w:b/>
          <w:color w:val="323232"/>
          <w:sz w:val="20"/>
          <w:szCs w:val="20"/>
        </w:rPr>
        <w:t>College of Engineering</w:t>
      </w:r>
      <w:r>
        <w:rPr>
          <w:rFonts w:ascii="Tahoma" w:cs="Tahoma" w:eastAsia="Tahoma" w:hAnsi="Tahoma"/>
          <w:color w:val="0000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rFonts w:ascii="Tahoma" w:cs="Tahoma" w:eastAsia="Tahoma" w:hAnsi="Tahoma"/>
          <w:sz w:val="19"/>
          <w:szCs w:val="19"/>
        </w:rPr>
        <w:jc w:val="left"/>
        <w:ind w:left="110" w:right="-48"/>
      </w:pPr>
      <w:r>
        <w:pict>
          <v:group coordorigin="4967,212" coordsize="58,58" style="position:absolute;margin-left:248.371pt;margin-top:10.5793pt;width:2.9pt;height:2.9pt;mso-position-horizontal-relative:page;mso-position-vertical-relative:paragraph;z-index:-160">
            <v:shape coordorigin="4967,212" coordsize="58,58" fillcolor="#323232" filled="t" path="m5025,241l5025,244,5025,248,5023,252,5022,255,5020,258,5014,264,5011,266,5008,267,5004,269,5000,270,4993,270,4989,269,4985,267,4982,266,4979,264,4973,258,4971,255,4970,252,4968,248,4967,244,4967,237,4968,233,4970,229,4971,226,4973,223,4979,217,4982,215,4985,214,4989,212,4993,212,5000,212,5004,212,5008,214,5011,215,5014,217,5020,223,5022,226,5023,229,5025,233,5025,237,5025,241xe" stroked="f" style="position:absolute;left:4967;top:212;width:58;height:58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Computer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Science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and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Engineering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|</w:t>
      </w:r>
      <w:r>
        <w:rPr>
          <w:rFonts w:ascii="Tahoma" w:cs="Tahoma" w:eastAsia="Tahoma" w:hAnsi="Tahoma"/>
          <w:color w:val="000000"/>
          <w:w w:val="100"/>
          <w:sz w:val="19"/>
          <w:szCs w:val="19"/>
        </w:rPr>
      </w:r>
    </w:p>
    <w:p>
      <w:pPr>
        <w:rPr>
          <w:rFonts w:ascii="Tahoma" w:cs="Tahoma" w:eastAsia="Tahoma" w:hAnsi="Tahoma"/>
          <w:sz w:val="19"/>
          <w:szCs w:val="19"/>
        </w:rPr>
        <w:jc w:val="left"/>
        <w:spacing w:before="37"/>
        <w:ind w:left="110"/>
      </w:pPr>
      <w:r>
        <w:rPr>
          <w:rFonts w:ascii="Tahoma" w:cs="Tahoma" w:eastAsia="Tahoma" w:hAnsi="Tahoma"/>
          <w:color w:val="323232"/>
          <w:w w:val="103"/>
          <w:sz w:val="19"/>
          <w:szCs w:val="19"/>
        </w:rPr>
        <w:t>2016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-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2020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|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9.25</w:t>
      </w:r>
      <w:r>
        <w:rPr>
          <w:rFonts w:ascii="Tahoma" w:cs="Tahoma" w:eastAsia="Tahoma" w:hAnsi="Tahoma"/>
          <w:color w:val="00000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6" w:line="120" w:lineRule="exact"/>
      </w:pPr>
      <w:r>
        <w:rPr>
          <w:sz w:val="13"/>
          <w:szCs w:val="13"/>
        </w:rPr>
      </w:r>
    </w:p>
    <w:p>
      <w:pPr>
        <w:rPr>
          <w:rFonts w:ascii="Tahoma" w:cs="Tahoma" w:eastAsia="Tahoma" w:hAnsi="Tahoma"/>
          <w:sz w:val="18"/>
          <w:szCs w:val="18"/>
        </w:rPr>
        <w:jc w:val="left"/>
        <w:spacing w:line="265" w:lineRule="auto"/>
        <w:ind w:left="416" w:right="849"/>
      </w:pPr>
      <w:r>
        <w:pict>
          <v:group coordorigin="660,105" coordsize="60,60" style="position:absolute;margin-left:33.0179pt;margin-top:5.2544pt;width:3pt;height:3pt;mso-position-horizontal-relative:page;mso-position-vertical-relative:paragraph;z-index:-190">
            <v:shape coordorigin="660,105" coordsize="60,60" fillcolor="#323232" filled="t" path="m720,135l720,139,720,143,718,147,717,150,714,153,709,159,706,161,702,163,698,164,694,165,686,165,683,164,679,163,675,161,672,159,666,153,664,150,663,147,661,143,660,139,660,131,661,127,663,124,664,120,666,117,672,111,675,109,679,107,683,106,686,105,694,105,698,106,702,107,706,109,709,111,714,117,717,120,718,124,720,127,720,131,720,135xe" stroked="f" style="position:absolute;left:660;top:105;width:60;height:60">
              <v:path arrowok="t"/>
              <v:fill/>
            </v:shape>
            <w10:wrap type="none"/>
          </v:group>
        </w:pict>
      </w:r>
      <w:r>
        <w:pict>
          <v:group coordorigin="660,345" coordsize="60,60" style="position:absolute;margin-left:33.0179pt;margin-top:17.2544pt;width:3pt;height:3pt;mso-position-horizontal-relative:page;mso-position-vertical-relative:paragraph;z-index:-189">
            <v:shape coordorigin="660,345" coordsize="60,60" fillcolor="#323232" filled="t" path="m720,375l720,379,720,383,718,387,717,390,714,393,709,399,706,401,702,403,698,404,694,405,686,405,683,404,679,403,675,401,672,399,666,393,664,390,663,387,661,383,660,379,660,371,661,367,663,364,664,360,666,357,672,351,675,349,679,347,683,346,686,345,694,345,698,346,702,347,706,349,709,351,714,357,717,360,718,364,720,367,720,371,720,375xe" stroked="f" style="position:absolute;left:660;top:345;width:60;height:60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sz w:val="18"/>
          <w:szCs w:val="18"/>
        </w:rPr>
        <w:t>Active member of CSI</w:t>
      </w:r>
      <w:r>
        <w:rPr>
          <w:rFonts w:ascii="Tahoma" w:cs="Tahoma" w:eastAsia="Tahoma" w:hAnsi="Tahoma"/>
          <w:color w:val="323232"/>
          <w:sz w:val="18"/>
          <w:szCs w:val="18"/>
        </w:rPr>
        <w:t> Organized events during</w:t>
      </w:r>
      <w:r>
        <w:rPr>
          <w:rFonts w:ascii="Tahoma" w:cs="Tahoma" w:eastAsia="Tahoma" w:hAnsi="Tahoma"/>
          <w:color w:val="323232"/>
          <w:sz w:val="18"/>
          <w:szCs w:val="18"/>
        </w:rPr>
        <w:t> college fest.</w:t>
      </w:r>
      <w:r>
        <w:rPr>
          <w:rFonts w:ascii="Tahoma" w:cs="Tahoma" w:eastAsia="Tahoma" w:hAnsi="Tahoma"/>
          <w:color w:val="000000"/>
          <w:sz w:val="18"/>
          <w:szCs w:val="18"/>
        </w:rPr>
      </w:r>
    </w:p>
    <w:p>
      <w:pPr>
        <w:rPr>
          <w:rFonts w:ascii="Tahoma" w:cs="Tahoma" w:eastAsia="Tahoma" w:hAnsi="Tahoma"/>
          <w:sz w:val="18"/>
          <w:szCs w:val="18"/>
        </w:rPr>
        <w:jc w:val="left"/>
        <w:spacing w:line="265" w:lineRule="auto"/>
        <w:ind w:left="416" w:right="922"/>
      </w:pPr>
      <w:r>
        <w:pict>
          <v:group coordorigin="660,105" coordsize="60,60" style="position:absolute;margin-left:33.0179pt;margin-top:5.2544pt;width:3pt;height:2.99999pt;mso-position-horizontal-relative:page;mso-position-vertical-relative:paragraph;z-index:-188">
            <v:shape coordorigin="660,105" coordsize="60,60" fillcolor="#323232" filled="t" path="m720,135l720,139,720,143,718,147,717,150,714,153,709,159,706,161,702,163,698,164,694,165,686,165,683,164,679,163,675,161,672,159,666,153,664,150,663,147,661,143,660,139,660,131,661,127,663,124,664,120,666,117,672,111,675,109,679,107,683,106,686,105,694,105,698,106,702,107,706,109,709,111,714,117,717,120,718,124,720,127,720,131,720,135xe" stroked="f" style="position:absolute;left:660;top:105;width:60;height:60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sz w:val="18"/>
          <w:szCs w:val="18"/>
        </w:rPr>
        <w:t>Got certificate for</w:t>
      </w:r>
      <w:r>
        <w:rPr>
          <w:rFonts w:ascii="Tahoma" w:cs="Tahoma" w:eastAsia="Tahoma" w:hAnsi="Tahoma"/>
          <w:color w:val="323232"/>
          <w:sz w:val="18"/>
          <w:szCs w:val="18"/>
        </w:rPr>
        <w:t> standing as one of the 3</w:t>
      </w:r>
      <w:r>
        <w:rPr>
          <w:rFonts w:ascii="Tahoma" w:cs="Tahoma" w:eastAsia="Tahoma" w:hAnsi="Tahoma"/>
          <w:color w:val="323232"/>
          <w:sz w:val="18"/>
          <w:szCs w:val="18"/>
        </w:rPr>
        <w:t> toppers.</w:t>
      </w:r>
      <w:r>
        <w:rPr>
          <w:rFonts w:ascii="Tahoma" w:cs="Tahoma" w:eastAsia="Tahoma" w:hAnsi="Tahoma"/>
          <w:color w:val="0000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rFonts w:ascii="Tahoma" w:cs="Tahoma" w:eastAsia="Tahoma" w:hAnsi="Tahoma"/>
          <w:sz w:val="20"/>
          <w:szCs w:val="20"/>
        </w:rPr>
        <w:jc w:val="left"/>
        <w:ind w:left="110"/>
      </w:pPr>
      <w:r>
        <w:rPr>
          <w:rFonts w:ascii="Tahoma" w:cs="Tahoma" w:eastAsia="Tahoma" w:hAnsi="Tahoma"/>
          <w:b/>
          <w:color w:val="323232"/>
          <w:sz w:val="20"/>
          <w:szCs w:val="20"/>
        </w:rPr>
        <w:t>Sri Chaitanya Junior</w:t>
      </w:r>
      <w:r>
        <w:rPr>
          <w:rFonts w:ascii="Tahoma" w:cs="Tahoma" w:eastAsia="Tahoma" w:hAnsi="Tahoma"/>
          <w:color w:val="000000"/>
          <w:sz w:val="20"/>
          <w:szCs w:val="20"/>
        </w:rPr>
      </w:r>
    </w:p>
    <w:p>
      <w:pPr>
        <w:rPr>
          <w:rFonts w:ascii="Tahoma" w:cs="Tahoma" w:eastAsia="Tahoma" w:hAnsi="Tahoma"/>
          <w:sz w:val="20"/>
          <w:szCs w:val="20"/>
        </w:rPr>
        <w:jc w:val="left"/>
        <w:spacing w:before="28"/>
        <w:ind w:left="110"/>
      </w:pPr>
      <w:r>
        <w:pict>
          <v:group coordorigin="4967,250" coordsize="58,58" style="position:absolute;margin-left:248.371pt;margin-top:12.5199pt;width:2.9pt;height:2.89998pt;mso-position-horizontal-relative:page;mso-position-vertical-relative:paragraph;z-index:-156">
            <v:shape coordorigin="4967,250" coordsize="58,58" fillcolor="#323232" filled="t" path="m5025,279l5025,283,5025,287,5023,290,5022,294,5020,297,5014,303,5011,305,5008,306,5004,308,5000,308,4993,308,4989,308,4985,306,4982,305,4979,303,4973,297,4971,294,4970,290,4968,287,4967,283,4967,276,4968,272,4970,268,4971,265,4973,262,4979,256,4982,254,4985,253,4989,251,4993,250,5000,250,5004,251,5008,253,5011,254,5014,256,5020,262,5022,265,5023,268,5025,272,5025,276,5025,279xe" stroked="f" style="position:absolute;left:4967;top:250;width:58;height:58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b/>
          <w:color w:val="323232"/>
          <w:sz w:val="20"/>
          <w:szCs w:val="20"/>
        </w:rPr>
        <w:t>College</w:t>
      </w:r>
      <w:r>
        <w:rPr>
          <w:rFonts w:ascii="Tahoma" w:cs="Tahoma" w:eastAsia="Tahoma" w:hAnsi="Tahoma"/>
          <w:color w:val="0000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rFonts w:ascii="Tahoma" w:cs="Tahoma" w:eastAsia="Tahoma" w:hAnsi="Tahoma"/>
          <w:sz w:val="19"/>
          <w:szCs w:val="19"/>
        </w:rPr>
        <w:jc w:val="left"/>
        <w:ind w:left="110"/>
      </w:pPr>
      <w:r>
        <w:rPr>
          <w:rFonts w:ascii="Tahoma" w:cs="Tahoma" w:eastAsia="Tahoma" w:hAnsi="Tahoma"/>
          <w:color w:val="323232"/>
          <w:w w:val="103"/>
          <w:sz w:val="19"/>
          <w:szCs w:val="19"/>
        </w:rPr>
        <w:t>Intermediate(MPC)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|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2014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-</w:t>
      </w:r>
      <w:r>
        <w:rPr>
          <w:rFonts w:ascii="Tahoma" w:cs="Tahoma" w:eastAsia="Tahoma" w:hAnsi="Tahoma"/>
          <w:color w:val="000000"/>
          <w:w w:val="100"/>
          <w:sz w:val="19"/>
          <w:szCs w:val="19"/>
        </w:rPr>
      </w:r>
    </w:p>
    <w:p>
      <w:pPr>
        <w:rPr>
          <w:rFonts w:ascii="Tahoma" w:cs="Tahoma" w:eastAsia="Tahoma" w:hAnsi="Tahoma"/>
          <w:sz w:val="19"/>
          <w:szCs w:val="19"/>
        </w:rPr>
        <w:jc w:val="left"/>
        <w:spacing w:before="37"/>
        <w:ind w:left="110"/>
      </w:pPr>
      <w:r>
        <w:pict>
          <v:group coordorigin="4967,257" coordsize="58,58" style="position:absolute;margin-left:248.371pt;margin-top:12.8593pt;width:2.9pt;height:2.89998pt;mso-position-horizontal-relative:page;mso-position-vertical-relative:paragraph;z-index:-154">
            <v:shape coordorigin="4967,257" coordsize="58,58" fillcolor="#323232" filled="t" path="m5025,286l5025,290,5025,294,5023,297,5022,301,5020,304,5014,309,5011,312,5008,313,5004,314,5000,315,4993,315,4989,314,4985,313,4982,312,4979,309,4973,304,4971,301,4970,297,4968,294,4967,290,4967,282,4968,279,4970,275,4971,272,4973,268,4979,263,4982,261,4985,259,4989,258,4993,257,5000,257,5004,258,5008,259,5011,261,5014,263,5020,268,5022,272,5023,275,5025,279,5025,282,5025,286xe" stroked="f" style="position:absolute;left:4967;top:257;width:58;height:58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2016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|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97%</w:t>
      </w:r>
      <w:r>
        <w:rPr>
          <w:rFonts w:ascii="Tahoma" w:cs="Tahoma" w:eastAsia="Tahoma" w:hAnsi="Tahoma"/>
          <w:color w:val="00000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5" w:line="120" w:lineRule="exact"/>
      </w:pPr>
      <w:r>
        <w:br w:type="column"/>
      </w:r>
      <w:r>
        <w:rPr>
          <w:sz w:val="13"/>
          <w:szCs w:val="13"/>
        </w:rPr>
      </w:r>
    </w:p>
    <w:p>
      <w:pPr>
        <w:rPr>
          <w:rFonts w:ascii="Tahoma" w:cs="Tahoma" w:eastAsia="Tahoma" w:hAnsi="Tahoma"/>
          <w:sz w:val="17"/>
          <w:szCs w:val="17"/>
        </w:rPr>
        <w:jc w:val="left"/>
      </w:pPr>
      <w:r>
        <w:rPr>
          <w:rFonts w:ascii="Tahoma" w:cs="Tahoma" w:eastAsia="Tahoma" w:hAnsi="Tahoma"/>
          <w:color w:val="323232"/>
          <w:w w:val="102"/>
          <w:sz w:val="17"/>
          <w:szCs w:val="17"/>
        </w:rPr>
        <w:t>architecture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which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serves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20000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requests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per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day.</w:t>
      </w:r>
      <w:r>
        <w:rPr>
          <w:rFonts w:ascii="Tahoma" w:cs="Tahoma" w:eastAsia="Tahoma" w:hAnsi="Tahoma"/>
          <w:color w:val="000000"/>
          <w:w w:val="100"/>
          <w:sz w:val="17"/>
          <w:szCs w:val="17"/>
        </w:rPr>
      </w:r>
    </w:p>
    <w:p>
      <w:pPr>
        <w:rPr>
          <w:rFonts w:ascii="Tahoma" w:cs="Tahoma" w:eastAsia="Tahoma" w:hAnsi="Tahoma"/>
          <w:sz w:val="17"/>
          <w:szCs w:val="17"/>
        </w:rPr>
        <w:jc w:val="left"/>
        <w:spacing w:before="99" w:line="356" w:lineRule="auto"/>
        <w:ind w:right="80"/>
      </w:pPr>
      <w:r>
        <w:rPr>
          <w:rFonts w:ascii="Tahoma" w:cs="Tahoma" w:eastAsia="Tahoma" w:hAnsi="Tahoma"/>
          <w:color w:val="323232"/>
          <w:w w:val="102"/>
          <w:sz w:val="17"/>
          <w:szCs w:val="17"/>
        </w:rPr>
        <w:t>Analyzed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and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Debugged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Microservices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Backend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code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written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in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Spring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Boot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 and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resolved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around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40+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defects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in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the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services.</w:t>
      </w:r>
      <w:r>
        <w:rPr>
          <w:rFonts w:ascii="Tahoma" w:cs="Tahoma" w:eastAsia="Tahoma" w:hAnsi="Tahoma"/>
          <w:color w:val="000000"/>
          <w:w w:val="100"/>
          <w:sz w:val="17"/>
          <w:szCs w:val="17"/>
        </w:rPr>
      </w:r>
    </w:p>
    <w:p>
      <w:pPr>
        <w:rPr>
          <w:rFonts w:ascii="Tahoma" w:cs="Tahoma" w:eastAsia="Tahoma" w:hAnsi="Tahoma"/>
          <w:sz w:val="17"/>
          <w:szCs w:val="17"/>
        </w:rPr>
        <w:jc w:val="left"/>
      </w:pPr>
      <w:r>
        <w:pict>
          <v:group coordorigin="4967,98" coordsize="58,58" style="position:absolute;margin-left:248.371pt;margin-top:4.87915pt;width:2.9pt;height:2.89999pt;mso-position-horizontal-relative:page;mso-position-vertical-relative:paragraph;z-index:-159">
            <v:shape coordorigin="4967,98" coordsize="58,58" fillcolor="#323232" filled="t" path="m5025,127l5025,130,5025,134,5023,138,5022,141,5020,144,5014,150,5011,152,5008,153,5004,155,5000,156,4993,156,4989,155,4985,153,4982,152,4979,150,4973,144,4971,141,4970,138,4968,134,4967,130,4967,123,4968,119,4970,115,4971,112,4973,109,4979,103,4982,101,4985,100,4989,98,4993,98,5000,98,5004,98,5008,100,5011,101,5014,103,5020,109,5022,112,5023,115,5025,119,5025,123,5025,127xe" stroked="f" style="position:absolute;left:4967;top:98;width:58;height:58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Re-Factored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the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existing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code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for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better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Exception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Handling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in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one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of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the</w:t>
      </w:r>
      <w:r>
        <w:rPr>
          <w:rFonts w:ascii="Tahoma" w:cs="Tahoma" w:eastAsia="Tahoma" w:hAnsi="Tahoma"/>
          <w:color w:val="000000"/>
          <w:w w:val="100"/>
          <w:sz w:val="17"/>
          <w:szCs w:val="17"/>
        </w:rPr>
      </w:r>
    </w:p>
    <w:p>
      <w:pPr>
        <w:rPr>
          <w:rFonts w:ascii="Tahoma" w:cs="Tahoma" w:eastAsia="Tahoma" w:hAnsi="Tahoma"/>
          <w:sz w:val="17"/>
          <w:szCs w:val="17"/>
        </w:rPr>
        <w:jc w:val="left"/>
        <w:spacing w:before="99"/>
      </w:pPr>
      <w:r>
        <w:rPr>
          <w:rFonts w:ascii="Tahoma" w:cs="Tahoma" w:eastAsia="Tahoma" w:hAnsi="Tahoma"/>
          <w:color w:val="323232"/>
          <w:w w:val="102"/>
          <w:sz w:val="17"/>
          <w:szCs w:val="17"/>
        </w:rPr>
        <w:t>Microservice.</w:t>
      </w:r>
      <w:r>
        <w:rPr>
          <w:rFonts w:ascii="Tahoma" w:cs="Tahoma" w:eastAsia="Tahoma" w:hAnsi="Tahoma"/>
          <w:color w:val="000000"/>
          <w:w w:val="100"/>
          <w:sz w:val="17"/>
          <w:szCs w:val="17"/>
        </w:rPr>
      </w:r>
    </w:p>
    <w:p>
      <w:pPr>
        <w:rPr>
          <w:rFonts w:ascii="Tahoma" w:cs="Tahoma" w:eastAsia="Tahoma" w:hAnsi="Tahoma"/>
          <w:sz w:val="17"/>
          <w:szCs w:val="17"/>
        </w:rPr>
        <w:jc w:val="left"/>
        <w:spacing w:before="99" w:line="356" w:lineRule="auto"/>
        <w:ind w:right="80"/>
      </w:pPr>
      <w:r>
        <w:pict>
          <v:group coordorigin="4967,197" coordsize="58,58" style="position:absolute;margin-left:248.371pt;margin-top:9.82915pt;width:2.9pt;height:2.89999pt;mso-position-horizontal-relative:page;mso-position-vertical-relative:paragraph;z-index:-158">
            <v:shape coordorigin="4967,197" coordsize="58,58" fillcolor="#323232" filled="t" path="m5025,226l5025,229,5025,233,5023,237,5022,240,5020,243,5014,249,5011,251,5008,252,5004,254,5000,255,4993,255,4989,254,4985,252,4982,251,4979,249,4973,243,4971,240,4970,237,4968,233,4967,229,4967,222,4968,218,4970,214,4971,211,4973,208,4979,202,4982,200,4985,199,4989,197,4993,197,5000,197,5004,197,5008,199,5011,200,5014,202,5020,208,5022,211,5023,214,5025,218,5025,222,5025,226xe" stroked="f" style="position:absolute;left:4967;top:197;width:58;height:58">
              <v:path arrowok="t"/>
              <v:fill/>
            </v:shape>
            <w10:wrap type="none"/>
          </v:group>
        </w:pict>
      </w:r>
      <w:r>
        <w:pict>
          <v:group coordorigin="4967,806" coordsize="58,58" style="position:absolute;margin-left:248.371pt;margin-top:40.2791pt;width:2.9pt;height:2.89998pt;mso-position-horizontal-relative:page;mso-position-vertical-relative:paragraph;z-index:-157">
            <v:shape coordorigin="4967,806" coordsize="58,58" fillcolor="#323232" filled="t" path="m5025,835l5025,838,5025,842,5023,846,5022,849,5020,852,5014,858,5011,860,5008,861,5004,863,5000,864,4993,864,4989,863,4985,861,4982,860,4979,858,4973,852,4971,849,4970,846,4968,842,4967,838,4967,831,4968,827,4970,823,4971,820,4973,817,4979,811,4982,809,4985,808,4989,806,4993,806,5000,806,5004,806,5008,808,5011,809,5014,811,5020,817,5022,820,5023,823,5025,827,5025,831,5025,835xe" stroked="f" style="position:absolute;left:4967;top:806;width:58;height:58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Constantly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monitored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the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Microservice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by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using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different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tools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like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Splunk,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 Pagerduties,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Alerts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which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helps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to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make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service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Bug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free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and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Resilient.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 Developed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Karate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Automation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Scripts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which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will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be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used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for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rapid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 integration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testing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during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releases.</w:t>
      </w:r>
      <w:r>
        <w:rPr>
          <w:rFonts w:ascii="Tahoma" w:cs="Tahoma" w:eastAsia="Tahoma" w:hAnsi="Tahoma"/>
          <w:color w:val="000000"/>
          <w:w w:val="100"/>
          <w:sz w:val="17"/>
          <w:szCs w:val="17"/>
        </w:rPr>
      </w:r>
    </w:p>
    <w:p>
      <w:pPr>
        <w:rPr>
          <w:rFonts w:ascii="Tahoma" w:cs="Tahoma" w:eastAsia="Tahoma" w:hAnsi="Tahoma"/>
          <w:sz w:val="17"/>
          <w:szCs w:val="17"/>
        </w:rPr>
        <w:jc w:val="left"/>
        <w:spacing w:line="356" w:lineRule="auto"/>
        <w:ind w:right="953"/>
      </w:pPr>
      <w:r>
        <w:rPr>
          <w:rFonts w:ascii="Tahoma" w:cs="Tahoma" w:eastAsia="Tahoma" w:hAnsi="Tahoma"/>
          <w:color w:val="323232"/>
          <w:w w:val="102"/>
          <w:sz w:val="17"/>
          <w:szCs w:val="17"/>
        </w:rPr>
        <w:t>Taken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1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initiative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to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Automate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the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Manual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process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by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using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Python.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 Worked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on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React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Js,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JQuery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to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solve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multiple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UI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related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defects.</w:t>
      </w:r>
      <w:r>
        <w:rPr>
          <w:rFonts w:ascii="Tahoma" w:cs="Tahoma" w:eastAsia="Tahoma" w:hAnsi="Tahoma"/>
          <w:color w:val="000000"/>
          <w:w w:val="100"/>
          <w:sz w:val="17"/>
          <w:szCs w:val="17"/>
        </w:rPr>
      </w:r>
    </w:p>
    <w:p>
      <w:pPr>
        <w:rPr>
          <w:rFonts w:ascii="Tahoma" w:cs="Tahoma" w:eastAsia="Tahoma" w:hAnsi="Tahoma"/>
          <w:sz w:val="17"/>
          <w:szCs w:val="17"/>
        </w:rPr>
        <w:jc w:val="left"/>
        <w:spacing w:line="180" w:lineRule="exact"/>
        <w:sectPr>
          <w:type w:val="continuous"/>
          <w:pgSz w:h="15840" w:w="12240"/>
          <w:pgMar w:bottom="280" w:left="460" w:right="380" w:top="340"/>
          <w:cols w:equalWidth="off" w:num="2">
            <w:col w:space="1242" w:w="3475"/>
            <w:col w:w="6683"/>
          </w:cols>
        </w:sectPr>
      </w:pPr>
      <w:r>
        <w:rPr>
          <w:rFonts w:ascii="Tahoma" w:cs="Tahoma" w:eastAsia="Tahoma" w:hAnsi="Tahoma"/>
          <w:color w:val="323232"/>
          <w:w w:val="102"/>
          <w:position w:val="-1"/>
          <w:sz w:val="17"/>
          <w:szCs w:val="17"/>
        </w:rPr>
        <w:t>Written</w:t>
      </w:r>
      <w:r>
        <w:rPr>
          <w:rFonts w:ascii="Tahoma" w:cs="Tahoma" w:eastAsia="Tahoma" w:hAnsi="Tahoma"/>
          <w:color w:val="323232"/>
          <w:w w:val="100"/>
          <w:position w:val="-1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position w:val="-1"/>
          <w:sz w:val="17"/>
          <w:szCs w:val="17"/>
        </w:rPr>
        <w:t>unit</w:t>
      </w:r>
      <w:r>
        <w:rPr>
          <w:rFonts w:ascii="Tahoma" w:cs="Tahoma" w:eastAsia="Tahoma" w:hAnsi="Tahoma"/>
          <w:color w:val="323232"/>
          <w:w w:val="100"/>
          <w:position w:val="-1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position w:val="-1"/>
          <w:sz w:val="17"/>
          <w:szCs w:val="17"/>
        </w:rPr>
        <w:t>tests</w:t>
      </w:r>
      <w:r>
        <w:rPr>
          <w:rFonts w:ascii="Tahoma" w:cs="Tahoma" w:eastAsia="Tahoma" w:hAnsi="Tahoma"/>
          <w:color w:val="323232"/>
          <w:w w:val="100"/>
          <w:position w:val="-1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position w:val="-1"/>
          <w:sz w:val="17"/>
          <w:szCs w:val="17"/>
        </w:rPr>
        <w:t>using</w:t>
      </w:r>
      <w:r>
        <w:rPr>
          <w:rFonts w:ascii="Tahoma" w:cs="Tahoma" w:eastAsia="Tahoma" w:hAnsi="Tahoma"/>
          <w:color w:val="323232"/>
          <w:w w:val="100"/>
          <w:position w:val="-1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position w:val="-1"/>
          <w:sz w:val="17"/>
          <w:szCs w:val="17"/>
        </w:rPr>
        <w:t>JUnit</w:t>
      </w:r>
      <w:r>
        <w:rPr>
          <w:rFonts w:ascii="Tahoma" w:cs="Tahoma" w:eastAsia="Tahoma" w:hAnsi="Tahoma"/>
          <w:color w:val="323232"/>
          <w:w w:val="100"/>
          <w:position w:val="-1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position w:val="-1"/>
          <w:sz w:val="17"/>
          <w:szCs w:val="17"/>
        </w:rPr>
        <w:t>and</w:t>
      </w:r>
      <w:r>
        <w:rPr>
          <w:rFonts w:ascii="Tahoma" w:cs="Tahoma" w:eastAsia="Tahoma" w:hAnsi="Tahoma"/>
          <w:color w:val="323232"/>
          <w:w w:val="100"/>
          <w:position w:val="-1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position w:val="-1"/>
          <w:sz w:val="17"/>
          <w:szCs w:val="17"/>
        </w:rPr>
        <w:t>Mokito.</w:t>
      </w:r>
      <w:r>
        <w:rPr>
          <w:rFonts w:ascii="Tahoma" w:cs="Tahoma" w:eastAsia="Tahoma" w:hAnsi="Tahoma"/>
          <w:color w:val="000000"/>
          <w:w w:val="100"/>
          <w:position w:val="0"/>
          <w:sz w:val="17"/>
          <w:szCs w:val="17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840" w:w="12240"/>
          <w:pgMar w:bottom="280" w:left="460" w:right="380" w:top="340"/>
        </w:sectPr>
      </w:pPr>
      <w:r>
        <w:rPr>
          <w:sz w:val="20"/>
          <w:szCs w:val="20"/>
        </w:rPr>
      </w:r>
    </w:p>
    <w:p>
      <w:pPr>
        <w:rPr>
          <w:rFonts w:ascii="Tahoma" w:cs="Tahoma" w:eastAsia="Tahoma" w:hAnsi="Tahoma"/>
          <w:sz w:val="20"/>
          <w:szCs w:val="20"/>
        </w:rPr>
        <w:jc w:val="left"/>
        <w:spacing w:before="29"/>
        <w:ind w:left="252"/>
      </w:pPr>
      <w:r>
        <w:pict>
          <v:group coordorigin="570,-56" coordsize="3327,411" style="position:absolute;margin-left:28.5178pt;margin-top:-2.79512pt;width:166.345pt;height:20.5523pt;mso-position-horizontal-relative:page;mso-position-vertical-relative:paragraph;z-index:-200">
            <v:shape coordorigin="570,-56" coordsize="3327,411" fillcolor="#A2CACC" filled="t" path="m3679,355l792,355,768,354,701,337,645,303,602,255,576,196,570,150,572,127,590,65,627,13,679,-27,742,-51,3676,-56,3700,-55,3767,-38,3823,-4,3866,44,3892,103,3897,141,3897,158,3878,234,3841,286,3789,326,3726,350,3679,355xe" stroked="f" style="position:absolute;left:570;top:-56;width:3327;height:411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b/>
          <w:sz w:val="20"/>
          <w:szCs w:val="20"/>
        </w:rPr>
        <w:t>PROJECTS &amp; CERTIFICATIONS</w:t>
      </w:r>
      <w:r>
        <w:rPr>
          <w:rFonts w:ascii="Tahoma" w:cs="Tahoma" w:eastAsia="Tahoma" w:hAnsi="Tahoma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="260" w:lineRule="exact"/>
      </w:pPr>
      <w:r>
        <w:rPr>
          <w:sz w:val="26"/>
          <w:szCs w:val="26"/>
        </w:rPr>
      </w:r>
    </w:p>
    <w:p>
      <w:pPr>
        <w:rPr>
          <w:rFonts w:ascii="Tahoma" w:cs="Tahoma" w:eastAsia="Tahoma" w:hAnsi="Tahoma"/>
          <w:sz w:val="19"/>
          <w:szCs w:val="19"/>
        </w:rPr>
        <w:jc w:val="left"/>
        <w:ind w:left="112"/>
      </w:pPr>
      <w:r>
        <w:pict>
          <v:shape style="width:15.6155pt;height:14.1505pt" type="#_x0000_t75">
            <v:imagedata o:title="" r:id="rId5"/>
          </v:shape>
        </w:pict>
      </w:r>
      <w:r>
        <w:rPr>
          <w:rFonts w:ascii="Times New Roman" w:cs="Times New Roman" w:eastAsia="Times New Roman" w:hAnsi="Times New Roman"/>
          <w:position w:val="0"/>
          <w:sz w:val="20"/>
          <w:szCs w:val="20"/>
        </w:rPr>
        <w:t>  </w:t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</w:rPr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  <w:t> </w:t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  <w:t>U</w:t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  <w:t>R</w:t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  <w:t>L</w:t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  <w:t> </w:t>
      </w:r>
      <w:r>
        <w:rPr>
          <w:rFonts w:ascii="Tahoma" w:cs="Tahoma" w:eastAsia="Tahoma" w:hAnsi="Tahoma"/>
          <w:color w:val="323232"/>
          <w:w w:val="100"/>
          <w:position w:val="0"/>
          <w:sz w:val="19"/>
          <w:szCs w:val="19"/>
          <w:u w:color="323232" w:val="single"/>
        </w:rPr>
        <w:t> </w:t>
      </w:r>
      <w:r>
        <w:rPr>
          <w:rFonts w:ascii="Tahoma" w:cs="Tahoma" w:eastAsia="Tahoma" w:hAnsi="Tahoma"/>
          <w:color w:val="323232"/>
          <w:w w:val="100"/>
          <w:position w:val="0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  <w:t>S</w:t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  <w:t>h</w:t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  <w:t>o</w:t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  <w:t>r</w:t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  <w:t>t</w:t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  <w:t>n</w:t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  <w:t>e</w:t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  <w:t>r</w:t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  <w:t> </w:t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</w:rPr>
      </w:r>
      <w:r>
        <w:rPr>
          <w:rFonts w:ascii="Tahoma" w:cs="Tahoma" w:eastAsia="Tahoma" w:hAnsi="Tahoma"/>
          <w:color w:val="323232"/>
          <w:w w:val="100"/>
          <w:position w:val="0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position w:val="0"/>
          <w:sz w:val="19"/>
          <w:szCs w:val="19"/>
        </w:rPr>
        <w:t>(SpringBoot)</w:t>
      </w:r>
      <w:r>
        <w:rPr>
          <w:rFonts w:ascii="Tahoma" w:cs="Tahoma" w:eastAsia="Tahoma" w:hAnsi="Tahoma"/>
          <w:color w:val="000000"/>
          <w:w w:val="100"/>
          <w:position w:val="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Tahoma" w:cs="Tahoma" w:eastAsia="Tahoma" w:hAnsi="Tahoma"/>
          <w:sz w:val="19"/>
          <w:szCs w:val="19"/>
        </w:rPr>
        <w:jc w:val="left"/>
        <w:spacing w:line="200" w:lineRule="exact"/>
        <w:ind w:left="544" w:right="-48"/>
      </w:pPr>
      <w:r>
        <w:pict>
          <v:shape style="position:absolute;margin-left:28.5838pt;margin-top:0.468728pt;width:15.6155pt;height:14.1505pt;mso-position-horizontal-relative:page;mso-position-vertical-relative:paragraph;z-index:-199" type="#_x0000_t75">
            <v:imagedata o:title="" r:id="rId6"/>
          </v:shape>
        </w:pict>
      </w:r>
      <w:r>
        <w:pict>
          <v:group coordorigin="2043,203" coordsize="190,0" style="position:absolute;margin-left:102.155pt;margin-top:10.1294pt;width:9.5116pt;height:0pt;mso-position-horizontal-relative:page;mso-position-vertical-relative:paragraph;z-index:-198">
            <v:shape coordorigin="2043,203" coordsize="190,0" filled="f" path="m2043,203l2233,203e" strokecolor="#323232" stroked="t" strokeweight="0.85pt" style="position:absolute;left:2043;top:203;width:190;height:0">
              <v:path arrowok="t"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</w:rPr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  <w:u w:color="323232" w:val="single"/>
        </w:rPr>
        <w:t> </w:t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  <w:u w:color="323232" w:val="single"/>
        </w:rPr>
        <w:t>T</w:t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  <w:u w:color="323232" w:val="single"/>
        </w:rPr>
        <w:t>a</w:t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  <w:u w:color="323232" w:val="single"/>
        </w:rPr>
        <w:t>s</w:t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  <w:u w:color="323232" w:val="single"/>
        </w:rPr>
        <w:t>k</w:t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  <w:u w:color="323232" w:val="single"/>
        </w:rPr>
        <w:t>M</w:t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  <w:u w:color="323232" w:val="single"/>
        </w:rPr>
        <w:t>a</w:t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  <w:u w:color="323232" w:val="single"/>
        </w:rPr>
        <w:t>n</w:t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  <w:u w:color="323232" w:val="single"/>
        </w:rPr>
        <w:t>a</w:t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</w:rPr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</w:rPr>
        <w:t>ger</w:t>
      </w:r>
      <w:r>
        <w:rPr>
          <w:rFonts w:ascii="Tahoma" w:cs="Tahoma" w:eastAsia="Tahoma" w:hAnsi="Tahoma"/>
          <w:color w:val="323232"/>
          <w:w w:val="100"/>
          <w:position w:val="-1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</w:rPr>
        <w:t>(NodeJs</w:t>
      </w:r>
      <w:r>
        <w:rPr>
          <w:rFonts w:ascii="Tahoma" w:cs="Tahoma" w:eastAsia="Tahoma" w:hAnsi="Tahoma"/>
          <w:color w:val="323232"/>
          <w:w w:val="100"/>
          <w:position w:val="-1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</w:rPr>
        <w:t>+</w:t>
      </w:r>
      <w:r>
        <w:rPr>
          <w:rFonts w:ascii="Tahoma" w:cs="Tahoma" w:eastAsia="Tahoma" w:hAnsi="Tahoma"/>
          <w:color w:val="323232"/>
          <w:w w:val="100"/>
          <w:position w:val="-1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position w:val="-1"/>
          <w:sz w:val="19"/>
          <w:szCs w:val="19"/>
        </w:rPr>
        <w:t>Express)</w:t>
      </w:r>
      <w:r>
        <w:rPr>
          <w:rFonts w:ascii="Tahoma" w:cs="Tahoma" w:eastAsia="Tahoma" w:hAnsi="Tahoma"/>
          <w:color w:val="00000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0"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rFonts w:ascii="Tahoma" w:cs="Tahoma" w:eastAsia="Tahoma" w:hAnsi="Tahoma"/>
          <w:sz w:val="20"/>
          <w:szCs w:val="20"/>
        </w:rPr>
        <w:jc w:val="left"/>
      </w:pPr>
      <w:r>
        <w:pict>
          <v:group coordorigin="4967,-941" coordsize="58,58" style="position:absolute;margin-left:248.371pt;margin-top:-47.0601pt;width:2.9pt;height:2.89998pt;mso-position-horizontal-relative:page;mso-position-vertical-relative:paragraph;z-index:-155">
            <v:shape coordorigin="4967,-941" coordsize="58,58" fillcolor="#323232" filled="t" path="m5025,-912l5025,-908,5025,-905,5023,-901,5022,-898,5020,-894,5014,-889,5011,-887,5008,-885,5004,-884,5000,-883,4993,-883,4989,-884,4985,-885,4982,-887,4979,-889,4973,-894,4971,-898,4970,-901,4968,-905,4967,-908,4967,-916,4968,-920,4970,-923,4971,-927,4973,-930,4979,-935,4982,-938,4985,-939,4989,-940,4993,-941,5000,-941,5004,-940,5008,-939,5011,-938,5014,-935,5020,-930,5022,-927,5023,-923,5025,-920,5025,-916,5025,-912xe" stroked="f" style="position:absolute;left:4967;top:-941;width:58;height:58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b/>
          <w:color w:val="323232"/>
          <w:sz w:val="20"/>
          <w:szCs w:val="20"/>
        </w:rPr>
        <w:t>Wipro Limited</w:t>
      </w:r>
      <w:r>
        <w:rPr>
          <w:rFonts w:ascii="Tahoma" w:cs="Tahoma" w:eastAsia="Tahoma" w:hAnsi="Tahoma"/>
          <w:color w:val="000000"/>
          <w:sz w:val="20"/>
          <w:szCs w:val="20"/>
        </w:rPr>
      </w:r>
    </w:p>
    <w:p>
      <w:pPr>
        <w:rPr>
          <w:sz w:val="11"/>
          <w:szCs w:val="11"/>
        </w:rPr>
        <w:jc w:val="left"/>
        <w:spacing w:line="100" w:lineRule="exact"/>
      </w:pPr>
      <w:r>
        <w:rPr>
          <w:sz w:val="11"/>
          <w:szCs w:val="11"/>
        </w:rPr>
      </w:r>
    </w:p>
    <w:p>
      <w:pPr>
        <w:rPr>
          <w:rFonts w:ascii="Calibri" w:cs="Calibri" w:eastAsia="Calibri" w:hAnsi="Calibri"/>
          <w:sz w:val="19"/>
          <w:szCs w:val="19"/>
        </w:rPr>
        <w:jc w:val="left"/>
      </w:pPr>
      <w:r>
        <w:rPr>
          <w:rFonts w:ascii="Calibri" w:cs="Calibri" w:eastAsia="Calibri" w:hAnsi="Calibri"/>
          <w:b/>
          <w:color w:val="323232"/>
          <w:sz w:val="19"/>
          <w:szCs w:val="19"/>
        </w:rPr>
        <w:t>Project Engineer | Dec 2020 - Dec 2021</w:t>
      </w:r>
      <w:r>
        <w:rPr>
          <w:rFonts w:ascii="Calibri" w:cs="Calibri" w:eastAsia="Calibri" w:hAnsi="Calibri"/>
          <w:color w:val="0000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5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19"/>
          <w:szCs w:val="19"/>
        </w:rPr>
        <w:jc w:val="left"/>
        <w:sectPr>
          <w:type w:val="continuous"/>
          <w:pgSz w:h="15840" w:w="12240"/>
          <w:pgMar w:bottom="280" w:left="460" w:right="380" w:top="340"/>
          <w:cols w:equalWidth="off" w:num="2">
            <w:col w:space="899" w:w="3522"/>
            <w:col w:w="6979"/>
          </w:cols>
        </w:sectPr>
      </w:pPr>
      <w:r>
        <w:pict>
          <v:group coordorigin="4967,467" coordsize="58,58" style="position:absolute;margin-left:248.371pt;margin-top:23.3528pt;width:2.9pt;height:2.9pt;mso-position-horizontal-relative:page;mso-position-vertical-relative:paragraph;z-index:-166">
            <v:shape coordorigin="4967,467" coordsize="58,58" fillcolor="#323232" filled="t" path="m5025,496l5025,500,5025,504,5023,507,5022,511,5020,514,5014,519,5011,521,5008,523,5004,524,5000,525,4993,525,4989,524,4985,523,4982,521,4979,519,4973,514,4971,511,4970,507,4968,504,4967,500,4967,492,4968,489,4970,485,4971,481,4973,478,4979,473,4982,471,4985,469,4989,468,4993,467,5000,467,5004,468,5008,469,5011,471,5014,473,5020,478,5022,481,5023,485,5025,489,5025,492,5025,496xe" stroked="f" style="position:absolute;left:4967;top:467;width:58;height:58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Project: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Calibri" w:cs="Calibri" w:eastAsia="Calibri" w:hAnsi="Calibri"/>
          <w:b/>
          <w:color w:val="323232"/>
          <w:w w:val="103"/>
          <w:sz w:val="19"/>
          <w:szCs w:val="19"/>
        </w:rPr>
        <w:t>CROAMIS</w:t>
      </w:r>
      <w:r>
        <w:rPr>
          <w:rFonts w:ascii="Calibri" w:cs="Calibri" w:eastAsia="Calibri" w:hAnsi="Calibri"/>
          <w:b/>
          <w:color w:val="323232"/>
          <w:w w:val="100"/>
          <w:sz w:val="19"/>
          <w:szCs w:val="19"/>
        </w:rPr>
        <w:t> </w:t>
      </w:r>
      <w:r>
        <w:rPr>
          <w:rFonts w:ascii="Calibri" w:cs="Calibri" w:eastAsia="Calibri" w:hAnsi="Calibri"/>
          <w:b/>
          <w:color w:val="323232"/>
          <w:w w:val="103"/>
          <w:sz w:val="19"/>
          <w:szCs w:val="19"/>
        </w:rPr>
        <w:t>-</w:t>
      </w:r>
      <w:r>
        <w:rPr>
          <w:rFonts w:ascii="Calibri" w:cs="Calibri" w:eastAsia="Calibri" w:hAnsi="Calibri"/>
          <w:b/>
          <w:color w:val="323232"/>
          <w:w w:val="100"/>
          <w:sz w:val="19"/>
          <w:szCs w:val="19"/>
        </w:rPr>
        <w:t> </w:t>
      </w:r>
      <w:r>
        <w:rPr>
          <w:rFonts w:ascii="Calibri" w:cs="Calibri" w:eastAsia="Calibri" w:hAnsi="Calibri"/>
          <w:b/>
          <w:color w:val="323232"/>
          <w:w w:val="103"/>
          <w:sz w:val="19"/>
          <w:szCs w:val="19"/>
        </w:rPr>
        <w:t>Qatar</w:t>
      </w:r>
      <w:r>
        <w:rPr>
          <w:rFonts w:ascii="Calibri" w:cs="Calibri" w:eastAsia="Calibri" w:hAnsi="Calibri"/>
          <w:b/>
          <w:color w:val="323232"/>
          <w:w w:val="100"/>
          <w:sz w:val="19"/>
          <w:szCs w:val="19"/>
        </w:rPr>
        <w:t> </w:t>
      </w:r>
      <w:r>
        <w:rPr>
          <w:rFonts w:ascii="Calibri" w:cs="Calibri" w:eastAsia="Calibri" w:hAnsi="Calibri"/>
          <w:b/>
          <w:color w:val="323232"/>
          <w:w w:val="103"/>
          <w:sz w:val="19"/>
          <w:szCs w:val="19"/>
        </w:rPr>
        <w:t>Airways</w:t>
      </w:r>
      <w:r>
        <w:rPr>
          <w:rFonts w:ascii="Calibri" w:cs="Calibri" w:eastAsia="Calibri" w:hAnsi="Calibri"/>
          <w:color w:val="00000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4" w:line="200" w:lineRule="exact"/>
      </w:pPr>
      <w:r>
        <w:rPr>
          <w:sz w:val="20"/>
          <w:szCs w:val="20"/>
        </w:rPr>
      </w:r>
    </w:p>
    <w:p>
      <w:pPr>
        <w:rPr>
          <w:rFonts w:ascii="Tahoma" w:cs="Tahoma" w:eastAsia="Tahoma" w:hAnsi="Tahoma"/>
          <w:sz w:val="19"/>
          <w:szCs w:val="19"/>
        </w:rPr>
        <w:jc w:val="left"/>
        <w:ind w:left="544" w:right="-50"/>
      </w:pPr>
      <w:r>
        <w:pict>
          <v:shape style="position:absolute;margin-left:28.5838pt;margin-top:0.46868pt;width:15.6155pt;height:14.1505pt;mso-position-horizontal-relative:page;mso-position-vertical-relative:paragraph;z-index:-197" type="#_x0000_t75">
            <v:imagedata o:title="" r:id="rId7"/>
          </v:shape>
        </w:pic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  <w:t>S</w:t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  <w:t>i</w:t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  <w:t>m</w: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</w:r>
      <w:r>
        <w:rPr>
          <w:rFonts w:ascii="Tahoma" w:cs="Tahoma" w:eastAsia="Tahoma" w:hAnsi="Tahoma"/>
          <w:color w:val="00000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4"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rFonts w:ascii="Tahoma" w:cs="Tahoma" w:eastAsia="Tahoma" w:hAnsi="Tahoma"/>
          <w:sz w:val="19"/>
          <w:szCs w:val="19"/>
        </w:rPr>
        <w:jc w:val="left"/>
        <w:ind w:right="-48"/>
      </w:pPr>
      <w:r>
        <w:pict>
          <v:group coordorigin="1415,194" coordsize="1103,17" style="position:absolute;margin-left:70.7377pt;margin-top:9.70439pt;width:55.1586pt;height:0.85pt;mso-position-horizontal-relative:page;mso-position-vertical-relative:paragraph;z-index:-196">
            <v:shape coordorigin="2440,203" coordsize="70,0" filled="f" path="m2440,203l2509,203e" strokecolor="#323232" stroked="t" strokeweight="0.85pt" style="position:absolute;left:2440;top:203;width:70;height:0">
              <v:path arrowok="t"/>
            </v:shape>
            <v:shape coordorigin="2313,203" coordsize="68,0" filled="f" path="m2313,203l2381,203e" strokecolor="#323232" stroked="t" strokeweight="0.85pt" style="position:absolute;left:2313;top:203;width:68;height:0">
              <v:path arrowok="t"/>
            </v:shape>
            <v:shape coordorigin="1423,203" coordsize="831,0" filled="f" path="m1423,203l2255,203e" strokecolor="#323232" stroked="t" strokeweight="0.85pt" style="position:absolute;left:1423;top:203;width:831;height:0">
              <v:path arrowok="t"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leTask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App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(JS)</w:t>
      </w:r>
      <w:r>
        <w:rPr>
          <w:rFonts w:ascii="Tahoma" w:cs="Tahoma" w:eastAsia="Tahoma" w:hAnsi="Tahoma"/>
          <w:color w:val="000000"/>
          <w:w w:val="100"/>
          <w:sz w:val="19"/>
          <w:szCs w:val="19"/>
        </w:rPr>
      </w:r>
    </w:p>
    <w:p>
      <w:pPr>
        <w:rPr>
          <w:rFonts w:ascii="Tahoma" w:cs="Tahoma" w:eastAsia="Tahoma" w:hAnsi="Tahoma"/>
          <w:sz w:val="17"/>
          <w:szCs w:val="17"/>
        </w:rPr>
        <w:jc w:val="left"/>
        <w:spacing w:before="37" w:line="300" w:lineRule="atLeast"/>
        <w:ind w:right="80"/>
        <w:sectPr>
          <w:type w:val="continuous"/>
          <w:pgSz w:h="15840" w:w="12240"/>
          <w:pgMar w:bottom="280" w:left="460" w:right="380" w:top="340"/>
          <w:cols w:equalWidth="off" w:num="3">
            <w:col w:space="128" w:w="905"/>
            <w:col w:space="2286" w:w="1397"/>
            <w:col w:w="6684"/>
          </w:cols>
        </w:sectPr>
      </w:pPr>
      <w:r>
        <w:br w:type="column"/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Analyzed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requirements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and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designed,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developed,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implemented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new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feature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 in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CROAMIS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product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which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saves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10%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of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Ground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Handling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team's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effort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for</w:t>
      </w:r>
      <w:r>
        <w:rPr>
          <w:rFonts w:ascii="Tahoma" w:cs="Tahoma" w:eastAsia="Tahoma" w:hAnsi="Tahoma"/>
          <w:color w:val="000000"/>
          <w:w w:val="100"/>
          <w:sz w:val="17"/>
          <w:szCs w:val="17"/>
        </w:rPr>
      </w:r>
    </w:p>
    <w:p>
      <w:pPr>
        <w:rPr>
          <w:rFonts w:ascii="Tahoma" w:cs="Tahoma" w:eastAsia="Tahoma" w:hAnsi="Tahoma"/>
          <w:sz w:val="19"/>
          <w:szCs w:val="19"/>
        </w:rPr>
        <w:jc w:val="left"/>
        <w:spacing w:line="180" w:lineRule="exact"/>
        <w:ind w:left="544" w:right="-48"/>
      </w:pPr>
      <w:r>
        <w:pict>
          <v:group coordorigin="0,0" coordsize="12240,15840" style="position:absolute;margin-left:0pt;margin-top:0pt;width:612pt;height:792pt;mso-position-horizontal-relative:page;mso-position-vertical-relative:page;z-index:-204">
            <v:shape coordorigin="0,0" coordsize="12240,324" fillcolor="#A2CACC" filled="t" path="m12240,0l12240,324,0,324,0,0,12240,0xe" stroked="f" style="position:absolute;left:0;top:0;width:12240;height:324">
              <v:path arrowok="t"/>
              <v:fill/>
            </v:shape>
            <v:shape coordorigin="12096,315" coordsize="144,15202" fillcolor="#A2CACC" filled="t" path="m12096,15517l12096,315,12240,315,12240,15517,12096,15517xe" stroked="f" style="position:absolute;left:12096;top:315;width:144;height:15202">
              <v:path arrowok="t"/>
              <v:fill/>
            </v:shape>
            <v:shape coordorigin="0,315" coordsize="170,15202" fillcolor="#A2CACC" filled="t" path="m0,15517l0,315,170,315,170,15517,0,15517xe" stroked="f" style="position:absolute;left:0;top:315;width:170;height:15202">
              <v:path arrowok="t"/>
              <v:fill/>
            </v:shape>
            <v:shape coordorigin="0,15517" coordsize="12240,323" fillcolor="#A2CACC" filled="t" path="m12240,15517l12240,15840,0,15840,0,15517,12240,15517xe" stroked="f" style="position:absolute;left:0;top:15517;width:12240;height:323">
              <v:path arrowok="t"/>
              <v:fill/>
            </v:shape>
            <w10:wrap type="none"/>
          </v:group>
        </w:pict>
      </w:r>
      <w:r>
        <w:pict>
          <v:shape style="position:absolute;margin-left:28.5838pt;margin-top:-0.763884pt;width:15.6155pt;height:14.1505pt;mso-position-horizontal-relative:page;mso-position-vertical-relative:paragraph;z-index:-193" type="#_x0000_t75">
            <v:imagedata o:title="" r:id="rId8"/>
          </v:shape>
        </w:pict>
      </w:r>
      <w:r>
        <w:pict>
          <v:group coordorigin="1969,178" coordsize="619,0" style="position:absolute;margin-left:98.4286pt;margin-top:8.89683pt;width:30.9451pt;height:0pt;mso-position-horizontal-relative:page;mso-position-vertical-relative:paragraph;z-index:-192">
            <v:shape coordorigin="1969,178" coordsize="619,0" filled="f" path="m1969,178l2587,178e" strokecolor="#323232" stroked="t" strokeweight="0.85pt" style="position:absolute;left:1969;top:178;width:619;height:0">
              <v:path arrowok="t"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  <w:t>B</w:t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  <w:t>u</w:t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  <w:t>s</w:t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  <w:t>M</w:t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  <w:t>a</w:t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  <w:t>n</w:t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  <w:t>a</w:t>
      </w:r>
      <w:r>
        <w:rPr>
          <w:rFonts w:ascii="Tahoma" w:cs="Tahoma" w:eastAsia="Tahoma" w:hAnsi="Tahoma"/>
          <w:color w:val="323232"/>
          <w:w w:val="103"/>
          <w:sz w:val="19"/>
          <w:szCs w:val="19"/>
          <w:u w:color="323232" w:val="single"/>
        </w:rPr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gement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(PHP)</w:t>
      </w:r>
      <w:r>
        <w:rPr>
          <w:rFonts w:ascii="Tahoma" w:cs="Tahoma" w:eastAsia="Tahoma" w:hAnsi="Tahoma"/>
          <w:color w:val="00000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="200" w:lineRule="exact"/>
      </w:pPr>
      <w:r>
        <w:rPr>
          <w:sz w:val="20"/>
          <w:szCs w:val="20"/>
        </w:rPr>
      </w:r>
    </w:p>
    <w:p>
      <w:pPr>
        <w:rPr>
          <w:rFonts w:ascii="Tahoma" w:cs="Tahoma" w:eastAsia="Tahoma" w:hAnsi="Tahoma"/>
          <w:sz w:val="19"/>
          <w:szCs w:val="19"/>
        </w:rPr>
        <w:jc w:val="left"/>
        <w:ind w:left="497"/>
      </w:pPr>
      <w:r>
        <w:pict>
          <v:group coordorigin="570,2" coordsize="285,240" style="position:absolute;margin-left:28.5155pt;margin-top:0.0827228pt;width:14.2519pt;height:11.9763pt;mso-position-horizontal-relative:page;mso-position-vertical-relative:paragraph;z-index:-195">
            <v:shape coordorigin="570,2" coordsize="285,240" fillcolor="#E95252" filled="t" path="m822,197l800,201,786,199,771,190,760,171,755,141,755,133,755,125,755,116,746,137,734,163,722,185,710,203,698,217,686,228,675,235,663,239,655,241,650,241,638,239,624,231,612,216,606,194,606,165,606,159,607,153,609,148,610,142,611,136,612,130,614,124,604,131,597,135,587,134,576,133,570,123,571,113,582,105,600,87,615,68,627,50,635,35,639,26,642,17,646,10,650,7,654,4,658,2,663,2,663,2,673,4,682,15,684,36,679,64,676,76,670,101,665,123,661,142,659,158,658,171,658,174,658,177,658,179,660,190,663,194,670,194,672,193,674,192,676,190,679,187,683,183,693,169,703,153,714,134,724,115,729,106,740,83,748,67,754,55,760,42,765,37,776,37,776,37,787,41,797,57,799,84,800,107,800,127,801,143,802,154,805,161,815,161,820,159,823,157,831,152,840,144,847,137,848,137,850,137,851,138,854,141,855,145,855,159,853,169,846,178,839,186,822,197xe" stroked="f" style="position:absolute;left:570;top:2;width:285;height:240">
              <v:path arrowok="t"/>
              <v:fill/>
            </v:shape>
            <w10:wrap type="none"/>
          </v:group>
        </w:pict>
      </w:r>
      <w:r>
        <w:pict>
          <v:group coordorigin="4967,107" coordsize="58,58" style="position:absolute;margin-left:248.371pt;margin-top:5.35783pt;width:2.9pt;height:2.9pt;mso-position-horizontal-relative:page;mso-position-vertical-relative:paragraph;z-index:-165">
            <v:shape coordorigin="4967,107" coordsize="58,58" fillcolor="#323232" filled="t" path="m5025,136l5025,140,5025,144,5023,147,5022,151,5020,154,5014,159,5011,161,5008,163,5004,164,5000,165,4993,165,4989,164,4985,163,4982,161,4979,159,4973,154,4971,151,4970,147,4968,144,4967,140,4967,132,4968,129,4970,125,4971,122,4973,118,4979,113,4982,111,4985,109,4989,108,4993,107,5000,107,5004,108,5008,109,5011,111,5014,113,5020,118,5022,122,5023,125,5025,129,5025,132,5025,136xe" stroked="f" style="position:absolute;left:4967;top:107;width:58;height:58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Java</w:t>
      </w:r>
      <w:r>
        <w:rPr>
          <w:rFonts w:ascii="Tahoma" w:cs="Tahoma" w:eastAsia="Tahoma" w:hAnsi="Tahoma"/>
          <w:color w:val="323232"/>
          <w:w w:val="100"/>
          <w:sz w:val="19"/>
          <w:szCs w:val="19"/>
        </w:rPr>
        <w:t> </w: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8</w:t>
      </w:r>
      <w:r>
        <w:rPr>
          <w:rFonts w:ascii="Tahoma" w:cs="Tahoma" w:eastAsia="Tahoma" w:hAnsi="Tahoma"/>
          <w:color w:val="00000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3" w:line="140" w:lineRule="exact"/>
      </w:pPr>
      <w:r>
        <w:rPr>
          <w:sz w:val="15"/>
          <w:szCs w:val="15"/>
        </w:rPr>
      </w:r>
    </w:p>
    <w:p>
      <w:pPr>
        <w:rPr>
          <w:rFonts w:ascii="Tahoma" w:cs="Tahoma" w:eastAsia="Tahoma" w:hAnsi="Tahoma"/>
          <w:sz w:val="19"/>
          <w:szCs w:val="19"/>
        </w:rPr>
        <w:jc w:val="left"/>
        <w:ind w:left="521"/>
      </w:pPr>
      <w:r>
        <w:pict>
          <v:group coordorigin="594,2" coordsize="285,240" style="position:absolute;margin-left:29.698pt;margin-top:0.0827228pt;width:14.2519pt;height:11.9763pt;mso-position-horizontal-relative:page;mso-position-vertical-relative:paragraph;z-index:-194">
            <v:shape coordorigin="594,2" coordsize="285,240" fillcolor="#E95252" filled="t" path="m845,197l824,201,810,199,794,190,784,171,779,141,779,133,779,125,779,116,770,137,758,163,745,185,733,203,722,217,710,228,699,235,687,239,678,241,674,241,662,239,647,231,636,216,630,194,629,165,630,159,631,153,632,148,634,142,635,136,636,130,637,124,628,131,621,135,611,134,599,133,594,123,594,113,606,105,624,87,639,68,650,50,658,35,662,26,666,17,670,10,674,7,678,4,682,2,687,2,687,2,696,4,706,15,708,36,703,64,700,76,693,101,688,123,685,142,682,158,682,171,682,174,682,177,682,179,683,190,687,194,694,194,696,193,697,192,700,190,703,187,707,183,716,169,727,153,738,134,748,115,752,106,764,83,772,67,778,55,784,42,789,37,799,37,800,37,811,41,820,57,823,84,823,107,824,127,825,143,826,154,829,161,839,161,843,159,847,157,855,152,864,144,871,137,872,137,873,137,874,138,877,141,879,145,879,159,876,169,870,178,863,186,845,197xe" stroked="f" style="position:absolute;left:594;top:2;width:285;height:240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w w:val="103"/>
          <w:sz w:val="19"/>
          <w:szCs w:val="19"/>
        </w:rPr>
        <w:t>JavaScript</w:t>
      </w:r>
      <w:r>
        <w:rPr>
          <w:rFonts w:ascii="Tahoma" w:cs="Tahoma" w:eastAsia="Tahoma" w:hAnsi="Tahoma"/>
          <w:color w:val="000000"/>
          <w:w w:val="100"/>
          <w:sz w:val="19"/>
          <w:szCs w:val="19"/>
        </w:rPr>
      </w:r>
    </w:p>
    <w:p>
      <w:pPr>
        <w:rPr>
          <w:rFonts w:ascii="Tahoma" w:cs="Tahoma" w:eastAsia="Tahoma" w:hAnsi="Tahoma"/>
          <w:sz w:val="17"/>
          <w:szCs w:val="17"/>
        </w:rPr>
        <w:jc w:val="left"/>
        <w:spacing w:before="99"/>
      </w:pPr>
      <w:r>
        <w:br w:type="column"/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handling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Cargo.</w:t>
      </w:r>
      <w:r>
        <w:rPr>
          <w:rFonts w:ascii="Tahoma" w:cs="Tahoma" w:eastAsia="Tahoma" w:hAnsi="Tahoma"/>
          <w:color w:val="000000"/>
          <w:w w:val="100"/>
          <w:sz w:val="17"/>
          <w:szCs w:val="17"/>
        </w:rPr>
      </w:r>
    </w:p>
    <w:p>
      <w:pPr>
        <w:rPr>
          <w:rFonts w:ascii="Tahoma" w:cs="Tahoma" w:eastAsia="Tahoma" w:hAnsi="Tahoma"/>
          <w:sz w:val="17"/>
          <w:szCs w:val="17"/>
        </w:rPr>
        <w:jc w:val="left"/>
        <w:spacing w:before="99" w:line="356" w:lineRule="auto"/>
        <w:ind w:right="80"/>
      </w:pPr>
      <w:r>
        <w:rPr>
          <w:rFonts w:ascii="Tahoma" w:cs="Tahoma" w:eastAsia="Tahoma" w:hAnsi="Tahoma"/>
          <w:color w:val="323232"/>
          <w:w w:val="102"/>
          <w:sz w:val="17"/>
          <w:szCs w:val="17"/>
        </w:rPr>
        <w:t>Analyzed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and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Debugged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the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Backend(Spring)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code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and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resolved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60+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defects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 in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the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application.</w:t>
      </w:r>
      <w:r>
        <w:rPr>
          <w:rFonts w:ascii="Tahoma" w:cs="Tahoma" w:eastAsia="Tahoma" w:hAnsi="Tahoma"/>
          <w:color w:val="000000"/>
          <w:w w:val="100"/>
          <w:sz w:val="17"/>
          <w:szCs w:val="17"/>
        </w:rPr>
      </w:r>
    </w:p>
    <w:p>
      <w:pPr>
        <w:rPr>
          <w:rFonts w:ascii="Tahoma" w:cs="Tahoma" w:eastAsia="Tahoma" w:hAnsi="Tahoma"/>
          <w:sz w:val="17"/>
          <w:szCs w:val="17"/>
        </w:rPr>
        <w:jc w:val="left"/>
        <w:spacing w:line="356" w:lineRule="auto"/>
        <w:ind w:right="80"/>
      </w:pPr>
      <w:r>
        <w:pict>
          <v:group coordorigin="4967,98" coordsize="58,58" style="position:absolute;margin-left:248.371pt;margin-top:4.87915pt;width:2.9pt;height:2.9pt;mso-position-horizontal-relative:page;mso-position-vertical-relative:paragraph;z-index:-164">
            <v:shape coordorigin="4967,98" coordsize="58,58" fillcolor="#323232" filled="t" path="m5025,127l5025,130,5025,134,5023,138,5022,141,5020,144,5014,150,5011,152,5008,153,5004,155,5000,156,4993,156,4989,155,4985,153,4982,152,4979,150,4973,144,4971,141,4970,138,4968,134,4967,130,4967,123,4968,119,4970,115,4971,112,4973,109,4979,103,4982,101,4985,100,4989,98,4993,98,5000,98,5004,98,5008,100,5011,101,5014,103,5020,109,5022,112,5023,115,5025,119,5025,123,5025,127xe" stroked="f" style="position:absolute;left:4967;top:98;width:58;height:58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Refactored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the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existing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code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for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one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of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the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functionality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which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improved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 performance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by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60%.</w:t>
      </w:r>
      <w:r>
        <w:rPr>
          <w:rFonts w:ascii="Tahoma" w:cs="Tahoma" w:eastAsia="Tahoma" w:hAnsi="Tahoma"/>
          <w:color w:val="000000"/>
          <w:w w:val="100"/>
          <w:sz w:val="17"/>
          <w:szCs w:val="17"/>
        </w:rPr>
      </w:r>
    </w:p>
    <w:p>
      <w:pPr>
        <w:rPr>
          <w:rFonts w:ascii="Tahoma" w:cs="Tahoma" w:eastAsia="Tahoma" w:hAnsi="Tahoma"/>
          <w:sz w:val="17"/>
          <w:szCs w:val="17"/>
        </w:rPr>
        <w:jc w:val="left"/>
        <w:spacing w:line="356" w:lineRule="auto"/>
        <w:ind w:right="80"/>
      </w:pPr>
      <w:r>
        <w:pict>
          <v:group coordorigin="4967,98" coordsize="58,58" style="position:absolute;margin-left:248.371pt;margin-top:4.87915pt;width:2.9pt;height:2.89999pt;mso-position-horizontal-relative:page;mso-position-vertical-relative:paragraph;z-index:-163">
            <v:shape coordorigin="4967,98" coordsize="58,58" fillcolor="#323232" filled="t" path="m5025,127l5025,130,5025,134,5023,138,5022,141,5020,144,5014,150,5011,152,5008,153,5004,155,5000,156,4993,156,4989,155,4985,153,4982,152,4979,150,4973,144,4971,141,4970,138,4968,134,4967,130,4967,123,4968,119,4970,115,4971,112,4973,109,4979,103,4982,101,4985,100,4989,98,4993,98,5000,98,5004,98,5008,100,5011,101,5014,103,5020,109,5022,112,5023,115,5025,119,5025,123,5025,127xe" stroked="f" style="position:absolute;left:4967;top:98;width:58;height:58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Re-Designed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2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Jasper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Reports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using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iReport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tool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which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gives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 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better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 understanding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of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Shipments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booked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on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Carrier.</w:t>
      </w:r>
      <w:r>
        <w:rPr>
          <w:rFonts w:ascii="Tahoma" w:cs="Tahoma" w:eastAsia="Tahoma" w:hAnsi="Tahoma"/>
          <w:color w:val="000000"/>
          <w:w w:val="100"/>
          <w:sz w:val="17"/>
          <w:szCs w:val="17"/>
        </w:rPr>
      </w:r>
    </w:p>
    <w:p>
      <w:pPr>
        <w:rPr>
          <w:rFonts w:ascii="Tahoma" w:cs="Tahoma" w:eastAsia="Tahoma" w:hAnsi="Tahoma"/>
          <w:sz w:val="17"/>
          <w:szCs w:val="17"/>
        </w:rPr>
        <w:jc w:val="left"/>
      </w:pPr>
      <w:r>
        <w:pict>
          <v:group coordorigin="4505,-13013" coordsize="0,13245" style="position:absolute;margin-left:225.269pt;margin-top:-650.662pt;width:0pt;height:662.25pt;mso-position-horizontal-relative:page;mso-position-vertical-relative:paragraph;z-index:-168">
            <v:shape coordorigin="4505,-13013" coordsize="0,13245" filled="f" path="m4505,-13013l4505,232e" strokecolor="#A2CACC" stroked="t" strokeweight="4.6pt" style="position:absolute;left:4505;top:-13013;width:0;height:13245">
              <v:path arrowok="t"/>
            </v:shape>
            <w10:wrap type="none"/>
          </v:group>
        </w:pict>
      </w:r>
      <w:r>
        <w:pict>
          <v:group coordorigin="4967,98" coordsize="58,58" style="position:absolute;margin-left:248.371pt;margin-top:4.87915pt;width:2.9pt;height:2.89999pt;mso-position-horizontal-relative:page;mso-position-vertical-relative:paragraph;z-index:-162">
            <v:shape coordorigin="4967,98" coordsize="58,58" fillcolor="#323232" filled="t" path="m5025,127l5025,130,5025,134,5023,138,5022,141,5020,144,5014,150,5011,152,5008,153,5004,155,5000,156,4993,156,4989,155,4985,153,4982,152,4979,150,4973,144,4971,141,4970,138,4968,134,4967,130,4967,123,4968,119,4970,115,4971,112,4973,109,4979,103,4982,101,4985,100,4989,98,4993,98,5000,98,5004,98,5008,100,5011,101,5014,103,5020,109,5022,112,5023,115,5025,119,5025,123,5025,127xe" stroked="f" style="position:absolute;left:4967;top:98;width:58;height:58">
              <v:path arrowok="t"/>
              <v:fill/>
            </v:shape>
            <w10:wrap type="none"/>
          </v:group>
        </w:pic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Fixed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15+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Frontend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defects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which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are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written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in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JavaScript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&amp;</w:t>
      </w:r>
      <w:r>
        <w:rPr>
          <w:rFonts w:ascii="Tahoma" w:cs="Tahoma" w:eastAsia="Tahoma" w:hAnsi="Tahoma"/>
          <w:color w:val="323232"/>
          <w:w w:val="100"/>
          <w:sz w:val="17"/>
          <w:szCs w:val="17"/>
        </w:rPr>
        <w:t> </w:t>
      </w:r>
      <w:r>
        <w:rPr>
          <w:rFonts w:ascii="Tahoma" w:cs="Tahoma" w:eastAsia="Tahoma" w:hAnsi="Tahoma"/>
          <w:color w:val="323232"/>
          <w:w w:val="102"/>
          <w:sz w:val="17"/>
          <w:szCs w:val="17"/>
        </w:rPr>
        <w:t>JQuery</w:t>
      </w:r>
      <w:r>
        <w:rPr>
          <w:rFonts w:ascii="Tahoma" w:cs="Tahoma" w:eastAsia="Tahoma" w:hAnsi="Tahoma"/>
          <w:color w:val="000000"/>
          <w:w w:val="100"/>
          <w:sz w:val="17"/>
          <w:szCs w:val="17"/>
        </w:rPr>
      </w:r>
    </w:p>
    <w:sectPr>
      <w:type w:val="continuous"/>
      <w:pgSz w:h="15840" w:w="12240"/>
      <w:pgMar w:bottom="280" w:left="460" w:right="380" w:top="340"/>
      <w:cols w:equalWidth="off" w:num="2">
        <w:col w:space="2020" w:w="2697"/>
        <w:col w:w="6683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png" Type="http://schemas.openxmlformats.org/officeDocument/2006/relationships/image"/><Relationship Id="rId5" Target="media\image2.png" Type="http://schemas.openxmlformats.org/officeDocument/2006/relationships/image"/><Relationship Id="rId6" Target="media\image3.png" Type="http://schemas.openxmlformats.org/officeDocument/2006/relationships/image"/><Relationship Id="rId7" Target="media\image4.png" Type="http://schemas.openxmlformats.org/officeDocument/2006/relationships/image"/><Relationship Id="rId8" Target="media\image5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